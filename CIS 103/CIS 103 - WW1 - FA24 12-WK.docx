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6C4E6" w14:textId="00D22F60" w:rsidR="009A55D0" w:rsidRDefault="009A55D0" w:rsidP="009A55D0">
      <w:pPr>
        <w:pStyle w:val="Heading1"/>
      </w:pPr>
      <w:r w:rsidRPr="009C7884">
        <w:rPr>
          <w:color w:val="auto"/>
        </w:rPr>
        <w:t>(</w:t>
      </w:r>
      <w:r w:rsidR="000F7A19">
        <w:rPr>
          <w:color w:val="C00000"/>
        </w:rPr>
        <w:t>Harold Washington</w:t>
      </w:r>
      <w:r w:rsidRPr="009C7884">
        <w:rPr>
          <w:color w:val="auto"/>
        </w:rPr>
        <w:t>)</w:t>
      </w:r>
    </w:p>
    <w:p w14:paraId="7ADC8970" w14:textId="77777777" w:rsidR="009A55D0" w:rsidRPr="00870D21" w:rsidRDefault="009A55D0" w:rsidP="009A55D0">
      <w:pPr>
        <w:pStyle w:val="Heading2"/>
        <w:spacing w:before="120" w:after="120"/>
        <w:rPr>
          <w:rFonts w:ascii="Arial" w:hAnsi="Arial" w:cs="Arial"/>
          <w:b/>
          <w:color w:val="auto"/>
          <w:sz w:val="24"/>
          <w:szCs w:val="24"/>
        </w:rPr>
      </w:pPr>
      <w:r w:rsidRPr="00870D21">
        <w:rPr>
          <w:rFonts w:ascii="Arial" w:hAnsi="Arial" w:cs="Arial"/>
          <w:b/>
          <w:color w:val="auto"/>
          <w:sz w:val="24"/>
          <w:szCs w:val="24"/>
        </w:rPr>
        <w:t>One of the City Colleges of Chicago</w:t>
      </w:r>
    </w:p>
    <w:p w14:paraId="3FDE5C18" w14:textId="77777777" w:rsidR="007F1393" w:rsidRPr="000D4503" w:rsidRDefault="007F1393" w:rsidP="00B11DC4">
      <w:pPr>
        <w:pStyle w:val="BodyText"/>
        <w:kinsoku w:val="0"/>
        <w:overflowPunct w:val="0"/>
        <w:jc w:val="both"/>
        <w:rPr>
          <w:rFonts w:ascii="Times New Roman" w:hAnsi="Times New Roman" w:cs="Times New Roman"/>
          <w:sz w:val="24"/>
          <w:szCs w:val="24"/>
        </w:rPr>
      </w:pPr>
    </w:p>
    <w:p w14:paraId="507FE4ED" w14:textId="77777777" w:rsidR="007F1393" w:rsidRPr="00F71BD6" w:rsidRDefault="007F1393" w:rsidP="00424E42">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b/>
          <w:sz w:val="24"/>
          <w:szCs w:val="24"/>
        </w:rPr>
        <w:t xml:space="preserve">Title: </w:t>
      </w:r>
      <w:r w:rsidRPr="00F71BD6">
        <w:rPr>
          <w:rFonts w:ascii="Arial Narrow" w:hAnsi="Arial Narrow" w:cs="Times New Roman"/>
          <w:b/>
          <w:noProof/>
          <w:sz w:val="24"/>
          <w:szCs w:val="24"/>
        </w:rPr>
        <w:t>CIS</w:t>
      </w:r>
      <w:r w:rsidRPr="00F71BD6">
        <w:rPr>
          <w:rFonts w:ascii="Arial Narrow" w:hAnsi="Arial Narrow" w:cs="Times New Roman"/>
          <w:b/>
          <w:sz w:val="24"/>
          <w:szCs w:val="24"/>
        </w:rPr>
        <w:t xml:space="preserve"> </w:t>
      </w:r>
      <w:r w:rsidRPr="00F71BD6">
        <w:rPr>
          <w:rFonts w:ascii="Arial Narrow" w:hAnsi="Arial Narrow" w:cs="Times New Roman"/>
          <w:b/>
          <w:noProof/>
          <w:sz w:val="24"/>
          <w:szCs w:val="24"/>
        </w:rPr>
        <w:t>103</w:t>
      </w:r>
      <w:r w:rsidRPr="00F71BD6">
        <w:rPr>
          <w:rFonts w:ascii="Arial Narrow" w:hAnsi="Arial Narrow" w:cs="Times New Roman"/>
          <w:b/>
          <w:sz w:val="24"/>
          <w:szCs w:val="24"/>
        </w:rPr>
        <w:t xml:space="preserve"> </w:t>
      </w:r>
      <w:r w:rsidRPr="00F71BD6">
        <w:rPr>
          <w:rFonts w:ascii="Arial Narrow" w:hAnsi="Arial Narrow" w:cs="Times New Roman"/>
          <w:b/>
          <w:noProof/>
          <w:sz w:val="24"/>
          <w:szCs w:val="24"/>
        </w:rPr>
        <w:t>Fundamentals of Programming</w:t>
      </w:r>
      <w:r w:rsidRPr="00F71BD6">
        <w:rPr>
          <w:rFonts w:ascii="Arial Narrow" w:hAnsi="Arial Narrow" w:cs="Times New Roman"/>
          <w:b/>
          <w:sz w:val="24"/>
          <w:szCs w:val="24"/>
        </w:rPr>
        <w:t xml:space="preserve"> </w:t>
      </w:r>
    </w:p>
    <w:p w14:paraId="58CAEA28" w14:textId="782B5E4E" w:rsidR="00555C5B" w:rsidRPr="00F71BD6" w:rsidRDefault="00555C5B" w:rsidP="00B11DC4">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 xml:space="preserve">Section #: </w:t>
      </w:r>
      <w:r w:rsidR="001F03F3">
        <w:rPr>
          <w:rFonts w:ascii="Arial Narrow" w:hAnsi="Arial Narrow" w:cs="Times New Roman"/>
          <w:sz w:val="24"/>
          <w:szCs w:val="24"/>
        </w:rPr>
        <w:t>WW1</w:t>
      </w:r>
    </w:p>
    <w:p w14:paraId="7B85F531" w14:textId="55BBE7F4" w:rsidR="00555C5B" w:rsidRPr="00F71BD6" w:rsidRDefault="00555C5B" w:rsidP="00B11DC4">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 xml:space="preserve">CS9 Course Code: </w:t>
      </w:r>
      <w:r w:rsidR="001F03F3">
        <w:rPr>
          <w:rFonts w:ascii="Arial Narrow" w:hAnsi="Arial Narrow" w:cs="Times New Roman"/>
          <w:sz w:val="24"/>
          <w:szCs w:val="24"/>
        </w:rPr>
        <w:t>12</w:t>
      </w:r>
      <w:r w:rsidR="00FF75A1">
        <w:rPr>
          <w:rFonts w:ascii="Arial Narrow" w:hAnsi="Arial Narrow" w:cs="Times New Roman"/>
          <w:sz w:val="24"/>
          <w:szCs w:val="24"/>
        </w:rPr>
        <w:t>5</w:t>
      </w:r>
      <w:r w:rsidR="003C7A7A">
        <w:rPr>
          <w:rFonts w:ascii="Arial Narrow" w:hAnsi="Arial Narrow" w:cs="Times New Roman"/>
          <w:sz w:val="24"/>
          <w:szCs w:val="24"/>
        </w:rPr>
        <w:t>3</w:t>
      </w:r>
      <w:r w:rsidR="001F03F3">
        <w:rPr>
          <w:rFonts w:ascii="Arial Narrow" w:hAnsi="Arial Narrow" w:cs="Times New Roman"/>
          <w:sz w:val="24"/>
          <w:szCs w:val="24"/>
        </w:rPr>
        <w:t>_</w:t>
      </w:r>
    </w:p>
    <w:p w14:paraId="5D1C51E2" w14:textId="77777777" w:rsidR="00555C5B" w:rsidRPr="00F71BD6" w:rsidRDefault="00555C5B" w:rsidP="00B11DC4">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IAI #:  N/A</w:t>
      </w:r>
    </w:p>
    <w:p w14:paraId="227E3953" w14:textId="77777777" w:rsidR="00555C5B" w:rsidRPr="00F71BD6" w:rsidRDefault="00555C5B" w:rsidP="00B11DC4">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Department: CIS</w:t>
      </w:r>
    </w:p>
    <w:p w14:paraId="69543A70" w14:textId="77777777" w:rsidR="007F1393" w:rsidRPr="00F71BD6" w:rsidRDefault="007F1393" w:rsidP="00B11DC4">
      <w:pPr>
        <w:pStyle w:val="BodyText"/>
        <w:kinsoku w:val="0"/>
        <w:overflowPunct w:val="0"/>
        <w:jc w:val="both"/>
        <w:rPr>
          <w:rFonts w:ascii="Arial Narrow" w:hAnsi="Arial Narrow" w:cs="Times New Roman"/>
          <w:b/>
          <w:sz w:val="24"/>
          <w:szCs w:val="24"/>
        </w:rPr>
      </w:pPr>
    </w:p>
    <w:p w14:paraId="5F52C157" w14:textId="77777777" w:rsidR="007F1393" w:rsidRPr="00F71BD6" w:rsidRDefault="007F1393" w:rsidP="00F71BD6">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b/>
          <w:sz w:val="24"/>
          <w:szCs w:val="24"/>
        </w:rPr>
        <w:t xml:space="preserve">Contact Information </w:t>
      </w:r>
    </w:p>
    <w:p w14:paraId="04D0083E" w14:textId="77777777" w:rsidR="007F1393" w:rsidRPr="00F71BD6" w:rsidRDefault="007F1393" w:rsidP="0090600E">
      <w:pPr>
        <w:pStyle w:val="BodyText"/>
        <w:kinsoku w:val="0"/>
        <w:overflowPunct w:val="0"/>
        <w:ind w:left="1008"/>
        <w:jc w:val="both"/>
        <w:rPr>
          <w:rFonts w:ascii="Arial Narrow" w:hAnsi="Arial Narrow" w:cs="Times New Roman"/>
          <w:b/>
          <w:sz w:val="24"/>
          <w:szCs w:val="24"/>
        </w:rPr>
      </w:pPr>
    </w:p>
    <w:p w14:paraId="36A09AE9" w14:textId="77777777" w:rsidR="009A55D0" w:rsidRPr="00F71BD6" w:rsidRDefault="009A55D0" w:rsidP="009A55D0">
      <w:pPr>
        <w:pStyle w:val="BodyText"/>
        <w:kinsoku w:val="0"/>
        <w:overflowPunct w:val="0"/>
        <w:ind w:left="360"/>
        <w:rPr>
          <w:rFonts w:ascii="Arial Narrow" w:hAnsi="Arial Narrow" w:cs="Times New Roman"/>
          <w:sz w:val="24"/>
          <w:szCs w:val="24"/>
        </w:rPr>
      </w:pPr>
      <w:r w:rsidRPr="00F71BD6">
        <w:rPr>
          <w:rFonts w:ascii="Arial Narrow" w:hAnsi="Arial Narrow" w:cs="Times New Roman"/>
          <w:b/>
          <w:sz w:val="24"/>
          <w:szCs w:val="24"/>
        </w:rPr>
        <w:t>Instructor Name and Pronouns(optional)</w:t>
      </w:r>
      <w:r w:rsidRPr="00F71BD6">
        <w:rPr>
          <w:rFonts w:ascii="Arial Narrow" w:hAnsi="Arial Narrow" w:cs="Times New Roman"/>
          <w:sz w:val="24"/>
          <w:szCs w:val="24"/>
        </w:rPr>
        <w:t>:</w:t>
      </w:r>
      <w:r w:rsidRPr="00F71BD6">
        <w:rPr>
          <w:rFonts w:ascii="Arial Narrow" w:eastAsia="MS Mincho" w:hAnsi="Arial Narrow"/>
          <w:sz w:val="24"/>
          <w:szCs w:val="24"/>
        </w:rPr>
        <w:tab/>
      </w:r>
    </w:p>
    <w:p w14:paraId="4A639CEF" w14:textId="4A4F6AA0" w:rsidR="009A55D0" w:rsidRPr="00F71BD6" w:rsidRDefault="009A55D0" w:rsidP="009A55D0">
      <w:pPr>
        <w:tabs>
          <w:tab w:val="left" w:pos="360"/>
        </w:tabs>
        <w:ind w:left="360"/>
        <w:rPr>
          <w:rFonts w:ascii="Arial Narrow" w:eastAsia="MS Mincho" w:hAnsi="Arial Narrow"/>
        </w:rPr>
      </w:pPr>
      <w:proofErr w:type="gramStart"/>
      <w:r w:rsidRPr="00F71BD6">
        <w:rPr>
          <w:rFonts w:ascii="Arial Narrow" w:hAnsi="Arial Narrow"/>
          <w:b/>
          <w:lang w:val="fr-FR"/>
        </w:rPr>
        <w:t>E-mail</w:t>
      </w:r>
      <w:proofErr w:type="gramEnd"/>
      <w:r w:rsidRPr="00F71BD6">
        <w:rPr>
          <w:rFonts w:ascii="Arial Narrow" w:hAnsi="Arial Narrow"/>
          <w:lang w:val="fr-FR"/>
        </w:rPr>
        <w:t xml:space="preserve"> : </w:t>
      </w:r>
      <w:r w:rsidR="001F03F3">
        <w:rPr>
          <w:rFonts w:ascii="Arial Narrow" w:hAnsi="Arial Narrow"/>
          <w:lang w:val="fr-FR"/>
        </w:rPr>
        <w:t>gblair@ccc.edu</w:t>
      </w:r>
    </w:p>
    <w:p w14:paraId="6A8850D1" w14:textId="2947F814" w:rsidR="009A55D0" w:rsidRPr="00F71BD6" w:rsidRDefault="009A55D0" w:rsidP="009A55D0">
      <w:pPr>
        <w:pStyle w:val="BodyText"/>
        <w:kinsoku w:val="0"/>
        <w:overflowPunct w:val="0"/>
        <w:ind w:left="360"/>
        <w:rPr>
          <w:rFonts w:ascii="Arial Narrow" w:hAnsi="Arial Narrow" w:cs="Times New Roman"/>
          <w:sz w:val="24"/>
          <w:szCs w:val="24"/>
        </w:rPr>
      </w:pPr>
      <w:r w:rsidRPr="00F71BD6">
        <w:rPr>
          <w:rFonts w:ascii="Arial Narrow" w:hAnsi="Arial Narrow" w:cs="Times New Roman"/>
          <w:b/>
          <w:sz w:val="24"/>
          <w:szCs w:val="24"/>
        </w:rPr>
        <w:t>Telephone:</w:t>
      </w:r>
      <w:r w:rsidRPr="00F71BD6">
        <w:rPr>
          <w:rFonts w:ascii="Arial Narrow" w:hAnsi="Arial Narrow" w:cs="Times New Roman"/>
          <w:sz w:val="24"/>
          <w:szCs w:val="24"/>
        </w:rPr>
        <w:t xml:space="preserve"> </w:t>
      </w:r>
      <w:r w:rsidR="001F03F3">
        <w:rPr>
          <w:rFonts w:ascii="Arial Narrow" w:hAnsi="Arial Narrow" w:cs="Times New Roman"/>
          <w:sz w:val="24"/>
          <w:szCs w:val="24"/>
        </w:rPr>
        <w:t>(773) 602-5254</w:t>
      </w:r>
    </w:p>
    <w:p w14:paraId="0A915385" w14:textId="512A30BC" w:rsidR="009A55D0" w:rsidRPr="00F71BD6" w:rsidRDefault="009A55D0" w:rsidP="009A55D0">
      <w:pPr>
        <w:pStyle w:val="BodyText"/>
        <w:kinsoku w:val="0"/>
        <w:overflowPunct w:val="0"/>
        <w:ind w:left="360"/>
        <w:rPr>
          <w:rFonts w:ascii="Arial Narrow" w:hAnsi="Arial Narrow" w:cs="Times New Roman"/>
          <w:sz w:val="24"/>
          <w:szCs w:val="24"/>
        </w:rPr>
      </w:pPr>
      <w:r w:rsidRPr="00F71BD6">
        <w:rPr>
          <w:rFonts w:ascii="Arial Narrow" w:hAnsi="Arial Narrow" w:cs="Times New Roman"/>
          <w:b/>
          <w:sz w:val="24"/>
          <w:szCs w:val="24"/>
        </w:rPr>
        <w:t>Office Hours:</w:t>
      </w:r>
      <w:r w:rsidRPr="00F71BD6">
        <w:rPr>
          <w:rFonts w:ascii="Arial Narrow" w:hAnsi="Arial Narrow" w:cs="Times New Roman"/>
          <w:sz w:val="24"/>
          <w:szCs w:val="24"/>
        </w:rPr>
        <w:t xml:space="preserve"> </w:t>
      </w:r>
      <w:proofErr w:type="spellStart"/>
      <w:r w:rsidR="001F03F3">
        <w:rPr>
          <w:rFonts w:ascii="Arial Narrow" w:hAnsi="Arial Narrow" w:cs="Times New Roman"/>
          <w:sz w:val="24"/>
          <w:szCs w:val="24"/>
        </w:rPr>
        <w:t>Firdays</w:t>
      </w:r>
      <w:proofErr w:type="spellEnd"/>
      <w:r w:rsidR="001F03F3">
        <w:rPr>
          <w:rFonts w:ascii="Arial Narrow" w:hAnsi="Arial Narrow" w:cs="Times New Roman"/>
          <w:sz w:val="24"/>
          <w:szCs w:val="24"/>
        </w:rPr>
        <w:t xml:space="preserve"> 8:00 – 9:00</w:t>
      </w:r>
    </w:p>
    <w:p w14:paraId="57DBE02A" w14:textId="77777777" w:rsidR="00252B62" w:rsidRDefault="00252B62" w:rsidP="009A55D0">
      <w:pPr>
        <w:pStyle w:val="BodyText"/>
        <w:kinsoku w:val="0"/>
        <w:overflowPunct w:val="0"/>
        <w:ind w:left="360"/>
        <w:rPr>
          <w:rFonts w:ascii="Arial" w:hAnsi="Arial" w:cs="Arial"/>
          <w:sz w:val="28"/>
          <w:szCs w:val="28"/>
        </w:rPr>
      </w:pPr>
      <w:r w:rsidRPr="00252B62">
        <w:rPr>
          <w:rFonts w:ascii="Arial Narrow" w:hAnsi="Arial Narrow" w:cs="Times New Roman"/>
          <w:b/>
          <w:sz w:val="24"/>
          <w:szCs w:val="24"/>
        </w:rPr>
        <w:t>Office Location:</w:t>
      </w:r>
      <w:r>
        <w:rPr>
          <w:rFonts w:ascii="Arial" w:hAnsi="Arial" w:cs="Arial"/>
          <w:sz w:val="28"/>
          <w:szCs w:val="28"/>
        </w:rPr>
        <w:t xml:space="preserve"> </w:t>
      </w:r>
      <w:r>
        <w:t xml:space="preserve">- </w:t>
      </w:r>
      <w:hyperlink r:id="rId11" w:history="1">
        <w:r>
          <w:rPr>
            <w:rStyle w:val="Hyperlink"/>
            <w:color w:val="0563C1"/>
          </w:rPr>
          <w:t>https://cccedu.zoom.us/j/3129539676</w:t>
        </w:r>
      </w:hyperlink>
      <w:r>
        <w:rPr>
          <w:rFonts w:ascii="Arial" w:hAnsi="Arial" w:cs="Arial"/>
          <w:sz w:val="28"/>
          <w:szCs w:val="28"/>
        </w:rPr>
        <w:t> </w:t>
      </w:r>
    </w:p>
    <w:p w14:paraId="56C80EA6" w14:textId="3145A51C" w:rsidR="007F1393" w:rsidRPr="00F71BD6" w:rsidRDefault="009A55D0" w:rsidP="009A55D0">
      <w:pPr>
        <w:pStyle w:val="BodyText"/>
        <w:kinsoku w:val="0"/>
        <w:overflowPunct w:val="0"/>
        <w:ind w:left="360"/>
        <w:rPr>
          <w:rFonts w:ascii="Arial Narrow" w:hAnsi="Arial Narrow" w:cs="Times New Roman"/>
          <w:sz w:val="24"/>
          <w:szCs w:val="24"/>
        </w:rPr>
      </w:pPr>
      <w:r w:rsidRPr="00F71BD6">
        <w:rPr>
          <w:rFonts w:ascii="Arial Narrow" w:hAnsi="Arial Narrow" w:cs="Times New Roman"/>
          <w:b/>
          <w:sz w:val="24"/>
          <w:szCs w:val="24"/>
        </w:rPr>
        <w:t>Course Communication</w:t>
      </w:r>
      <w:r w:rsidRPr="00F71BD6">
        <w:rPr>
          <w:rFonts w:ascii="Arial Narrow" w:hAnsi="Arial Narrow" w:cs="Times New Roman"/>
          <w:sz w:val="24"/>
          <w:szCs w:val="24"/>
        </w:rPr>
        <w:t>: Instructor receives email communications only through your student CCC email account.</w:t>
      </w:r>
    </w:p>
    <w:p w14:paraId="578D12CC" w14:textId="77777777" w:rsidR="009A55D0" w:rsidRPr="00F71BD6" w:rsidRDefault="009A55D0" w:rsidP="009A55D0">
      <w:pPr>
        <w:pStyle w:val="BodyText"/>
        <w:kinsoku w:val="0"/>
        <w:overflowPunct w:val="0"/>
        <w:ind w:left="360"/>
        <w:rPr>
          <w:rFonts w:ascii="Arial Narrow" w:hAnsi="Arial Narrow" w:cs="Times New Roman"/>
          <w:sz w:val="24"/>
          <w:szCs w:val="24"/>
        </w:rPr>
      </w:pPr>
    </w:p>
    <w:p w14:paraId="53E6E74C" w14:textId="77777777" w:rsidR="007F1393" w:rsidRPr="00F71BD6" w:rsidRDefault="007F1393" w:rsidP="009A55D0">
      <w:pPr>
        <w:pStyle w:val="BodyText"/>
        <w:kinsoku w:val="0"/>
        <w:overflowPunct w:val="0"/>
        <w:ind w:left="360"/>
        <w:jc w:val="both"/>
        <w:rPr>
          <w:rFonts w:ascii="Arial Narrow" w:hAnsi="Arial Narrow" w:cs="Times New Roman"/>
          <w:b/>
          <w:sz w:val="24"/>
          <w:szCs w:val="24"/>
        </w:rPr>
      </w:pPr>
      <w:r w:rsidRPr="00F71BD6">
        <w:rPr>
          <w:rFonts w:ascii="Arial Narrow" w:hAnsi="Arial Narrow" w:cs="Times New Roman"/>
          <w:b/>
          <w:sz w:val="24"/>
          <w:szCs w:val="24"/>
        </w:rPr>
        <w:t>Technical Assistance Help Desk</w:t>
      </w:r>
    </w:p>
    <w:p w14:paraId="5C442526" w14:textId="77777777" w:rsidR="007F1393" w:rsidRPr="00F71BD6" w:rsidRDefault="007F1393" w:rsidP="009A55D0">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 xml:space="preserve">You can obtain </w:t>
      </w:r>
      <w:proofErr w:type="gramStart"/>
      <w:r w:rsidRPr="00F71BD6">
        <w:rPr>
          <w:rFonts w:ascii="Arial Narrow" w:hAnsi="Arial Narrow" w:cs="Times New Roman"/>
          <w:sz w:val="24"/>
          <w:szCs w:val="24"/>
        </w:rPr>
        <w:t>technical</w:t>
      </w:r>
      <w:proofErr w:type="gramEnd"/>
      <w:r w:rsidRPr="00F71BD6">
        <w:rPr>
          <w:rFonts w:ascii="Arial Narrow" w:hAnsi="Arial Narrow" w:cs="Times New Roman"/>
          <w:sz w:val="24"/>
          <w:szCs w:val="24"/>
        </w:rPr>
        <w:t xml:space="preserve"> and computer help desk assistance by contacting Online Learning:</w:t>
      </w:r>
    </w:p>
    <w:p w14:paraId="3D521B24" w14:textId="77777777" w:rsidR="007F1393" w:rsidRPr="00F71BD6" w:rsidRDefault="007F1393" w:rsidP="009A55D0">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Online Learning</w:t>
      </w:r>
    </w:p>
    <w:p w14:paraId="0CC714EE" w14:textId="77777777" w:rsidR="007F1393" w:rsidRPr="00F71BD6" w:rsidRDefault="00000000" w:rsidP="009A55D0">
      <w:pPr>
        <w:pStyle w:val="BodyText"/>
        <w:kinsoku w:val="0"/>
        <w:overflowPunct w:val="0"/>
        <w:ind w:left="360"/>
        <w:jc w:val="both"/>
        <w:rPr>
          <w:rFonts w:ascii="Arial Narrow" w:hAnsi="Arial Narrow" w:cs="Times New Roman"/>
          <w:sz w:val="24"/>
          <w:szCs w:val="24"/>
        </w:rPr>
      </w:pPr>
      <w:hyperlink r:id="rId12" w:history="1">
        <w:r w:rsidR="007F1393" w:rsidRPr="00F71BD6">
          <w:rPr>
            <w:rStyle w:val="Hyperlink"/>
            <w:rFonts w:ascii="Arial Narrow" w:hAnsi="Arial Narrow" w:cs="Times New Roman"/>
            <w:sz w:val="24"/>
            <w:szCs w:val="24"/>
          </w:rPr>
          <w:t>Online Technical Assistance</w:t>
        </w:r>
      </w:hyperlink>
      <w:r w:rsidR="007F1393" w:rsidRPr="00F71BD6">
        <w:rPr>
          <w:rStyle w:val="Hyperlink"/>
          <w:rFonts w:ascii="Arial Narrow" w:hAnsi="Arial Narrow" w:cs="Times New Roman"/>
          <w:sz w:val="24"/>
          <w:szCs w:val="24"/>
        </w:rPr>
        <w:t xml:space="preserve"> site</w:t>
      </w:r>
      <w:r w:rsidR="007F1393" w:rsidRPr="00F71BD6">
        <w:rPr>
          <w:rFonts w:ascii="Arial Narrow" w:hAnsi="Arial Narrow" w:cs="Times New Roman"/>
          <w:sz w:val="24"/>
          <w:szCs w:val="24"/>
        </w:rPr>
        <w:t xml:space="preserve"> </w:t>
      </w:r>
    </w:p>
    <w:p w14:paraId="4C7A9559" w14:textId="77777777" w:rsidR="007F1393" w:rsidRPr="00F71BD6" w:rsidRDefault="007F1393" w:rsidP="009A55D0">
      <w:pPr>
        <w:pStyle w:val="BodyText"/>
        <w:kinsoku w:val="0"/>
        <w:overflowPunct w:val="0"/>
        <w:ind w:left="360"/>
        <w:jc w:val="both"/>
        <w:rPr>
          <w:rFonts w:ascii="Arial Narrow" w:hAnsi="Arial Narrow" w:cs="Times New Roman"/>
          <w:sz w:val="24"/>
          <w:szCs w:val="24"/>
        </w:rPr>
      </w:pPr>
      <w:r w:rsidRPr="00F71BD6">
        <w:rPr>
          <w:rFonts w:ascii="Arial Narrow" w:hAnsi="Arial Narrow" w:cs="Times New Roman"/>
          <w:sz w:val="24"/>
          <w:szCs w:val="24"/>
        </w:rPr>
        <w:t>Phone #: 312-553-2600</w:t>
      </w:r>
    </w:p>
    <w:p w14:paraId="15C05B97" w14:textId="77777777" w:rsidR="007F1393" w:rsidRPr="00F71BD6" w:rsidRDefault="007F1393" w:rsidP="00B11DC4">
      <w:pPr>
        <w:pStyle w:val="BodyText"/>
        <w:kinsoku w:val="0"/>
        <w:overflowPunct w:val="0"/>
        <w:ind w:left="440"/>
        <w:jc w:val="both"/>
        <w:rPr>
          <w:rFonts w:ascii="Arial Narrow" w:hAnsi="Arial Narrow" w:cs="Times New Roman"/>
          <w:sz w:val="24"/>
          <w:szCs w:val="24"/>
        </w:rPr>
      </w:pPr>
    </w:p>
    <w:p w14:paraId="0F8664AF" w14:textId="29189C57" w:rsidR="007F1393" w:rsidRPr="00F71BD6" w:rsidRDefault="007F1393" w:rsidP="00F71BD6">
      <w:pPr>
        <w:pStyle w:val="BodyText"/>
        <w:kinsoku w:val="0"/>
        <w:overflowPunct w:val="0"/>
        <w:ind w:left="0"/>
        <w:jc w:val="both"/>
        <w:rPr>
          <w:rFonts w:ascii="Arial Narrow" w:eastAsia="MS Mincho" w:hAnsi="Arial Narrow" w:cs="Times New Roman"/>
          <w:b/>
          <w:bCs/>
          <w:sz w:val="24"/>
          <w:szCs w:val="24"/>
        </w:rPr>
      </w:pPr>
      <w:r w:rsidRPr="00F71BD6">
        <w:rPr>
          <w:rFonts w:ascii="Arial Narrow" w:eastAsia="MS Mincho" w:hAnsi="Arial Narrow" w:cs="Times New Roman"/>
          <w:b/>
          <w:bCs/>
          <w:sz w:val="24"/>
          <w:szCs w:val="24"/>
        </w:rPr>
        <w:t xml:space="preserve">COURSE TERM:   </w:t>
      </w:r>
      <w:r w:rsidR="003C7A7A">
        <w:rPr>
          <w:rFonts w:ascii="Arial Narrow" w:eastAsia="MS Mincho" w:hAnsi="Arial Narrow" w:cs="Times New Roman"/>
          <w:b/>
          <w:bCs/>
          <w:sz w:val="24"/>
          <w:szCs w:val="24"/>
        </w:rPr>
        <w:t xml:space="preserve">FALL </w:t>
      </w:r>
      <w:r w:rsidRPr="00F71BD6">
        <w:rPr>
          <w:rFonts w:ascii="Arial Narrow" w:eastAsia="MS Mincho" w:hAnsi="Arial Narrow" w:cs="Times New Roman"/>
          <w:b/>
          <w:bCs/>
          <w:sz w:val="24"/>
          <w:szCs w:val="24"/>
        </w:rPr>
        <w:t xml:space="preserve">CREDIT: </w:t>
      </w:r>
      <w:r w:rsidR="00362FA5" w:rsidRPr="00F71BD6">
        <w:rPr>
          <w:rFonts w:ascii="Arial Narrow" w:eastAsia="MS Mincho" w:hAnsi="Arial Narrow" w:cs="Times New Roman"/>
          <w:bCs/>
          <w:i/>
          <w:color w:val="000000" w:themeColor="text1"/>
          <w:sz w:val="24"/>
          <w:szCs w:val="24"/>
        </w:rPr>
        <w:t>3 credit hours</w:t>
      </w:r>
      <w:r w:rsidRPr="00F71BD6">
        <w:rPr>
          <w:rFonts w:ascii="Arial Narrow" w:eastAsia="MS Mincho" w:hAnsi="Arial Narrow" w:cs="Times New Roman"/>
          <w:sz w:val="24"/>
          <w:szCs w:val="24"/>
        </w:rPr>
        <w:tab/>
      </w:r>
      <w:r w:rsidR="003C7A7A">
        <w:rPr>
          <w:rFonts w:ascii="Arial Narrow" w:eastAsia="MS Mincho" w:hAnsi="Arial Narrow" w:cs="Times New Roman"/>
          <w:sz w:val="24"/>
          <w:szCs w:val="24"/>
        </w:rPr>
        <w:t xml:space="preserve"> </w:t>
      </w:r>
      <w:r w:rsidRPr="00F71BD6">
        <w:rPr>
          <w:rFonts w:ascii="Arial Narrow" w:eastAsia="MS Mincho" w:hAnsi="Arial Narrow" w:cs="Times New Roman"/>
          <w:b/>
          <w:bCs/>
          <w:sz w:val="24"/>
          <w:szCs w:val="24"/>
        </w:rPr>
        <w:t>YEAR:</w:t>
      </w:r>
      <w:r w:rsidRPr="00F71BD6">
        <w:rPr>
          <w:rFonts w:ascii="Arial Narrow" w:eastAsia="MS Mincho" w:hAnsi="Arial Narrow" w:cs="Times New Roman"/>
          <w:sz w:val="24"/>
          <w:szCs w:val="24"/>
        </w:rPr>
        <w:t xml:space="preserve"> </w:t>
      </w:r>
      <w:r w:rsidRPr="00F71BD6">
        <w:rPr>
          <w:rFonts w:ascii="Arial Narrow" w:eastAsia="MS Mincho" w:hAnsi="Arial Narrow" w:cs="Times New Roman"/>
          <w:color w:val="FF0000"/>
          <w:sz w:val="24"/>
          <w:szCs w:val="24"/>
        </w:rPr>
        <w:t xml:space="preserve"> </w:t>
      </w:r>
      <w:r w:rsidR="00362FA5" w:rsidRPr="00F71BD6">
        <w:rPr>
          <w:rFonts w:ascii="Arial Narrow" w:eastAsia="MS Mincho" w:hAnsi="Arial Narrow" w:cs="Times New Roman"/>
          <w:i/>
          <w:color w:val="000000" w:themeColor="text1"/>
          <w:sz w:val="24"/>
          <w:szCs w:val="24"/>
        </w:rPr>
        <w:t>2</w:t>
      </w:r>
      <w:r w:rsidR="00362FA5" w:rsidRPr="00F71BD6">
        <w:rPr>
          <w:rFonts w:ascii="Arial Narrow" w:eastAsia="MS Mincho" w:hAnsi="Arial Narrow" w:cs="Times New Roman"/>
          <w:bCs/>
          <w:i/>
          <w:color w:val="000000" w:themeColor="text1"/>
          <w:sz w:val="24"/>
          <w:szCs w:val="24"/>
        </w:rPr>
        <w:t>0</w:t>
      </w:r>
      <w:r w:rsidR="004B6EFF" w:rsidRPr="00F71BD6">
        <w:rPr>
          <w:rFonts w:ascii="Arial Narrow" w:eastAsia="MS Mincho" w:hAnsi="Arial Narrow" w:cs="Times New Roman"/>
          <w:bCs/>
          <w:i/>
          <w:color w:val="000000" w:themeColor="text1"/>
          <w:sz w:val="24"/>
          <w:szCs w:val="24"/>
        </w:rPr>
        <w:t>2</w:t>
      </w:r>
      <w:r w:rsidR="00666F32">
        <w:rPr>
          <w:rFonts w:ascii="Arial Narrow" w:eastAsia="MS Mincho" w:hAnsi="Arial Narrow" w:cs="Times New Roman"/>
          <w:bCs/>
          <w:i/>
          <w:color w:val="000000" w:themeColor="text1"/>
          <w:sz w:val="24"/>
          <w:szCs w:val="24"/>
        </w:rPr>
        <w:t>4</w:t>
      </w:r>
    </w:p>
    <w:p w14:paraId="002CA465" w14:textId="77777777" w:rsidR="009A55D0" w:rsidRPr="00F71BD6" w:rsidRDefault="009A55D0" w:rsidP="009A55D0">
      <w:pPr>
        <w:tabs>
          <w:tab w:val="left" w:pos="180"/>
          <w:tab w:val="left" w:pos="1080"/>
          <w:tab w:val="left" w:pos="1440"/>
          <w:tab w:val="left" w:pos="1800"/>
          <w:tab w:val="left" w:pos="2160"/>
        </w:tabs>
        <w:ind w:left="270" w:firstLine="90"/>
        <w:rPr>
          <w:rFonts w:ascii="Arial Narrow" w:eastAsia="MS Mincho" w:hAnsi="Arial Narrow"/>
          <w:b/>
          <w:bCs/>
        </w:rPr>
      </w:pPr>
    </w:p>
    <w:p w14:paraId="0176BD31" w14:textId="5CFD6586" w:rsidR="009A55D0" w:rsidRPr="00F71BD6" w:rsidRDefault="009A55D0" w:rsidP="009A55D0">
      <w:pPr>
        <w:tabs>
          <w:tab w:val="left" w:pos="180"/>
          <w:tab w:val="left" w:pos="1080"/>
          <w:tab w:val="left" w:pos="1440"/>
          <w:tab w:val="left" w:pos="1800"/>
          <w:tab w:val="left" w:pos="2160"/>
        </w:tabs>
        <w:ind w:left="270" w:firstLine="90"/>
        <w:rPr>
          <w:rFonts w:ascii="Arial Narrow" w:hAnsi="Arial Narrow"/>
        </w:rPr>
      </w:pPr>
      <w:r w:rsidRPr="00F71BD6">
        <w:rPr>
          <w:rFonts w:ascii="Arial Narrow" w:eastAsia="MS Mincho" w:hAnsi="Arial Narrow"/>
          <w:b/>
          <w:bCs/>
        </w:rPr>
        <w:t>Class Schedule:</w:t>
      </w:r>
    </w:p>
    <w:p w14:paraId="4A723324" w14:textId="139B5821" w:rsidR="00246D83" w:rsidRDefault="009A55D0" w:rsidP="009A55D0">
      <w:pPr>
        <w:pStyle w:val="ListParagraph"/>
        <w:tabs>
          <w:tab w:val="left" w:pos="1350"/>
          <w:tab w:val="left" w:pos="1440"/>
        </w:tabs>
        <w:ind w:left="360"/>
        <w:rPr>
          <w:rFonts w:ascii="Arial Narrow" w:hAnsi="Arial Narrow"/>
          <w:spacing w:val="-3"/>
          <w:sz w:val="24"/>
          <w:szCs w:val="24"/>
        </w:rPr>
      </w:pPr>
      <w:r w:rsidRPr="00F71BD6">
        <w:rPr>
          <w:rFonts w:ascii="Arial Narrow" w:hAnsi="Arial Narrow"/>
          <w:sz w:val="24"/>
          <w:szCs w:val="24"/>
        </w:rPr>
        <w:t>This c</w:t>
      </w:r>
      <w:r w:rsidRPr="00F71BD6">
        <w:rPr>
          <w:rFonts w:ascii="Arial Narrow" w:hAnsi="Arial Narrow"/>
          <w:spacing w:val="1"/>
          <w:sz w:val="24"/>
          <w:szCs w:val="24"/>
        </w:rPr>
        <w:t>o</w:t>
      </w:r>
      <w:r w:rsidRPr="00F71BD6">
        <w:rPr>
          <w:rFonts w:ascii="Arial Narrow" w:hAnsi="Arial Narrow"/>
          <w:spacing w:val="-1"/>
          <w:sz w:val="24"/>
          <w:szCs w:val="24"/>
        </w:rPr>
        <w:t>u</w:t>
      </w:r>
      <w:r w:rsidRPr="00F71BD6">
        <w:rPr>
          <w:rFonts w:ascii="Arial Narrow" w:hAnsi="Arial Narrow"/>
          <w:sz w:val="24"/>
          <w:szCs w:val="24"/>
        </w:rPr>
        <w:t>r</w:t>
      </w:r>
      <w:r w:rsidRPr="00F71BD6">
        <w:rPr>
          <w:rFonts w:ascii="Arial Narrow" w:hAnsi="Arial Narrow"/>
          <w:spacing w:val="-3"/>
          <w:sz w:val="24"/>
          <w:szCs w:val="24"/>
        </w:rPr>
        <w:t>s</w:t>
      </w:r>
      <w:r w:rsidRPr="00F71BD6">
        <w:rPr>
          <w:rFonts w:ascii="Arial Narrow" w:hAnsi="Arial Narrow"/>
          <w:sz w:val="24"/>
          <w:szCs w:val="24"/>
        </w:rPr>
        <w:t>e is</w:t>
      </w:r>
      <w:r w:rsidRPr="00F71BD6">
        <w:rPr>
          <w:rFonts w:ascii="Arial Narrow" w:hAnsi="Arial Narrow"/>
          <w:spacing w:val="-2"/>
          <w:sz w:val="24"/>
          <w:szCs w:val="24"/>
        </w:rPr>
        <w:t xml:space="preserve"> </w:t>
      </w:r>
      <w:r w:rsidRPr="00F71BD6">
        <w:rPr>
          <w:rFonts w:ascii="Arial Narrow" w:hAnsi="Arial Narrow"/>
          <w:sz w:val="24"/>
          <w:szCs w:val="24"/>
        </w:rPr>
        <w:t>sche</w:t>
      </w:r>
      <w:r w:rsidRPr="00F71BD6">
        <w:rPr>
          <w:rFonts w:ascii="Arial Narrow" w:hAnsi="Arial Narrow"/>
          <w:spacing w:val="-1"/>
          <w:sz w:val="24"/>
          <w:szCs w:val="24"/>
        </w:rPr>
        <w:t>du</w:t>
      </w:r>
      <w:r w:rsidRPr="00F71BD6">
        <w:rPr>
          <w:rFonts w:ascii="Arial Narrow" w:hAnsi="Arial Narrow"/>
          <w:sz w:val="24"/>
          <w:szCs w:val="24"/>
        </w:rPr>
        <w:t>led</w:t>
      </w:r>
      <w:r w:rsidRPr="00F71BD6">
        <w:rPr>
          <w:rFonts w:ascii="Arial Narrow" w:hAnsi="Arial Narrow"/>
          <w:spacing w:val="-1"/>
          <w:sz w:val="24"/>
          <w:szCs w:val="24"/>
        </w:rPr>
        <w:t xml:space="preserve"> </w:t>
      </w:r>
      <w:r w:rsidRPr="00F71BD6">
        <w:rPr>
          <w:rFonts w:ascii="Arial Narrow" w:hAnsi="Arial Narrow"/>
          <w:spacing w:val="-3"/>
          <w:sz w:val="24"/>
          <w:szCs w:val="24"/>
        </w:rPr>
        <w:t>f</w:t>
      </w:r>
      <w:r w:rsidRPr="00F71BD6">
        <w:rPr>
          <w:rFonts w:ascii="Arial Narrow" w:hAnsi="Arial Narrow"/>
          <w:spacing w:val="-2"/>
          <w:sz w:val="24"/>
          <w:szCs w:val="24"/>
        </w:rPr>
        <w:t>o</w:t>
      </w:r>
      <w:r w:rsidRPr="00F71BD6">
        <w:rPr>
          <w:rFonts w:ascii="Arial Narrow" w:hAnsi="Arial Narrow"/>
          <w:sz w:val="24"/>
          <w:szCs w:val="24"/>
        </w:rPr>
        <w:t xml:space="preserve">r </w:t>
      </w:r>
      <w:r w:rsidR="003C7A7A">
        <w:rPr>
          <w:rFonts w:ascii="Arial Narrow" w:hAnsi="Arial Narrow"/>
          <w:sz w:val="24"/>
          <w:szCs w:val="24"/>
        </w:rPr>
        <w:t>1</w:t>
      </w:r>
      <w:r w:rsidR="007D0C35">
        <w:rPr>
          <w:rFonts w:ascii="Arial Narrow" w:hAnsi="Arial Narrow"/>
          <w:sz w:val="24"/>
          <w:szCs w:val="24"/>
        </w:rPr>
        <w:t>2</w:t>
      </w:r>
      <w:r w:rsidRPr="00F71BD6">
        <w:rPr>
          <w:rFonts w:ascii="Arial Narrow" w:hAnsi="Arial Narrow"/>
          <w:spacing w:val="-2"/>
          <w:sz w:val="24"/>
          <w:szCs w:val="24"/>
        </w:rPr>
        <w:t xml:space="preserve"> w</w:t>
      </w:r>
      <w:r w:rsidRPr="00F71BD6">
        <w:rPr>
          <w:rFonts w:ascii="Arial Narrow" w:hAnsi="Arial Narrow"/>
          <w:sz w:val="24"/>
          <w:szCs w:val="24"/>
        </w:rPr>
        <w:t>eeks.</w:t>
      </w:r>
      <w:r w:rsidRPr="00F71BD6">
        <w:rPr>
          <w:rFonts w:ascii="Arial Narrow" w:hAnsi="Arial Narrow"/>
          <w:spacing w:val="-3"/>
          <w:sz w:val="24"/>
          <w:szCs w:val="24"/>
        </w:rPr>
        <w:t xml:space="preserve"> </w:t>
      </w:r>
    </w:p>
    <w:p w14:paraId="759AC272" w14:textId="4B351891" w:rsidR="00246D83" w:rsidRDefault="009A55D0" w:rsidP="009A55D0">
      <w:pPr>
        <w:pStyle w:val="ListParagraph"/>
        <w:tabs>
          <w:tab w:val="left" w:pos="1350"/>
          <w:tab w:val="left" w:pos="1440"/>
        </w:tabs>
        <w:ind w:left="360"/>
        <w:rPr>
          <w:rFonts w:ascii="Arial Narrow" w:hAnsi="Arial Narrow"/>
          <w:sz w:val="24"/>
          <w:szCs w:val="24"/>
        </w:rPr>
      </w:pPr>
      <w:r w:rsidRPr="00F71BD6">
        <w:rPr>
          <w:rFonts w:ascii="Arial Narrow" w:hAnsi="Arial Narrow"/>
          <w:sz w:val="24"/>
          <w:szCs w:val="24"/>
        </w:rPr>
        <w:t>The</w:t>
      </w:r>
      <w:r w:rsidRPr="00F71BD6">
        <w:rPr>
          <w:rFonts w:ascii="Arial Narrow" w:hAnsi="Arial Narrow"/>
          <w:i/>
          <w:sz w:val="24"/>
          <w:szCs w:val="24"/>
        </w:rPr>
        <w:t xml:space="preserve"> </w:t>
      </w:r>
      <w:r w:rsidR="003C7A7A">
        <w:rPr>
          <w:rFonts w:ascii="Arial Narrow" w:hAnsi="Arial Narrow"/>
          <w:sz w:val="24"/>
          <w:szCs w:val="24"/>
        </w:rPr>
        <w:t>Fall</w:t>
      </w:r>
      <w:r w:rsidRPr="00F71BD6">
        <w:rPr>
          <w:rFonts w:ascii="Arial Narrow" w:hAnsi="Arial Narrow"/>
          <w:sz w:val="24"/>
          <w:szCs w:val="24"/>
        </w:rPr>
        <w:t xml:space="preserve"> 202</w:t>
      </w:r>
      <w:r w:rsidR="00FF75A1">
        <w:rPr>
          <w:rFonts w:ascii="Arial Narrow" w:hAnsi="Arial Narrow"/>
          <w:sz w:val="24"/>
          <w:szCs w:val="24"/>
        </w:rPr>
        <w:t>4</w:t>
      </w:r>
      <w:r w:rsidRPr="00F71BD6">
        <w:rPr>
          <w:rFonts w:ascii="Arial Narrow" w:hAnsi="Arial Narrow"/>
          <w:sz w:val="24"/>
          <w:szCs w:val="24"/>
        </w:rPr>
        <w:t xml:space="preserve"> term class dates are from </w:t>
      </w:r>
      <w:r w:rsidR="007D0C35">
        <w:rPr>
          <w:rFonts w:ascii="Arial Narrow" w:hAnsi="Arial Narrow"/>
          <w:sz w:val="24"/>
          <w:szCs w:val="24"/>
        </w:rPr>
        <w:t>9</w:t>
      </w:r>
      <w:r w:rsidRPr="00F71BD6">
        <w:rPr>
          <w:rFonts w:ascii="Arial Narrow" w:hAnsi="Arial Narrow"/>
          <w:sz w:val="24"/>
          <w:szCs w:val="24"/>
        </w:rPr>
        <w:t>/</w:t>
      </w:r>
      <w:r w:rsidR="003C7A7A">
        <w:rPr>
          <w:rFonts w:ascii="Arial Narrow" w:hAnsi="Arial Narrow"/>
          <w:sz w:val="24"/>
          <w:szCs w:val="24"/>
        </w:rPr>
        <w:t>22</w:t>
      </w:r>
      <w:r w:rsidR="00246D83">
        <w:rPr>
          <w:rFonts w:ascii="Arial Narrow" w:hAnsi="Arial Narrow"/>
          <w:sz w:val="24"/>
          <w:szCs w:val="24"/>
        </w:rPr>
        <w:t>/202</w:t>
      </w:r>
      <w:r w:rsidR="00FF75A1">
        <w:rPr>
          <w:rFonts w:ascii="Arial Narrow" w:hAnsi="Arial Narrow"/>
          <w:sz w:val="24"/>
          <w:szCs w:val="24"/>
        </w:rPr>
        <w:t>4</w:t>
      </w:r>
      <w:r w:rsidRPr="00F71BD6">
        <w:rPr>
          <w:rFonts w:ascii="Arial Narrow" w:hAnsi="Arial Narrow"/>
          <w:sz w:val="24"/>
          <w:szCs w:val="24"/>
        </w:rPr>
        <w:t xml:space="preserve"> through </w:t>
      </w:r>
      <w:r w:rsidR="003C7A7A">
        <w:rPr>
          <w:rFonts w:ascii="Arial Narrow" w:hAnsi="Arial Narrow"/>
          <w:sz w:val="24"/>
          <w:szCs w:val="24"/>
        </w:rPr>
        <w:t>12</w:t>
      </w:r>
      <w:r w:rsidRPr="00F71BD6">
        <w:rPr>
          <w:rFonts w:ascii="Arial Narrow" w:hAnsi="Arial Narrow"/>
          <w:sz w:val="24"/>
          <w:szCs w:val="24"/>
        </w:rPr>
        <w:t>/</w:t>
      </w:r>
      <w:r w:rsidR="003C7A7A">
        <w:rPr>
          <w:rFonts w:ascii="Arial Narrow" w:hAnsi="Arial Narrow"/>
          <w:sz w:val="24"/>
          <w:szCs w:val="24"/>
        </w:rPr>
        <w:t>14</w:t>
      </w:r>
      <w:r w:rsidRPr="00F71BD6">
        <w:rPr>
          <w:rFonts w:ascii="Arial Narrow" w:hAnsi="Arial Narrow"/>
          <w:sz w:val="24"/>
          <w:szCs w:val="24"/>
        </w:rPr>
        <w:t>/202</w:t>
      </w:r>
      <w:r w:rsidR="00FF75A1">
        <w:rPr>
          <w:rFonts w:ascii="Arial Narrow" w:hAnsi="Arial Narrow"/>
          <w:sz w:val="24"/>
          <w:szCs w:val="24"/>
        </w:rPr>
        <w:t>4</w:t>
      </w:r>
      <w:r w:rsidRPr="00F71BD6">
        <w:rPr>
          <w:rFonts w:ascii="Arial Narrow" w:hAnsi="Arial Narrow"/>
          <w:i/>
          <w:sz w:val="24"/>
          <w:szCs w:val="24"/>
        </w:rPr>
        <w:t>.</w:t>
      </w:r>
      <w:r w:rsidRPr="00F71BD6">
        <w:rPr>
          <w:rFonts w:ascii="Arial Narrow" w:hAnsi="Arial Narrow"/>
          <w:sz w:val="24"/>
          <w:szCs w:val="24"/>
        </w:rPr>
        <w:t xml:space="preserve"> </w:t>
      </w:r>
    </w:p>
    <w:p w14:paraId="0A710013" w14:textId="77777777" w:rsidR="009A55D0" w:rsidRPr="00F71BD6" w:rsidRDefault="009A55D0" w:rsidP="00246D83">
      <w:pPr>
        <w:pStyle w:val="ListParagraph"/>
        <w:spacing w:after="0"/>
        <w:ind w:left="360"/>
        <w:rPr>
          <w:rFonts w:ascii="Arial Narrow" w:eastAsia="MS-Gothic" w:hAnsi="Arial Narrow"/>
          <w:sz w:val="24"/>
          <w:szCs w:val="24"/>
        </w:rPr>
      </w:pPr>
      <w:r w:rsidRPr="00F71BD6">
        <w:rPr>
          <w:rFonts w:ascii="Arial Narrow" w:hAnsi="Arial Narrow"/>
          <w:b/>
          <w:color w:val="000000"/>
          <w:sz w:val="24"/>
          <w:szCs w:val="24"/>
          <w:u w:val="single"/>
        </w:rPr>
        <w:t>NOTE</w:t>
      </w:r>
      <w:r w:rsidRPr="00F71BD6">
        <w:rPr>
          <w:rFonts w:ascii="Arial Narrow" w:hAnsi="Arial Narrow"/>
          <w:color w:val="000000"/>
          <w:sz w:val="24"/>
          <w:szCs w:val="24"/>
        </w:rPr>
        <w:t xml:space="preserve">: </w:t>
      </w:r>
      <w:r w:rsidRPr="00F71BD6">
        <w:rPr>
          <w:rFonts w:ascii="Arial Narrow" w:eastAsia="MS-Gothic" w:hAnsi="Arial Narrow"/>
          <w:sz w:val="24"/>
          <w:szCs w:val="24"/>
        </w:rPr>
        <w:t>No assignments are due or required examinations are set for this date:</w:t>
      </w:r>
    </w:p>
    <w:p w14:paraId="2C1C83EA" w14:textId="1E880653" w:rsidR="009A55D0" w:rsidRDefault="003C7A7A" w:rsidP="00246D83">
      <w:pPr>
        <w:ind w:left="720"/>
        <w:rPr>
          <w:rFonts w:ascii="Arial Narrow" w:hAnsi="Arial Narrow"/>
        </w:rPr>
      </w:pPr>
      <w:r>
        <w:rPr>
          <w:rFonts w:ascii="Arial Narrow" w:hAnsi="Arial Narrow"/>
          <w:b/>
          <w:bCs/>
        </w:rPr>
        <w:t>Indigenous Peoples</w:t>
      </w:r>
      <w:r w:rsidR="009A55D0" w:rsidRPr="00F71BD6">
        <w:rPr>
          <w:rFonts w:ascii="Arial Narrow" w:hAnsi="Arial Narrow"/>
          <w:b/>
          <w:bCs/>
        </w:rPr>
        <w:t xml:space="preserve"> Day</w:t>
      </w:r>
      <w:r w:rsidR="009A55D0" w:rsidRPr="00F71BD6">
        <w:rPr>
          <w:rFonts w:ascii="Arial Narrow" w:hAnsi="Arial Narrow"/>
        </w:rPr>
        <w:t xml:space="preserve"> – </w:t>
      </w:r>
      <w:r>
        <w:rPr>
          <w:rFonts w:ascii="Arial Narrow" w:hAnsi="Arial Narrow"/>
        </w:rPr>
        <w:t>Mon</w:t>
      </w:r>
      <w:r w:rsidR="00FF75A1">
        <w:rPr>
          <w:rFonts w:ascii="Arial Narrow" w:hAnsi="Arial Narrow"/>
        </w:rPr>
        <w:t xml:space="preserve">day </w:t>
      </w:r>
      <w:r>
        <w:rPr>
          <w:rFonts w:ascii="Arial Narrow" w:hAnsi="Arial Narrow"/>
        </w:rPr>
        <w:t>10</w:t>
      </w:r>
      <w:r w:rsidR="009A55D0" w:rsidRPr="00F71BD6">
        <w:rPr>
          <w:rFonts w:ascii="Arial Narrow" w:hAnsi="Arial Narrow"/>
        </w:rPr>
        <w:t>/</w:t>
      </w:r>
      <w:r>
        <w:rPr>
          <w:rFonts w:ascii="Arial Narrow" w:hAnsi="Arial Narrow"/>
        </w:rPr>
        <w:t>14</w:t>
      </w:r>
      <w:r w:rsidR="009A55D0" w:rsidRPr="00F71BD6">
        <w:rPr>
          <w:rFonts w:ascii="Arial Narrow" w:hAnsi="Arial Narrow"/>
        </w:rPr>
        <w:t>/202</w:t>
      </w:r>
      <w:r w:rsidR="00FF75A1">
        <w:rPr>
          <w:rFonts w:ascii="Arial Narrow" w:hAnsi="Arial Narrow"/>
        </w:rPr>
        <w:t>4</w:t>
      </w:r>
      <w:r w:rsidR="009A55D0" w:rsidRPr="00F71BD6">
        <w:rPr>
          <w:rFonts w:ascii="Arial Narrow" w:hAnsi="Arial Narrow"/>
        </w:rPr>
        <w:t xml:space="preserve"> </w:t>
      </w:r>
    </w:p>
    <w:p w14:paraId="3E7DE931" w14:textId="24B34FD6" w:rsidR="003C7A7A" w:rsidRPr="003C7A7A" w:rsidRDefault="003C7A7A" w:rsidP="00246D83">
      <w:pPr>
        <w:ind w:left="720"/>
        <w:rPr>
          <w:rFonts w:ascii="Arial Narrow" w:eastAsia="MS-Gothic" w:hAnsi="Arial Narrow"/>
        </w:rPr>
      </w:pPr>
      <w:r>
        <w:rPr>
          <w:rFonts w:ascii="Arial Narrow" w:hAnsi="Arial Narrow"/>
          <w:b/>
          <w:bCs/>
        </w:rPr>
        <w:t xml:space="preserve">Thanksgiving Break </w:t>
      </w:r>
      <w:r>
        <w:rPr>
          <w:rFonts w:ascii="Arial Narrow" w:hAnsi="Arial Narrow"/>
        </w:rPr>
        <w:t>Thursday 28</w:t>
      </w:r>
      <w:r w:rsidRPr="003C7A7A">
        <w:rPr>
          <w:rFonts w:ascii="Arial Narrow" w:hAnsi="Arial Narrow"/>
          <w:vertAlign w:val="superscript"/>
        </w:rPr>
        <w:t>th</w:t>
      </w:r>
      <w:r>
        <w:rPr>
          <w:rFonts w:ascii="Arial Narrow" w:hAnsi="Arial Narrow"/>
        </w:rPr>
        <w:t xml:space="preserve"> – Saturday 30</w:t>
      </w:r>
      <w:r w:rsidRPr="003C7A7A">
        <w:rPr>
          <w:rFonts w:ascii="Arial Narrow" w:hAnsi="Arial Narrow"/>
          <w:vertAlign w:val="superscript"/>
        </w:rPr>
        <w:t>th</w:t>
      </w:r>
      <w:r>
        <w:rPr>
          <w:rFonts w:ascii="Arial Narrow" w:hAnsi="Arial Narrow"/>
        </w:rPr>
        <w:t xml:space="preserve"> </w:t>
      </w:r>
    </w:p>
    <w:p w14:paraId="6371BEBC" w14:textId="77777777" w:rsidR="007F1393" w:rsidRPr="00F71BD6" w:rsidRDefault="007F1393" w:rsidP="00B11DC4">
      <w:pPr>
        <w:pStyle w:val="BodyText"/>
        <w:kinsoku w:val="0"/>
        <w:overflowPunct w:val="0"/>
        <w:ind w:left="1540" w:right="304"/>
        <w:jc w:val="both"/>
        <w:rPr>
          <w:rFonts w:ascii="Arial Narrow" w:hAnsi="Arial Narrow" w:cs="Times New Roman"/>
          <w:sz w:val="24"/>
          <w:szCs w:val="24"/>
        </w:rPr>
      </w:pPr>
    </w:p>
    <w:p w14:paraId="1DAF0B0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Required Texts and Materials</w:t>
      </w:r>
    </w:p>
    <w:p w14:paraId="596233EA" w14:textId="34D5E0A9" w:rsidR="00643195" w:rsidRPr="00F71BD6" w:rsidRDefault="00643195" w:rsidP="00B11DC4">
      <w:pPr>
        <w:ind w:left="90"/>
        <w:jc w:val="both"/>
        <w:rPr>
          <w:rFonts w:ascii="Arial Narrow" w:eastAsia="MS Gothic" w:hAnsi="Arial Narrow"/>
          <w:b/>
          <w:bCs/>
          <w:u w:color="0000FF"/>
        </w:rPr>
      </w:pPr>
      <w:r w:rsidRPr="00F71BD6">
        <w:rPr>
          <w:rFonts w:ascii="Arial Narrow" w:eastAsia="MS Gothic" w:hAnsi="Arial Narrow"/>
          <w:u w:color="0000FF"/>
        </w:rPr>
        <w:t xml:space="preserve">     </w:t>
      </w:r>
      <w:r w:rsidR="00DC67D9" w:rsidRPr="003C7A7A">
        <w:rPr>
          <w:rFonts w:ascii="Arial Narrow" w:eastAsia="MS Gothic" w:hAnsi="Arial Narrow"/>
          <w:b/>
          <w:bCs/>
          <w:u w:color="0000FF"/>
        </w:rPr>
        <w:t>Title</w:t>
      </w:r>
      <w:r w:rsidRPr="003C7A7A">
        <w:rPr>
          <w:rFonts w:ascii="Arial Narrow" w:hAnsi="Arial Narrow"/>
          <w:b/>
          <w:bCs/>
        </w:rPr>
        <w:t>:  </w:t>
      </w:r>
      <w:r w:rsidR="0090600E" w:rsidRPr="003C7A7A">
        <w:t>Fundamentals of Python First Programs</w:t>
      </w:r>
      <w:r w:rsidRPr="003C7A7A">
        <w:t>,</w:t>
      </w:r>
      <w:r w:rsidR="0090600E" w:rsidRPr="003C7A7A">
        <w:t xml:space="preserve"> </w:t>
      </w:r>
      <w:r w:rsidR="003C7A7A" w:rsidRPr="003C7A7A">
        <w:t xml:space="preserve">3rd </w:t>
      </w:r>
      <w:r w:rsidRPr="003C7A7A">
        <w:t xml:space="preserve"> Ed</w:t>
      </w:r>
      <w:r w:rsidR="0090600E" w:rsidRPr="003C7A7A">
        <w:t>ition</w:t>
      </w:r>
      <w:r w:rsidRPr="003C7A7A">
        <w:rPr>
          <w:rFonts w:ascii="Arial Narrow" w:hAnsi="Arial Narrow"/>
          <w:b/>
          <w:bCs/>
        </w:rPr>
        <w:t xml:space="preserve"> (Required)</w:t>
      </w:r>
      <w:r w:rsidRPr="00F71BD6">
        <w:rPr>
          <w:rFonts w:ascii="Arial Narrow" w:eastAsia="MS Gothic" w:hAnsi="Arial Narrow"/>
          <w:b/>
          <w:bCs/>
          <w:u w:color="0000FF"/>
        </w:rPr>
        <w:t xml:space="preserve"> </w:t>
      </w:r>
    </w:p>
    <w:p w14:paraId="276E7E23" w14:textId="292BE7AB"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Author</w:t>
      </w:r>
      <w:r w:rsidRPr="00F71BD6">
        <w:rPr>
          <w:rFonts w:ascii="Arial Narrow" w:eastAsia="MS Gothic" w:hAnsi="Arial Narrow"/>
          <w:u w:color="0000FF"/>
        </w:rPr>
        <w:t xml:space="preserve">: </w:t>
      </w:r>
      <w:r w:rsidR="0090600E" w:rsidRPr="00F71BD6">
        <w:rPr>
          <w:rFonts w:ascii="Arial Narrow" w:eastAsia="MS Gothic" w:hAnsi="Arial Narrow"/>
          <w:u w:color="0000FF"/>
        </w:rPr>
        <w:t>Kenneth A. Lambert</w:t>
      </w:r>
    </w:p>
    <w:p w14:paraId="54E9CE4B" w14:textId="76D5F3DC"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Publisher:</w:t>
      </w:r>
      <w:r w:rsidRPr="00F71BD6">
        <w:rPr>
          <w:rFonts w:ascii="Arial Narrow" w:eastAsia="MS Gothic" w:hAnsi="Arial Narrow"/>
          <w:u w:color="0000FF"/>
        </w:rPr>
        <w:t xml:space="preserve"> </w:t>
      </w:r>
      <w:r w:rsidR="0038519F" w:rsidRPr="00F71BD6">
        <w:rPr>
          <w:rFonts w:ascii="Arial Narrow" w:eastAsia="MS Gothic" w:hAnsi="Arial Narrow"/>
          <w:u w:color="0000FF"/>
        </w:rPr>
        <w:t>Cengage</w:t>
      </w:r>
    </w:p>
    <w:p w14:paraId="54B0F593" w14:textId="34335053" w:rsidR="00567322" w:rsidRPr="00F71BD6" w:rsidRDefault="00643195" w:rsidP="00666F32">
      <w:pPr>
        <w:ind w:left="90"/>
        <w:jc w:val="both"/>
        <w:rPr>
          <w:rFonts w:ascii="Arial Narrow" w:hAnsi="Arial Narrow"/>
        </w:rPr>
      </w:pPr>
      <w:r w:rsidRPr="00F71BD6">
        <w:rPr>
          <w:rFonts w:ascii="Arial Narrow" w:eastAsia="MS Gothic" w:hAnsi="Arial Narrow"/>
          <w:u w:color="0000FF"/>
        </w:rPr>
        <w:t xml:space="preserve">     </w:t>
      </w:r>
      <w:r w:rsidRPr="003C7A7A">
        <w:rPr>
          <w:rFonts w:ascii="Arial Narrow" w:eastAsia="MS Gothic" w:hAnsi="Arial Narrow"/>
          <w:b/>
          <w:bCs/>
          <w:u w:color="0000FF"/>
        </w:rPr>
        <w:t>ISBN</w:t>
      </w:r>
      <w:r w:rsidR="0038519F" w:rsidRPr="003C7A7A">
        <w:rPr>
          <w:rFonts w:ascii="Arial Narrow" w:eastAsia="MS Gothic" w:hAnsi="Arial Narrow"/>
          <w:b/>
          <w:bCs/>
          <w:u w:color="0000FF"/>
        </w:rPr>
        <w:t xml:space="preserve"> #</w:t>
      </w:r>
      <w:r w:rsidRPr="003C7A7A">
        <w:rPr>
          <w:rFonts w:ascii="Arial Narrow" w:eastAsia="MS Gothic" w:hAnsi="Arial Narrow"/>
          <w:b/>
          <w:bCs/>
          <w:u w:color="0000FF"/>
        </w:rPr>
        <w:t>:</w:t>
      </w:r>
      <w:r w:rsidRPr="00F71BD6">
        <w:rPr>
          <w:rFonts w:ascii="Arial Narrow" w:eastAsia="MS Gothic" w:hAnsi="Arial Narrow"/>
          <w:u w:color="0000FF"/>
        </w:rPr>
        <w:t xml:space="preserve"> </w:t>
      </w:r>
      <w:r w:rsidR="0090600E" w:rsidRPr="00F71BD6">
        <w:rPr>
          <w:rStyle w:val="a-size-base"/>
          <w:rFonts w:ascii="Arial Narrow" w:hAnsi="Arial Narrow" w:cs="Arial"/>
          <w:color w:val="111111"/>
          <w:shd w:val="clear" w:color="auto" w:fill="FFFFFF"/>
        </w:rPr>
        <w:t>ISBN-13:</w:t>
      </w:r>
      <w:r w:rsidR="0090600E" w:rsidRPr="00F71BD6">
        <w:rPr>
          <w:rFonts w:ascii="Arial Narrow" w:hAnsi="Arial Narrow" w:cs="Arial"/>
          <w:color w:val="111111"/>
          <w:shd w:val="clear" w:color="auto" w:fill="FFFFFF"/>
        </w:rPr>
        <w:t> </w:t>
      </w:r>
      <w:r w:rsidR="00666F32" w:rsidRPr="00666F32">
        <w:rPr>
          <w:rStyle w:val="a-size-base"/>
          <w:rFonts w:ascii="Arial Narrow" w:hAnsi="Arial Narrow" w:cs="Arial"/>
          <w:color w:val="111111"/>
          <w:shd w:val="clear" w:color="auto" w:fill="FFFFFF"/>
        </w:rPr>
        <w:t>978</w:t>
      </w:r>
      <w:r w:rsidR="00666F32">
        <w:rPr>
          <w:rStyle w:val="a-size-base"/>
          <w:rFonts w:ascii="Arial Narrow" w:hAnsi="Arial Narrow" w:cs="Arial"/>
          <w:color w:val="111111"/>
          <w:shd w:val="clear" w:color="auto" w:fill="FFFFFF"/>
        </w:rPr>
        <w:t>-</w:t>
      </w:r>
      <w:r w:rsidR="00666F32" w:rsidRPr="00666F32">
        <w:rPr>
          <w:rStyle w:val="a-size-base"/>
          <w:rFonts w:ascii="Arial Narrow" w:hAnsi="Arial Narrow" w:cs="Arial"/>
          <w:color w:val="111111"/>
          <w:shd w:val="clear" w:color="auto" w:fill="FFFFFF"/>
        </w:rPr>
        <w:t>0357881019</w:t>
      </w:r>
    </w:p>
    <w:p w14:paraId="53187778" w14:textId="4CF1009A"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Required application/materials – </w:t>
      </w:r>
    </w:p>
    <w:p w14:paraId="6CAC0EA2" w14:textId="6AF5D7BD"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Students can purchase all course material from </w:t>
      </w:r>
      <w:bookmarkStart w:id="0" w:name="_Hlk41989748"/>
      <w:r w:rsidR="005B6B7B" w:rsidRPr="00F71BD6">
        <w:rPr>
          <w:rStyle w:val="Hyperlink"/>
          <w:rFonts w:ascii="Arial Narrow" w:hAnsi="Arial Narrow" w:cs="Times New Roman"/>
          <w:sz w:val="24"/>
          <w:szCs w:val="24"/>
        </w:rPr>
        <w:fldChar w:fldCharType="begin"/>
      </w:r>
      <w:r w:rsidR="00165DB4" w:rsidRPr="00F71BD6">
        <w:rPr>
          <w:rStyle w:val="Hyperlink"/>
          <w:rFonts w:ascii="Arial Narrow" w:hAnsi="Arial Narrow" w:cs="Times New Roman"/>
          <w:sz w:val="24"/>
          <w:szCs w:val="24"/>
        </w:rPr>
        <w:instrText>HYPERLINK "https://bncvirtual.com/ccc"</w:instrText>
      </w:r>
      <w:r w:rsidR="005B6B7B" w:rsidRPr="00F71BD6">
        <w:rPr>
          <w:rStyle w:val="Hyperlink"/>
          <w:rFonts w:ascii="Arial Narrow" w:hAnsi="Arial Narrow" w:cs="Times New Roman"/>
          <w:sz w:val="24"/>
          <w:szCs w:val="24"/>
        </w:rPr>
      </w:r>
      <w:r w:rsidR="005B6B7B" w:rsidRPr="00F71BD6">
        <w:rPr>
          <w:rStyle w:val="Hyperlink"/>
          <w:rFonts w:ascii="Arial Narrow" w:hAnsi="Arial Narrow" w:cs="Times New Roman"/>
          <w:sz w:val="24"/>
          <w:szCs w:val="24"/>
        </w:rPr>
        <w:fldChar w:fldCharType="separate"/>
      </w:r>
      <w:r w:rsidR="00165DB4" w:rsidRPr="00F71BD6">
        <w:rPr>
          <w:rStyle w:val="Hyperlink"/>
          <w:rFonts w:ascii="Arial Narrow" w:hAnsi="Arial Narrow" w:cs="Times New Roman"/>
          <w:sz w:val="24"/>
          <w:szCs w:val="24"/>
        </w:rPr>
        <w:t xml:space="preserve">CCC </w:t>
      </w:r>
      <w:r w:rsidRPr="00F71BD6">
        <w:rPr>
          <w:rStyle w:val="Hyperlink"/>
          <w:rFonts w:ascii="Arial Narrow" w:hAnsi="Arial Narrow" w:cs="Times New Roman"/>
          <w:sz w:val="24"/>
          <w:szCs w:val="24"/>
        </w:rPr>
        <w:t>online bookstore</w:t>
      </w:r>
      <w:r w:rsidR="005B6B7B" w:rsidRPr="00F71BD6">
        <w:rPr>
          <w:rStyle w:val="Hyperlink"/>
          <w:rFonts w:ascii="Arial Narrow" w:hAnsi="Arial Narrow" w:cs="Times New Roman"/>
          <w:sz w:val="24"/>
          <w:szCs w:val="24"/>
        </w:rPr>
        <w:fldChar w:fldCharType="end"/>
      </w:r>
      <w:r w:rsidRPr="00F71BD6">
        <w:rPr>
          <w:rFonts w:ascii="Arial Narrow" w:hAnsi="Arial Narrow" w:cs="Times New Roman"/>
          <w:sz w:val="24"/>
          <w:szCs w:val="24"/>
        </w:rPr>
        <w:t>.</w:t>
      </w:r>
      <w:bookmarkEnd w:id="0"/>
    </w:p>
    <w:p w14:paraId="1FBA471A" w14:textId="77777777" w:rsidR="007F1393" w:rsidRPr="00F71BD6" w:rsidRDefault="007F1393" w:rsidP="00B11DC4">
      <w:pPr>
        <w:pStyle w:val="BodyText"/>
        <w:ind w:left="450" w:right="304"/>
        <w:jc w:val="both"/>
        <w:rPr>
          <w:rFonts w:ascii="Arial Narrow" w:hAnsi="Arial Narrow" w:cs="Times New Roman"/>
          <w:sz w:val="24"/>
          <w:szCs w:val="24"/>
        </w:rPr>
      </w:pPr>
    </w:p>
    <w:p w14:paraId="754EC2C6" w14:textId="77777777" w:rsidR="00246D83" w:rsidRDefault="00246D83" w:rsidP="00F71BD6">
      <w:pPr>
        <w:pStyle w:val="BodyText"/>
        <w:ind w:left="0" w:right="304"/>
        <w:jc w:val="both"/>
        <w:rPr>
          <w:rFonts w:ascii="Arial Narrow" w:hAnsi="Arial Narrow" w:cs="Times New Roman"/>
          <w:b/>
          <w:bCs/>
          <w:sz w:val="24"/>
          <w:szCs w:val="24"/>
        </w:rPr>
      </w:pPr>
    </w:p>
    <w:p w14:paraId="0BB5946D" w14:textId="77777777" w:rsidR="00EE7F4E" w:rsidRDefault="00EE7F4E" w:rsidP="00F71BD6">
      <w:pPr>
        <w:pStyle w:val="BodyText"/>
        <w:ind w:left="0" w:right="304"/>
        <w:jc w:val="both"/>
        <w:rPr>
          <w:rFonts w:ascii="Arial Narrow" w:hAnsi="Arial Narrow" w:cs="Times New Roman"/>
          <w:b/>
          <w:bCs/>
          <w:sz w:val="24"/>
          <w:szCs w:val="24"/>
        </w:rPr>
      </w:pPr>
    </w:p>
    <w:p w14:paraId="484679CD" w14:textId="3E664AC2" w:rsidR="007F1393" w:rsidRPr="00F71BD6" w:rsidRDefault="007F1393" w:rsidP="00F71BD6">
      <w:pPr>
        <w:pStyle w:val="BodyText"/>
        <w:ind w:left="0" w:right="304"/>
        <w:jc w:val="both"/>
        <w:rPr>
          <w:rFonts w:ascii="Arial Narrow" w:hAnsi="Arial Narrow" w:cs="Times New Roman"/>
          <w:b/>
          <w:bCs/>
          <w:sz w:val="24"/>
          <w:szCs w:val="24"/>
        </w:rPr>
      </w:pPr>
      <w:r w:rsidRPr="00F71BD6">
        <w:rPr>
          <w:rFonts w:ascii="Arial Narrow" w:hAnsi="Arial Narrow" w:cs="Times New Roman"/>
          <w:b/>
          <w:bCs/>
          <w:sz w:val="24"/>
          <w:szCs w:val="24"/>
        </w:rPr>
        <w:lastRenderedPageBreak/>
        <w:t xml:space="preserve">Prerequisites:  </w:t>
      </w:r>
    </w:p>
    <w:p w14:paraId="52BB80A4" w14:textId="77777777" w:rsidR="007F1393" w:rsidRPr="00F71BD6" w:rsidRDefault="007F1393" w:rsidP="00B11DC4">
      <w:pPr>
        <w:pStyle w:val="BodyText"/>
        <w:ind w:left="360" w:right="304"/>
        <w:jc w:val="both"/>
        <w:rPr>
          <w:rFonts w:ascii="Arial Narrow" w:hAnsi="Arial Narrow" w:cs="Times New Roman"/>
          <w:sz w:val="24"/>
          <w:szCs w:val="24"/>
        </w:rPr>
      </w:pPr>
      <w:r w:rsidRPr="00F71BD6">
        <w:rPr>
          <w:rFonts w:ascii="Arial Narrow" w:hAnsi="Arial Narrow" w:cs="Times New Roman"/>
          <w:bCs/>
          <w:noProof/>
          <w:sz w:val="24"/>
          <w:szCs w:val="24"/>
        </w:rPr>
        <w:t>Eligibility for English 101, or Grade of C or better in English 100 and Math 99 or higher, or Consent of Department Chairperson.</w:t>
      </w:r>
      <w:r w:rsidRPr="00F71BD6">
        <w:rPr>
          <w:rFonts w:ascii="Arial Narrow" w:hAnsi="Arial Narrow" w:cs="Times New Roman"/>
          <w:sz w:val="24"/>
          <w:szCs w:val="24"/>
        </w:rPr>
        <w:t xml:space="preserve"> </w:t>
      </w:r>
    </w:p>
    <w:p w14:paraId="7E43053E" w14:textId="77777777" w:rsidR="007F1393" w:rsidRPr="00F71BD6" w:rsidRDefault="007F1393" w:rsidP="00B11DC4">
      <w:pPr>
        <w:pStyle w:val="BodyText"/>
        <w:ind w:left="0" w:right="304"/>
        <w:jc w:val="both"/>
        <w:rPr>
          <w:rFonts w:ascii="Arial Narrow" w:hAnsi="Arial Narrow" w:cs="Times New Roman"/>
          <w:sz w:val="24"/>
          <w:szCs w:val="24"/>
        </w:rPr>
      </w:pPr>
    </w:p>
    <w:p w14:paraId="6C2D0A6A" w14:textId="77777777" w:rsidR="007F1393" w:rsidRPr="00F71BD6" w:rsidRDefault="007F1393" w:rsidP="00F71BD6">
      <w:pPr>
        <w:pStyle w:val="BodyText"/>
        <w:ind w:left="0" w:right="304"/>
        <w:jc w:val="both"/>
        <w:rPr>
          <w:rFonts w:ascii="Arial Narrow" w:hAnsi="Arial Narrow" w:cs="Times New Roman"/>
          <w:b/>
          <w:sz w:val="24"/>
          <w:szCs w:val="24"/>
        </w:rPr>
      </w:pPr>
      <w:r w:rsidRPr="00F71BD6">
        <w:rPr>
          <w:rFonts w:ascii="Arial Narrow" w:hAnsi="Arial Narrow" w:cs="Times New Roman"/>
          <w:b/>
          <w:sz w:val="24"/>
          <w:szCs w:val="24"/>
        </w:rPr>
        <w:t>Delivery Format</w:t>
      </w:r>
    </w:p>
    <w:p w14:paraId="16F57E1F" w14:textId="77777777" w:rsidR="007F1393" w:rsidRPr="00F71BD6" w:rsidRDefault="007F1393" w:rsidP="00B11DC4">
      <w:pPr>
        <w:pStyle w:val="BodyText"/>
        <w:ind w:left="450" w:right="304"/>
        <w:jc w:val="both"/>
        <w:rPr>
          <w:rFonts w:ascii="Arial Narrow" w:hAnsi="Arial Narrow" w:cs="Times New Roman"/>
          <w:b/>
          <w:sz w:val="24"/>
          <w:szCs w:val="24"/>
        </w:rPr>
      </w:pPr>
    </w:p>
    <w:p w14:paraId="67E76EC8" w14:textId="77777777" w:rsidR="0038519F" w:rsidRPr="00F71BD6" w:rsidRDefault="0038519F" w:rsidP="00B11DC4">
      <w:pPr>
        <w:pStyle w:val="BodyText"/>
        <w:ind w:left="360" w:right="304"/>
        <w:jc w:val="both"/>
        <w:rPr>
          <w:rFonts w:ascii="Arial Narrow" w:hAnsi="Arial Narrow" w:cs="Times New Roman"/>
          <w:color w:val="000000" w:themeColor="text1"/>
          <w:sz w:val="24"/>
          <w:szCs w:val="24"/>
        </w:rPr>
      </w:pPr>
      <w:r w:rsidRPr="00F71BD6">
        <w:rPr>
          <w:rFonts w:ascii="Arial Narrow" w:hAnsi="Arial Narrow" w:cs="Times New Roman"/>
          <w:color w:val="000000" w:themeColor="text1"/>
          <w:sz w:val="24"/>
          <w:szCs w:val="24"/>
        </w:rPr>
        <w:t xml:space="preserve">Web-Based Courses (WW): This course takes place completely on the Internet through the use of the Brightspace course management system. You are required to purchase textbooks, workbooks, study guides, and/or software. Throughout the semester, log on to the course website to gain access to course content, announcements, homework assignments, and communicate with me. Discussion forums and chat provide a high level of interaction between the class and instructor. You may be required to take exams online, in a proctored setting, at any one of the seven City Colleges of Chicago. </w:t>
      </w:r>
    </w:p>
    <w:p w14:paraId="492C9744" w14:textId="77777777" w:rsidR="007F1393" w:rsidRPr="00F71BD6" w:rsidRDefault="007F1393" w:rsidP="00B11DC4">
      <w:pPr>
        <w:pStyle w:val="BodyText"/>
        <w:ind w:left="450" w:right="304"/>
        <w:jc w:val="both"/>
        <w:rPr>
          <w:rFonts w:ascii="Arial Narrow" w:hAnsi="Arial Narrow" w:cs="Times New Roman"/>
          <w:sz w:val="24"/>
          <w:szCs w:val="24"/>
        </w:rPr>
      </w:pPr>
    </w:p>
    <w:p w14:paraId="4EB3DB3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Course Meeting Time /Synchronous Sessions</w:t>
      </w:r>
    </w:p>
    <w:p w14:paraId="64ED2903" w14:textId="77777777" w:rsidR="007F1393" w:rsidRPr="00F71BD6" w:rsidRDefault="007F1393" w:rsidP="00B11DC4">
      <w:pPr>
        <w:pStyle w:val="BodyText"/>
        <w:ind w:left="450" w:right="304"/>
        <w:jc w:val="both"/>
        <w:rPr>
          <w:rFonts w:ascii="Arial Narrow" w:hAnsi="Arial Narrow" w:cs="Times New Roman"/>
          <w:b/>
          <w:bCs/>
          <w:color w:val="000000" w:themeColor="text1"/>
          <w:sz w:val="24"/>
          <w:szCs w:val="24"/>
        </w:rPr>
      </w:pPr>
    </w:p>
    <w:p w14:paraId="07649D35" w14:textId="77777777" w:rsidR="009A55D0" w:rsidRPr="00F71BD6" w:rsidRDefault="009A55D0" w:rsidP="009A55D0">
      <w:pPr>
        <w:pStyle w:val="BodyText"/>
        <w:kinsoku w:val="0"/>
        <w:overflowPunct w:val="0"/>
        <w:ind w:left="360" w:right="304"/>
        <w:rPr>
          <w:rFonts w:ascii="Arial Narrow" w:hAnsi="Arial Narrow" w:cs="Times New Roman"/>
          <w:color w:val="000000"/>
          <w:sz w:val="24"/>
          <w:szCs w:val="24"/>
        </w:rPr>
      </w:pPr>
      <w:r w:rsidRPr="00F71BD6">
        <w:rPr>
          <w:rFonts w:ascii="Arial Narrow" w:hAnsi="Arial Narrow" w:cs="Times New Roman"/>
          <w:color w:val="000000" w:themeColor="text1"/>
          <w:sz w:val="24"/>
          <w:szCs w:val="24"/>
        </w:rPr>
        <w:t>On three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se</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ar</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te d</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ys,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im</w:t>
      </w:r>
      <w:r w:rsidRPr="00F71BD6">
        <w:rPr>
          <w:rFonts w:ascii="Arial Narrow" w:hAnsi="Arial Narrow" w:cs="Times New Roman"/>
          <w:color w:val="000000" w:themeColor="text1"/>
          <w:spacing w:val="-1"/>
          <w:sz w:val="24"/>
          <w:szCs w:val="24"/>
        </w:rPr>
        <w:t>u</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g</w:t>
      </w:r>
      <w:r w:rsidRPr="00F71BD6">
        <w:rPr>
          <w:rFonts w:ascii="Arial Narrow" w:hAnsi="Arial Narrow" w:cs="Times New Roman"/>
          <w:color w:val="000000" w:themeColor="text1"/>
          <w:sz w:val="24"/>
          <w:szCs w:val="24"/>
        </w:rPr>
        <w:t xml:space="preserve">. </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wo w</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eks</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af</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er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s</w:t>
      </w:r>
      <w:r w:rsidRPr="00F71BD6">
        <w:rPr>
          <w:rFonts w:ascii="Arial Narrow" w:hAnsi="Arial Narrow" w:cs="Times New Roman"/>
          <w:color w:val="000000" w:themeColor="text1"/>
          <w:sz w:val="24"/>
          <w:szCs w:val="24"/>
        </w:rPr>
        <w:t xml:space="preserve">ter </w:t>
      </w:r>
      <w:r w:rsidRPr="00F71BD6">
        <w:rPr>
          <w:rFonts w:ascii="Arial Narrow" w:hAnsi="Arial Narrow" w:cs="Times New Roman"/>
          <w:color w:val="000000" w:themeColor="text1"/>
          <w:spacing w:val="-3"/>
          <w:sz w:val="24"/>
          <w:szCs w:val="24"/>
        </w:rPr>
        <w:t>b</w:t>
      </w:r>
      <w:r w:rsidRPr="00F71BD6">
        <w:rPr>
          <w:rFonts w:ascii="Arial Narrow" w:hAnsi="Arial Narrow" w:cs="Times New Roman"/>
          <w:color w:val="000000" w:themeColor="text1"/>
          <w:sz w:val="24"/>
          <w:szCs w:val="24"/>
        </w:rPr>
        <w:t>eg</w:t>
      </w:r>
      <w:r w:rsidRPr="00F71BD6">
        <w:rPr>
          <w:rFonts w:ascii="Arial Narrow" w:hAnsi="Arial Narrow" w:cs="Times New Roman"/>
          <w:color w:val="000000" w:themeColor="text1"/>
          <w:spacing w:val="-1"/>
          <w:sz w:val="24"/>
          <w:szCs w:val="24"/>
        </w:rPr>
        <w:t>in</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bef</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e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pacing w:val="1"/>
          <w:sz w:val="24"/>
          <w:szCs w:val="24"/>
        </w:rPr>
        <w:t>m</w:t>
      </w:r>
      <w:r w:rsidRPr="00F71BD6">
        <w:rPr>
          <w:rFonts w:ascii="Arial Narrow" w:hAnsi="Arial Narrow" w:cs="Times New Roman"/>
          <w:color w:val="000000" w:themeColor="text1"/>
          <w:sz w:val="24"/>
          <w:szCs w:val="24"/>
        </w:rPr>
        <w:t>i</w:t>
      </w:r>
      <w:r w:rsidRPr="00F71BD6">
        <w:rPr>
          <w:rFonts w:ascii="Arial Narrow" w:hAnsi="Arial Narrow" w:cs="Times New Roman"/>
          <w:color w:val="000000" w:themeColor="text1"/>
          <w:spacing w:val="-4"/>
          <w:sz w:val="24"/>
          <w:szCs w:val="24"/>
        </w:rPr>
        <w:t>d</w:t>
      </w:r>
      <w:r w:rsidRPr="00F71BD6">
        <w:rPr>
          <w:rFonts w:ascii="Arial Narrow" w:hAnsi="Arial Narrow" w:cs="Times New Roman"/>
          <w:color w:val="000000" w:themeColor="text1"/>
          <w:sz w:val="24"/>
          <w:szCs w:val="24"/>
        </w:rPr>
        <w:t>te</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and</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f</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al ex</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 xml:space="preserve">m </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eri</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1"/>
          <w:sz w:val="24"/>
          <w:szCs w:val="24"/>
        </w:rPr>
        <w:t>d</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we</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wi</w:t>
      </w:r>
      <w:r w:rsidRPr="00F71BD6">
        <w:rPr>
          <w:rFonts w:ascii="Arial Narrow" w:hAnsi="Arial Narrow" w:cs="Times New Roman"/>
          <w:color w:val="000000" w:themeColor="text1"/>
          <w:spacing w:val="-1"/>
          <w:sz w:val="24"/>
          <w:szCs w:val="24"/>
        </w:rPr>
        <w:t>l</w:t>
      </w:r>
      <w:r w:rsidRPr="00F71BD6">
        <w:rPr>
          <w:rFonts w:ascii="Arial Narrow" w:hAnsi="Arial Narrow" w:cs="Times New Roman"/>
          <w:color w:val="000000" w:themeColor="text1"/>
          <w:sz w:val="24"/>
          <w:szCs w:val="24"/>
        </w:rPr>
        <w:t>l</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 xml:space="preserve">et </w:t>
      </w:r>
      <w:r w:rsidRPr="00F71BD6">
        <w:rPr>
          <w:rFonts w:ascii="Arial Narrow" w:hAnsi="Arial Narrow" w:cs="Times New Roman"/>
          <w:color w:val="000000" w:themeColor="text1"/>
          <w:spacing w:val="-2"/>
          <w:sz w:val="24"/>
          <w:szCs w:val="24"/>
        </w:rPr>
        <w:t>a</w:t>
      </w:r>
      <w:r w:rsidRPr="00F71BD6">
        <w:rPr>
          <w:rFonts w:ascii="Arial Narrow" w:hAnsi="Arial Narrow" w:cs="Times New Roman"/>
          <w:color w:val="000000" w:themeColor="text1"/>
          <w:sz w:val="24"/>
          <w:szCs w:val="24"/>
        </w:rPr>
        <w:t>s a</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class (i.e. all</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at</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the s</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pacing w:val="-2"/>
          <w:sz w:val="24"/>
          <w:szCs w:val="24"/>
        </w:rPr>
        <w:t>m</w:t>
      </w:r>
      <w:r w:rsidRPr="00F71BD6">
        <w:rPr>
          <w:rFonts w:ascii="Arial Narrow" w:hAnsi="Arial Narrow" w:cs="Times New Roman"/>
          <w:color w:val="000000" w:themeColor="text1"/>
          <w:sz w:val="24"/>
          <w:szCs w:val="24"/>
        </w:rPr>
        <w:t>e t</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usi</w:t>
      </w:r>
      <w:r w:rsidRPr="00F71BD6">
        <w:rPr>
          <w:rFonts w:ascii="Arial Narrow" w:hAnsi="Arial Narrow" w:cs="Times New Roman"/>
          <w:color w:val="000000" w:themeColor="text1"/>
          <w:spacing w:val="-2"/>
          <w:sz w:val="24"/>
          <w:szCs w:val="24"/>
        </w:rPr>
        <w:t>n</w:t>
      </w:r>
      <w:r w:rsidRPr="00F71BD6">
        <w:rPr>
          <w:rFonts w:ascii="Arial Narrow" w:hAnsi="Arial Narrow" w:cs="Times New Roman"/>
          <w:color w:val="000000" w:themeColor="text1"/>
          <w:sz w:val="24"/>
          <w:szCs w:val="24"/>
        </w:rPr>
        <w:t>g</w:t>
      </w:r>
      <w:r w:rsidRPr="00F71BD6">
        <w:rPr>
          <w:rFonts w:ascii="Arial Narrow" w:hAnsi="Arial Narrow" w:cs="Times New Roman"/>
          <w:color w:val="000000" w:themeColor="text1"/>
          <w:spacing w:val="-1"/>
          <w:sz w:val="24"/>
          <w:szCs w:val="24"/>
        </w:rPr>
        <w:t xml:space="preserve"> Zoom.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ecific</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dates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tim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s are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po</w:t>
      </w:r>
      <w:r w:rsidRPr="00F71BD6">
        <w:rPr>
          <w:rFonts w:ascii="Arial Narrow" w:hAnsi="Arial Narrow" w:cs="Times New Roman"/>
          <w:color w:val="000000" w:themeColor="text1"/>
          <w:spacing w:val="-3"/>
          <w:sz w:val="24"/>
          <w:szCs w:val="24"/>
        </w:rPr>
        <w:t>s</w:t>
      </w:r>
      <w:r w:rsidRPr="00F71BD6">
        <w:rPr>
          <w:rFonts w:ascii="Arial Narrow" w:hAnsi="Arial Narrow" w:cs="Times New Roman"/>
          <w:color w:val="000000" w:themeColor="text1"/>
          <w:sz w:val="24"/>
          <w:szCs w:val="24"/>
        </w:rPr>
        <w:t>ted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w:t>
      </w:r>
      <w:r w:rsidRPr="00F71BD6">
        <w:rPr>
          <w:rFonts w:ascii="Arial Narrow" w:hAnsi="Arial Narrow" w:cs="Times New Roman"/>
          <w:color w:val="000000" w:themeColor="text1"/>
          <w:spacing w:val="-3"/>
          <w:sz w:val="24"/>
          <w:szCs w:val="24"/>
        </w:rPr>
        <w:t>l</w:t>
      </w:r>
      <w:r w:rsidRPr="00F71BD6">
        <w:rPr>
          <w:rFonts w:ascii="Arial Narrow" w:hAnsi="Arial Narrow" w:cs="Times New Roman"/>
          <w:color w:val="000000" w:themeColor="text1"/>
          <w:spacing w:val="-2"/>
          <w:sz w:val="24"/>
          <w:szCs w:val="24"/>
        </w:rPr>
        <w:t>o</w:t>
      </w:r>
      <w:r w:rsidRPr="00F71BD6">
        <w:rPr>
          <w:rFonts w:ascii="Arial Narrow" w:hAnsi="Arial Narrow" w:cs="Times New Roman"/>
          <w:color w:val="000000" w:themeColor="text1"/>
          <w:sz w:val="24"/>
          <w:szCs w:val="24"/>
        </w:rPr>
        <w:t>w</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in</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w:t>
      </w:r>
      <w:r w:rsidRPr="00F71BD6">
        <w:rPr>
          <w:rFonts w:ascii="Arial Narrow" w:hAnsi="Arial Narrow" w:cs="Times New Roman"/>
          <w:color w:val="000000" w:themeColor="text1"/>
          <w:spacing w:val="-1"/>
          <w:sz w:val="24"/>
          <w:szCs w:val="24"/>
        </w:rPr>
        <w:t>h</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nn</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2"/>
          <w:sz w:val="24"/>
          <w:szCs w:val="24"/>
        </w:rPr>
        <w:t>u</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c</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men</w:t>
      </w:r>
      <w:r w:rsidRPr="00F71BD6">
        <w:rPr>
          <w:rFonts w:ascii="Arial Narrow" w:hAnsi="Arial Narrow" w:cs="Times New Roman"/>
          <w:color w:val="000000" w:themeColor="text1"/>
          <w:spacing w:val="-3"/>
          <w:sz w:val="24"/>
          <w:szCs w:val="24"/>
        </w:rPr>
        <w:t>t</w:t>
      </w:r>
      <w:r w:rsidRPr="00F71BD6">
        <w:rPr>
          <w:rFonts w:ascii="Arial Narrow" w:hAnsi="Arial Narrow" w:cs="Times New Roman"/>
          <w:color w:val="000000" w:themeColor="text1"/>
          <w:sz w:val="24"/>
          <w:szCs w:val="24"/>
        </w:rPr>
        <w:t xml:space="preserve">s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ec</w:t>
      </w:r>
      <w:r w:rsidRPr="00F71BD6">
        <w:rPr>
          <w:rFonts w:ascii="Arial Narrow" w:hAnsi="Arial Narrow" w:cs="Times New Roman"/>
          <w:color w:val="000000"/>
          <w:spacing w:val="1"/>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n</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f Brightspace. </w:t>
      </w:r>
      <w:r w:rsidRPr="00F71BD6">
        <w:rPr>
          <w:rFonts w:ascii="Arial Narrow" w:hAnsi="Arial Narrow" w:cs="Times New Roman"/>
          <w:color w:val="000000"/>
          <w:spacing w:val="-3"/>
          <w:sz w:val="24"/>
          <w:szCs w:val="24"/>
        </w:rPr>
        <w:t>F</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r t</w:t>
      </w:r>
      <w:r w:rsidRPr="00F71BD6">
        <w:rPr>
          <w:rFonts w:ascii="Arial Narrow" w:hAnsi="Arial Narrow" w:cs="Times New Roman"/>
          <w:color w:val="000000"/>
          <w:spacing w:val="-4"/>
          <w:sz w:val="24"/>
          <w:szCs w:val="24"/>
        </w:rPr>
        <w:t>h</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se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w</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are u</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a</w:t>
      </w:r>
      <w:r w:rsidRPr="00F71BD6">
        <w:rPr>
          <w:rFonts w:ascii="Arial Narrow" w:hAnsi="Arial Narrow" w:cs="Times New Roman"/>
          <w:color w:val="000000"/>
          <w:spacing w:val="-1"/>
          <w:sz w:val="24"/>
          <w:szCs w:val="24"/>
        </w:rPr>
        <w:t>b</w:t>
      </w:r>
      <w:r w:rsidRPr="00F71BD6">
        <w:rPr>
          <w:rFonts w:ascii="Arial Narrow" w:hAnsi="Arial Narrow" w:cs="Times New Roman"/>
          <w:color w:val="000000"/>
          <w:sz w:val="24"/>
          <w:szCs w:val="24"/>
        </w:rPr>
        <w:t xml:space="preserve">le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part</w:t>
      </w:r>
      <w:r w:rsidRPr="00F71BD6">
        <w:rPr>
          <w:rFonts w:ascii="Arial Narrow" w:hAnsi="Arial Narrow" w:cs="Times New Roman"/>
          <w:color w:val="000000"/>
          <w:spacing w:val="-3"/>
          <w:sz w:val="24"/>
          <w:szCs w:val="24"/>
        </w:rPr>
        <w:t>i</w:t>
      </w:r>
      <w:r w:rsidRPr="00F71BD6">
        <w:rPr>
          <w:rFonts w:ascii="Arial Narrow" w:hAnsi="Arial Narrow" w:cs="Times New Roman"/>
          <w:color w:val="000000"/>
          <w:sz w:val="24"/>
          <w:szCs w:val="24"/>
        </w:rPr>
        <w:t>ci</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ate, the sessions will be recorded. Plea</w:t>
      </w:r>
      <w:r w:rsidRPr="00F71BD6">
        <w:rPr>
          <w:rFonts w:ascii="Arial Narrow" w:hAnsi="Arial Narrow" w:cs="Times New Roman"/>
          <w:color w:val="000000"/>
          <w:spacing w:val="-3"/>
          <w:sz w:val="24"/>
          <w:szCs w:val="24"/>
        </w:rPr>
        <w:t>s</w:t>
      </w:r>
      <w:r w:rsidRPr="00F71BD6">
        <w:rPr>
          <w:rFonts w:ascii="Arial Narrow" w:hAnsi="Arial Narrow" w:cs="Times New Roman"/>
          <w:color w:val="000000"/>
          <w:sz w:val="24"/>
          <w:szCs w:val="24"/>
        </w:rPr>
        <w:t xml:space="preserve">e </w:t>
      </w:r>
      <w:r w:rsidRPr="00F71BD6">
        <w:rPr>
          <w:rFonts w:ascii="Arial Narrow" w:hAnsi="Arial Narrow" w:cs="Times New Roman"/>
          <w:color w:val="000000"/>
          <w:spacing w:val="-3"/>
          <w:sz w:val="24"/>
          <w:szCs w:val="24"/>
        </w:rPr>
        <w:t>c</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ta</w:t>
      </w:r>
      <w:r w:rsidRPr="00F71BD6">
        <w:rPr>
          <w:rFonts w:ascii="Arial Narrow" w:hAnsi="Arial Narrow" w:cs="Times New Roman"/>
          <w:color w:val="000000"/>
          <w:spacing w:val="-2"/>
          <w:sz w:val="24"/>
          <w:szCs w:val="24"/>
        </w:rPr>
        <w:t>c</w:t>
      </w:r>
      <w:r w:rsidRPr="00F71BD6">
        <w:rPr>
          <w:rFonts w:ascii="Arial Narrow" w:hAnsi="Arial Narrow" w:cs="Times New Roman"/>
          <w:color w:val="000000"/>
          <w:sz w:val="24"/>
          <w:szCs w:val="24"/>
        </w:rPr>
        <w:t>t t</w:t>
      </w:r>
      <w:r w:rsidRPr="00F71BD6">
        <w:rPr>
          <w:rFonts w:ascii="Arial Narrow" w:hAnsi="Arial Narrow" w:cs="Times New Roman"/>
          <w:color w:val="000000"/>
          <w:spacing w:val="-3"/>
          <w:sz w:val="24"/>
          <w:szCs w:val="24"/>
        </w:rPr>
        <w:t>h</w:t>
      </w:r>
      <w:r w:rsidRPr="00F71BD6">
        <w:rPr>
          <w:rFonts w:ascii="Arial Narrow" w:hAnsi="Arial Narrow" w:cs="Times New Roman"/>
          <w:color w:val="000000"/>
          <w:sz w:val="24"/>
          <w:szCs w:val="24"/>
        </w:rPr>
        <w:t>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struct</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r </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rior</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ese</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ess</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s re</w:t>
      </w:r>
      <w:r w:rsidRPr="00F71BD6">
        <w:rPr>
          <w:rFonts w:ascii="Arial Narrow" w:hAnsi="Arial Narrow" w:cs="Times New Roman"/>
          <w:color w:val="000000"/>
          <w:spacing w:val="-1"/>
          <w:sz w:val="24"/>
          <w:szCs w:val="24"/>
        </w:rPr>
        <w:t>g</w:t>
      </w:r>
      <w:r w:rsidRPr="00F71BD6">
        <w:rPr>
          <w:rFonts w:ascii="Arial Narrow" w:hAnsi="Arial Narrow" w:cs="Times New Roman"/>
          <w:color w:val="000000"/>
          <w:spacing w:val="-3"/>
          <w:sz w:val="24"/>
          <w:szCs w:val="24"/>
        </w:rPr>
        <w:t>a</w:t>
      </w:r>
      <w:r w:rsidRPr="00F71BD6">
        <w:rPr>
          <w:rFonts w:ascii="Arial Narrow" w:hAnsi="Arial Narrow" w:cs="Times New Roman"/>
          <w:color w:val="000000"/>
          <w:sz w:val="24"/>
          <w:szCs w:val="24"/>
        </w:rPr>
        <w:t>r</w:t>
      </w:r>
      <w:r w:rsidRPr="00F71BD6">
        <w:rPr>
          <w:rFonts w:ascii="Arial Narrow" w:hAnsi="Arial Narrow" w:cs="Times New Roman"/>
          <w:color w:val="000000"/>
          <w:spacing w:val="-1"/>
          <w:sz w:val="24"/>
          <w:szCs w:val="24"/>
        </w:rPr>
        <w:t>d</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g</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1"/>
          <w:sz w:val="24"/>
          <w:szCs w:val="24"/>
        </w:rPr>
        <w:t>h</w:t>
      </w:r>
      <w:r w:rsidRPr="00F71BD6">
        <w:rPr>
          <w:rFonts w:ascii="Arial Narrow" w:hAnsi="Arial Narrow" w:cs="Times New Roman"/>
          <w:color w:val="000000"/>
          <w:sz w:val="24"/>
          <w:szCs w:val="24"/>
        </w:rPr>
        <w:t xml:space="preserve">is </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p>
    <w:p w14:paraId="39EFBD2A" w14:textId="77777777" w:rsidR="009A55D0" w:rsidRPr="00F71BD6" w:rsidRDefault="009A55D0" w:rsidP="009A55D0">
      <w:pPr>
        <w:pStyle w:val="BodyText"/>
        <w:kinsoku w:val="0"/>
        <w:overflowPunct w:val="0"/>
        <w:ind w:left="360" w:right="304"/>
        <w:rPr>
          <w:rFonts w:ascii="Arial Narrow" w:eastAsia="MS Gothic" w:hAnsi="Arial Narrow"/>
          <w:sz w:val="24"/>
          <w:szCs w:val="24"/>
        </w:rPr>
      </w:pPr>
    </w:p>
    <w:p w14:paraId="3D38D5F7" w14:textId="1A4E2C29" w:rsidR="009A55D0" w:rsidRPr="00F71BD6" w:rsidRDefault="009A55D0" w:rsidP="009A55D0">
      <w:pPr>
        <w:pStyle w:val="BodyText"/>
        <w:ind w:left="360" w:right="116"/>
        <w:rPr>
          <w:rFonts w:ascii="Arial Narrow" w:hAnsi="Arial Narrow"/>
          <w:sz w:val="24"/>
          <w:szCs w:val="24"/>
        </w:rPr>
      </w:pPr>
      <w:r w:rsidRPr="00F71BD6">
        <w:rPr>
          <w:rFonts w:ascii="Arial Narrow" w:hAnsi="Arial Narrow"/>
          <w:b/>
          <w:sz w:val="24"/>
          <w:szCs w:val="24"/>
        </w:rPr>
        <w:t>Course Introduction</w:t>
      </w:r>
      <w:r w:rsidRPr="00F71BD6">
        <w:rPr>
          <w:rFonts w:ascii="Arial Narrow" w:hAnsi="Arial Narrow"/>
          <w:b/>
          <w:sz w:val="24"/>
          <w:szCs w:val="24"/>
        </w:rPr>
        <w:tab/>
      </w:r>
      <w:r w:rsidR="007D0C35">
        <w:rPr>
          <w:rFonts w:ascii="Arial Narrow" w:hAnsi="Arial Narrow"/>
          <w:color w:val="C00000"/>
          <w:sz w:val="24"/>
          <w:szCs w:val="24"/>
        </w:rPr>
        <w:t>September</w:t>
      </w:r>
      <w:r w:rsidR="004B7052">
        <w:rPr>
          <w:rFonts w:ascii="Arial Narrow" w:hAnsi="Arial Narrow"/>
          <w:color w:val="C00000"/>
          <w:sz w:val="24"/>
          <w:szCs w:val="24"/>
        </w:rPr>
        <w:t xml:space="preserve"> </w:t>
      </w:r>
      <w:r w:rsidR="003C7A7A">
        <w:rPr>
          <w:rFonts w:ascii="Arial Narrow" w:hAnsi="Arial Narrow"/>
          <w:color w:val="C00000"/>
          <w:sz w:val="24"/>
          <w:szCs w:val="24"/>
        </w:rPr>
        <w:t>2</w:t>
      </w:r>
      <w:r w:rsidR="007D0C35">
        <w:rPr>
          <w:rFonts w:ascii="Arial Narrow" w:hAnsi="Arial Narrow"/>
          <w:color w:val="C00000"/>
          <w:sz w:val="24"/>
          <w:szCs w:val="24"/>
        </w:rPr>
        <w:t>7</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4875392D" w14:textId="644C6487" w:rsidR="009A55D0" w:rsidRPr="00F71BD6" w:rsidRDefault="009A55D0" w:rsidP="009A55D0">
      <w:pPr>
        <w:pStyle w:val="BodyText"/>
        <w:ind w:left="360" w:right="862"/>
        <w:rPr>
          <w:rFonts w:ascii="Arial Narrow" w:hAnsi="Arial Narrow"/>
          <w:sz w:val="24"/>
          <w:szCs w:val="24"/>
        </w:rPr>
      </w:pPr>
      <w:r w:rsidRPr="00F71BD6">
        <w:rPr>
          <w:rFonts w:ascii="Arial Narrow" w:hAnsi="Arial Narrow"/>
          <w:b/>
          <w:sz w:val="24"/>
          <w:szCs w:val="24"/>
        </w:rPr>
        <w:t>Midterm Review</w:t>
      </w:r>
      <w:r w:rsidRPr="00F71BD6">
        <w:rPr>
          <w:rFonts w:ascii="Arial Narrow" w:hAnsi="Arial Narrow"/>
          <w:b/>
          <w:sz w:val="24"/>
          <w:szCs w:val="24"/>
        </w:rPr>
        <w:tab/>
      </w:r>
      <w:r w:rsidRPr="00F71BD6">
        <w:rPr>
          <w:rFonts w:ascii="Arial Narrow" w:hAnsi="Arial Narrow"/>
          <w:b/>
          <w:sz w:val="24"/>
          <w:szCs w:val="24"/>
        </w:rPr>
        <w:tab/>
      </w:r>
      <w:r w:rsidR="007D0C35">
        <w:rPr>
          <w:rFonts w:ascii="Arial Narrow" w:hAnsi="Arial Narrow"/>
          <w:color w:val="C00000"/>
          <w:sz w:val="24"/>
          <w:szCs w:val="24"/>
        </w:rPr>
        <w:t>N</w:t>
      </w:r>
      <w:r w:rsidR="003C7A7A">
        <w:rPr>
          <w:rFonts w:ascii="Arial Narrow" w:hAnsi="Arial Narrow"/>
          <w:color w:val="C00000"/>
          <w:sz w:val="24"/>
          <w:szCs w:val="24"/>
        </w:rPr>
        <w:t>o</w:t>
      </w:r>
      <w:r w:rsidR="007D0C35">
        <w:rPr>
          <w:rFonts w:ascii="Arial Narrow" w:hAnsi="Arial Narrow"/>
          <w:color w:val="C00000"/>
          <w:sz w:val="24"/>
          <w:szCs w:val="24"/>
        </w:rPr>
        <w:t>vem</w:t>
      </w:r>
      <w:r w:rsidR="003C7A7A">
        <w:rPr>
          <w:rFonts w:ascii="Arial Narrow" w:hAnsi="Arial Narrow"/>
          <w:color w:val="C00000"/>
          <w:sz w:val="24"/>
          <w:szCs w:val="24"/>
        </w:rPr>
        <w:t>ber</w:t>
      </w:r>
      <w:r w:rsidR="004B7052">
        <w:rPr>
          <w:rFonts w:ascii="Arial Narrow" w:hAnsi="Arial Narrow"/>
          <w:color w:val="C00000"/>
          <w:sz w:val="24"/>
          <w:szCs w:val="24"/>
        </w:rPr>
        <w:t xml:space="preserve"> </w:t>
      </w:r>
      <w:r w:rsidR="007D0C35">
        <w:rPr>
          <w:rFonts w:ascii="Arial Narrow" w:hAnsi="Arial Narrow"/>
          <w:color w:val="C00000"/>
          <w:sz w:val="24"/>
          <w:szCs w:val="24"/>
        </w:rPr>
        <w:t>8</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25958A6E" w14:textId="22B670C3" w:rsidR="008005F4" w:rsidRPr="00F71BD6" w:rsidRDefault="009A55D0" w:rsidP="009A55D0">
      <w:pPr>
        <w:ind w:left="360"/>
        <w:rPr>
          <w:rFonts w:ascii="Arial Narrow" w:eastAsia="MS Gothic" w:hAnsi="Arial Narrow"/>
        </w:rPr>
      </w:pPr>
      <w:r w:rsidRPr="00F71BD6">
        <w:rPr>
          <w:rFonts w:ascii="Arial Narrow" w:hAnsi="Arial Narrow"/>
          <w:b/>
        </w:rPr>
        <w:t>Final Exam Review</w:t>
      </w:r>
      <w:r w:rsidRPr="00F71BD6">
        <w:rPr>
          <w:rFonts w:ascii="Arial Narrow" w:hAnsi="Arial Narrow"/>
        </w:rPr>
        <w:tab/>
      </w:r>
      <w:r w:rsidRPr="00F71BD6">
        <w:rPr>
          <w:rFonts w:ascii="Arial Narrow" w:hAnsi="Arial Narrow"/>
        </w:rPr>
        <w:tab/>
      </w:r>
      <w:r w:rsidR="003C7A7A">
        <w:rPr>
          <w:rFonts w:ascii="Arial Narrow" w:hAnsi="Arial Narrow"/>
          <w:color w:val="C00000"/>
        </w:rPr>
        <w:t xml:space="preserve">December </w:t>
      </w:r>
      <w:r w:rsidR="007D0C35">
        <w:rPr>
          <w:rFonts w:ascii="Arial Narrow" w:hAnsi="Arial Narrow"/>
          <w:color w:val="C00000"/>
        </w:rPr>
        <w:t>6</w:t>
      </w:r>
      <w:r w:rsidR="007D0C35">
        <w:rPr>
          <w:rFonts w:ascii="Arial Narrow" w:hAnsi="Arial Narrow"/>
          <w:color w:val="C00000"/>
          <w:vertAlign w:val="superscript"/>
        </w:rPr>
        <w:t>th</w:t>
      </w:r>
      <w:r w:rsidR="003C7A7A">
        <w:rPr>
          <w:rFonts w:ascii="Arial Narrow" w:hAnsi="Arial Narrow"/>
          <w:color w:val="C00000"/>
        </w:rPr>
        <w:t xml:space="preserve"> 3</w:t>
      </w:r>
      <w:r w:rsidR="004B7052">
        <w:rPr>
          <w:rFonts w:ascii="Arial Narrow" w:hAnsi="Arial Narrow"/>
          <w:color w:val="C00000"/>
        </w:rPr>
        <w:t>:00 PM</w:t>
      </w:r>
    </w:p>
    <w:p w14:paraId="5EB85390" w14:textId="36790FBC" w:rsidR="008005F4" w:rsidRPr="00F71BD6" w:rsidRDefault="008005F4" w:rsidP="00B11DC4">
      <w:pPr>
        <w:ind w:left="360"/>
        <w:jc w:val="both"/>
        <w:rPr>
          <w:rFonts w:ascii="Arial Narrow" w:eastAsia="MS Gothic" w:hAnsi="Arial Narrow"/>
        </w:rPr>
      </w:pPr>
    </w:p>
    <w:p w14:paraId="675BC112" w14:textId="77777777" w:rsidR="009A55D0" w:rsidRPr="00F71BD6" w:rsidRDefault="009A55D0" w:rsidP="009A55D0">
      <w:pPr>
        <w:ind w:left="360"/>
        <w:rPr>
          <w:rFonts w:ascii="Arial Narrow" w:eastAsia="MS Gothic" w:hAnsi="Arial Narrow"/>
          <w:b/>
        </w:rPr>
      </w:pPr>
      <w:r w:rsidRPr="00F71BD6">
        <w:rPr>
          <w:rFonts w:ascii="Arial Narrow" w:eastAsia="MS Gothic" w:hAnsi="Arial Narrow"/>
          <w:b/>
        </w:rPr>
        <w:t xml:space="preserve">(Non - Proctored Exams) - </w:t>
      </w:r>
      <w:r w:rsidRPr="00F71BD6">
        <w:rPr>
          <w:rFonts w:ascii="Arial Narrow" w:eastAsia="MS Gothic" w:hAnsi="Arial Narrow"/>
        </w:rPr>
        <w:t>This course does not require proctored exams.  All exams delivered online.</w:t>
      </w:r>
    </w:p>
    <w:p w14:paraId="04E20811" w14:textId="77777777" w:rsidR="007F1393" w:rsidRPr="00F71BD6" w:rsidRDefault="007F1393" w:rsidP="00B11DC4">
      <w:pPr>
        <w:pStyle w:val="BodyText"/>
        <w:ind w:left="0" w:right="304"/>
        <w:jc w:val="both"/>
        <w:rPr>
          <w:rFonts w:ascii="Arial Narrow" w:hAnsi="Arial Narrow" w:cs="Times New Roman"/>
          <w:sz w:val="24"/>
          <w:szCs w:val="24"/>
        </w:rPr>
      </w:pPr>
    </w:p>
    <w:p w14:paraId="6E5C1A29" w14:textId="77777777" w:rsidR="007F1393" w:rsidRPr="00F71BD6" w:rsidRDefault="007F1393" w:rsidP="00F71BD6">
      <w:pPr>
        <w:pStyle w:val="BodyText"/>
        <w:ind w:left="0" w:right="304"/>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Catalog Description</w:t>
      </w:r>
    </w:p>
    <w:p w14:paraId="5E649A9E" w14:textId="77777777" w:rsidR="007F1393" w:rsidRPr="00F71BD6" w:rsidRDefault="007F1393" w:rsidP="00B11DC4">
      <w:pPr>
        <w:pStyle w:val="BodyText"/>
        <w:ind w:left="450" w:right="304"/>
        <w:jc w:val="both"/>
        <w:rPr>
          <w:rFonts w:ascii="Arial Narrow" w:hAnsi="Arial Narrow" w:cs="Times New Roman"/>
          <w:b/>
          <w:color w:val="000000" w:themeColor="text1"/>
          <w:sz w:val="24"/>
          <w:szCs w:val="24"/>
        </w:rPr>
      </w:pPr>
    </w:p>
    <w:p w14:paraId="548C85D3" w14:textId="77777777" w:rsidR="007F1393" w:rsidRPr="00F71BD6" w:rsidRDefault="007F1393" w:rsidP="00B11DC4">
      <w:pPr>
        <w:pStyle w:val="BodyText"/>
        <w:kinsoku w:val="0"/>
        <w:overflowPunct w:val="0"/>
        <w:ind w:left="360" w:right="304"/>
        <w:jc w:val="both"/>
        <w:rPr>
          <w:rFonts w:ascii="Arial Narrow" w:hAnsi="Arial Narrow" w:cs="Times New Roman"/>
          <w:noProof/>
          <w:sz w:val="24"/>
          <w:szCs w:val="24"/>
        </w:rPr>
      </w:pPr>
      <w:r w:rsidRPr="00F71BD6">
        <w:rPr>
          <w:rFonts w:ascii="Arial Narrow" w:hAnsi="Arial Narrow" w:cs="Times New Roman"/>
          <w:noProof/>
          <w:sz w:val="24"/>
          <w:szCs w:val="24"/>
        </w:rPr>
        <w:t>How to use a language to program a computer for real world problem solving in mathematics, science, business and other fields.  The course will feature elements of program design, data types and expressions, procedures and modularity, conditions and loops, data and control structures, development of algorithms, and writing and debugging programs.  Writing assignments, as appropriate to the discipline, are part of the course.</w:t>
      </w:r>
    </w:p>
    <w:p w14:paraId="715A4466" w14:textId="77777777" w:rsidR="007F1393" w:rsidRPr="00F71BD6" w:rsidRDefault="007F1393" w:rsidP="00B11DC4">
      <w:pPr>
        <w:pStyle w:val="BodyText"/>
        <w:kinsoku w:val="0"/>
        <w:overflowPunct w:val="0"/>
        <w:ind w:left="0" w:right="304"/>
        <w:jc w:val="both"/>
        <w:rPr>
          <w:rFonts w:ascii="Arial Narrow" w:hAnsi="Arial Narrow" w:cs="Times New Roman"/>
          <w:sz w:val="24"/>
          <w:szCs w:val="24"/>
        </w:rPr>
      </w:pPr>
    </w:p>
    <w:p w14:paraId="2EFEE3DC" w14:textId="37989562"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rPr>
        <w:t>Course Objectives</w:t>
      </w:r>
    </w:p>
    <w:p w14:paraId="3402E6C3" w14:textId="2E8D76B9" w:rsidR="007F1393" w:rsidRPr="00F71BD6" w:rsidRDefault="007F1393" w:rsidP="00E14748">
      <w:pPr>
        <w:ind w:firstLine="450"/>
        <w:jc w:val="both"/>
        <w:rPr>
          <w:rFonts w:ascii="Arial Narrow" w:hAnsi="Arial Narrow"/>
        </w:rPr>
      </w:pPr>
      <w:r w:rsidRPr="00F71BD6">
        <w:rPr>
          <w:rFonts w:ascii="Arial Narrow" w:hAnsi="Arial Narrow"/>
        </w:rPr>
        <w:t>This course seeks to achieve the following objectives:</w:t>
      </w:r>
    </w:p>
    <w:p w14:paraId="6E5B8926" w14:textId="7C90DC30"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Exhibit the technical knowledge needed to write and test programs </w:t>
      </w:r>
    </w:p>
    <w:p w14:paraId="48A96D7E" w14:textId="4CF69E2A" w:rsidR="007F1393" w:rsidRPr="00F71BD6" w:rsidRDefault="00B11DC4"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Develop programs to</w:t>
      </w:r>
      <w:r w:rsidR="007F1393" w:rsidRPr="00F71BD6">
        <w:rPr>
          <w:rFonts w:ascii="Arial Narrow" w:hAnsi="Arial Narrow"/>
          <w:noProof/>
          <w:sz w:val="24"/>
          <w:szCs w:val="24"/>
        </w:rPr>
        <w:t xml:space="preserve"> solve relevant problems </w:t>
      </w:r>
    </w:p>
    <w:p w14:paraId="26DA49D3" w14:textId="209BEE9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Complete programs including: documentation, flow charts and printouts. </w:t>
      </w:r>
    </w:p>
    <w:p w14:paraId="1F4EEF55" w14:textId="4CFBB67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Construct programs using more advanced concepts and functions; </w:t>
      </w:r>
    </w:p>
    <w:p w14:paraId="324054E4" w14:textId="3D9B04DE"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Functions and subroutines </w:t>
      </w:r>
    </w:p>
    <w:p w14:paraId="69056D77" w14:textId="1561394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Intermediate and programming statements</w:t>
      </w:r>
    </w:p>
    <w:p w14:paraId="104568BE" w14:textId="41ACD39B"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Sorting and searching  </w:t>
      </w:r>
    </w:p>
    <w:p w14:paraId="51CFF3D3" w14:textId="38CED9E6" w:rsidR="007F1393" w:rsidRPr="00F71BD6" w:rsidRDefault="007F1393" w:rsidP="009A55D0">
      <w:pPr>
        <w:pStyle w:val="ListParagraph"/>
        <w:numPr>
          <w:ilvl w:val="0"/>
          <w:numId w:val="24"/>
        </w:numPr>
        <w:jc w:val="both"/>
        <w:rPr>
          <w:rFonts w:ascii="Arial Narrow" w:hAnsi="Arial Narrow"/>
          <w:sz w:val="24"/>
          <w:szCs w:val="24"/>
        </w:rPr>
      </w:pPr>
      <w:r w:rsidRPr="00F71BD6">
        <w:rPr>
          <w:rFonts w:ascii="Arial Narrow" w:hAnsi="Arial Narrow"/>
          <w:noProof/>
          <w:sz w:val="24"/>
          <w:szCs w:val="24"/>
        </w:rPr>
        <w:t>Linking program to form a system</w:t>
      </w:r>
    </w:p>
    <w:p w14:paraId="31C9C556" w14:textId="77777777" w:rsidR="007F1393" w:rsidRPr="00F71BD6" w:rsidRDefault="007F1393" w:rsidP="00B11DC4">
      <w:pPr>
        <w:kinsoku w:val="0"/>
        <w:overflowPunct w:val="0"/>
        <w:spacing w:before="7" w:line="200" w:lineRule="exact"/>
        <w:jc w:val="both"/>
        <w:rPr>
          <w:rFonts w:ascii="Arial Narrow" w:hAnsi="Arial Narrow"/>
        </w:rPr>
      </w:pPr>
    </w:p>
    <w:p w14:paraId="24A44C5C" w14:textId="7F2366AC"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r w:rsidRPr="00F71BD6">
        <w:rPr>
          <w:rFonts w:ascii="Arial Narrow" w:hAnsi="Arial Narrow" w:cs="Times New Roman"/>
          <w:b/>
          <w:color w:val="000000" w:themeColor="text1"/>
          <w:sz w:val="24"/>
          <w:szCs w:val="24"/>
        </w:rPr>
        <w:t>Expected Student Learning Outcomes</w:t>
      </w:r>
    </w:p>
    <w:p w14:paraId="2AD2D8E1" w14:textId="04106849" w:rsidR="007F1393" w:rsidRPr="00F71BD6" w:rsidRDefault="007F1393" w:rsidP="00E14748">
      <w:pPr>
        <w:ind w:firstLine="360"/>
        <w:jc w:val="both"/>
        <w:rPr>
          <w:rFonts w:ascii="Arial Narrow" w:hAnsi="Arial Narrow"/>
        </w:rPr>
      </w:pPr>
      <w:r w:rsidRPr="00F71BD6">
        <w:rPr>
          <w:rFonts w:ascii="Arial Narrow" w:hAnsi="Arial Narrow"/>
        </w:rPr>
        <w:t>Upon successful completion of the course, students will be able to:</w:t>
      </w:r>
    </w:p>
    <w:p w14:paraId="1F767E05"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Demonstrate use of fundamental programming statements, concepts and manage on-line editing of programs. </w:t>
      </w:r>
    </w:p>
    <w:p w14:paraId="6A49DF59"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 Illustrate effective use of problem solving techniques. Formulate a flow chart and organize program logic, execution and debugging of programs. </w:t>
      </w:r>
    </w:p>
    <w:p w14:paraId="58E5A799" w14:textId="6578E72F" w:rsidR="007F1393" w:rsidRPr="00F71BD6" w:rsidRDefault="007F1393" w:rsidP="00E14748">
      <w:pPr>
        <w:pStyle w:val="ListParagraph"/>
        <w:numPr>
          <w:ilvl w:val="0"/>
          <w:numId w:val="20"/>
        </w:numPr>
        <w:spacing w:after="0"/>
        <w:jc w:val="both"/>
        <w:rPr>
          <w:rFonts w:ascii="Arial Narrow" w:hAnsi="Arial Narrow"/>
          <w:noProof/>
          <w:sz w:val="24"/>
          <w:szCs w:val="24"/>
        </w:rPr>
      </w:pPr>
      <w:r w:rsidRPr="00F71BD6">
        <w:rPr>
          <w:rFonts w:ascii="Arial Narrow" w:hAnsi="Arial Narrow"/>
          <w:noProof/>
          <w:sz w:val="24"/>
          <w:szCs w:val="24"/>
        </w:rPr>
        <w:t>Plan and organize use of intermediate commands, such as;</w:t>
      </w:r>
    </w:p>
    <w:p w14:paraId="7D5B74BE" w14:textId="2F0A3B0A" w:rsidR="007F1393" w:rsidRPr="00F71BD6" w:rsidRDefault="007F1393" w:rsidP="00E14748">
      <w:pPr>
        <w:ind w:left="720"/>
        <w:jc w:val="both"/>
        <w:rPr>
          <w:rFonts w:ascii="Arial Narrow" w:hAnsi="Arial Narrow"/>
          <w:noProof/>
        </w:rPr>
      </w:pPr>
      <w:r w:rsidRPr="00F71BD6">
        <w:rPr>
          <w:rFonts w:ascii="Arial Narrow" w:hAnsi="Arial Narrow"/>
          <w:noProof/>
        </w:rPr>
        <w:t xml:space="preserve">• Multiple decisions and loops  </w:t>
      </w:r>
    </w:p>
    <w:p w14:paraId="389A86E6"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Error handling routines   </w:t>
      </w:r>
    </w:p>
    <w:p w14:paraId="1B35F25C"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Employ file management techniques </w:t>
      </w:r>
    </w:p>
    <w:p w14:paraId="7F9F6DDD"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Format output </w:t>
      </w:r>
    </w:p>
    <w:p w14:paraId="2246AB34"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Working with arrays and tables </w:t>
      </w:r>
    </w:p>
    <w:p w14:paraId="0C229D5F" w14:textId="77777777" w:rsidR="007F1393" w:rsidRPr="00F71BD6" w:rsidRDefault="007F1393" w:rsidP="00B11DC4">
      <w:pPr>
        <w:ind w:left="720"/>
        <w:jc w:val="both"/>
        <w:rPr>
          <w:rFonts w:ascii="Arial Narrow" w:hAnsi="Arial Narrow"/>
        </w:rPr>
      </w:pPr>
      <w:r w:rsidRPr="00F71BD6">
        <w:rPr>
          <w:rFonts w:ascii="Arial Narrow" w:hAnsi="Arial Narrow"/>
          <w:noProof/>
        </w:rPr>
        <w:t>• Utilize Structured Programming concepts</w:t>
      </w:r>
    </w:p>
    <w:p w14:paraId="26FBF0D2"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2A5281AE" w14:textId="0C26CEFF" w:rsidR="007F1393" w:rsidRPr="00F71BD6" w:rsidRDefault="007F1393" w:rsidP="00B11DC4">
      <w:pPr>
        <w:pStyle w:val="Heading2"/>
        <w:kinsoku w:val="0"/>
        <w:overflowPunct w:val="0"/>
        <w:jc w:val="both"/>
        <w:rPr>
          <w:rFonts w:ascii="Arial Narrow" w:hAnsi="Arial Narrow" w:cs="Times New Roman"/>
          <w:color w:val="000000" w:themeColor="text1"/>
          <w:sz w:val="24"/>
          <w:szCs w:val="24"/>
        </w:rPr>
      </w:pPr>
      <w:r w:rsidRPr="00F71BD6">
        <w:rPr>
          <w:rFonts w:ascii="Arial Narrow" w:hAnsi="Arial Narrow" w:cs="Times New Roman"/>
          <w:b/>
          <w:color w:val="000000" w:themeColor="text1"/>
          <w:sz w:val="24"/>
          <w:szCs w:val="24"/>
        </w:rPr>
        <w:t xml:space="preserve">Federal and State Statue and Mandates </w:t>
      </w:r>
      <w:r w:rsidRPr="00F71BD6">
        <w:rPr>
          <w:rFonts w:ascii="Arial Narrow" w:hAnsi="Arial Narrow" w:cs="Times New Roman"/>
          <w:b/>
          <w:bCs/>
          <w:color w:val="000000" w:themeColor="text1"/>
          <w:sz w:val="24"/>
          <w:szCs w:val="24"/>
        </w:rPr>
        <w:t>Am</w:t>
      </w:r>
      <w:r w:rsidRPr="00F71BD6">
        <w:rPr>
          <w:rFonts w:ascii="Arial Narrow" w:hAnsi="Arial Narrow" w:cs="Times New Roman"/>
          <w:b/>
          <w:bCs/>
          <w:color w:val="000000" w:themeColor="text1"/>
          <w:spacing w:val="-1"/>
          <w:sz w:val="24"/>
          <w:szCs w:val="24"/>
        </w:rPr>
        <w:t>e</w:t>
      </w:r>
      <w:r w:rsidRPr="00F71BD6">
        <w:rPr>
          <w:rFonts w:ascii="Arial Narrow" w:hAnsi="Arial Narrow" w:cs="Times New Roman"/>
          <w:b/>
          <w:bCs/>
          <w:color w:val="000000" w:themeColor="text1"/>
          <w:spacing w:val="-2"/>
          <w:sz w:val="24"/>
          <w:szCs w:val="24"/>
        </w:rPr>
        <w:t>r</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n</w:t>
      </w:r>
      <w:r w:rsidRPr="00F71BD6">
        <w:rPr>
          <w:rFonts w:ascii="Arial Narrow" w:hAnsi="Arial Narrow" w:cs="Times New Roman"/>
          <w:b/>
          <w:bCs/>
          <w:color w:val="000000" w:themeColor="text1"/>
          <w:sz w:val="24"/>
          <w:szCs w:val="24"/>
        </w:rPr>
        <w:t>s</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pacing w:val="-1"/>
          <w:sz w:val="24"/>
          <w:szCs w:val="24"/>
        </w:rPr>
        <w:t>w</w:t>
      </w:r>
      <w:r w:rsidRPr="00F71BD6">
        <w:rPr>
          <w:rFonts w:ascii="Arial Narrow" w:hAnsi="Arial Narrow" w:cs="Times New Roman"/>
          <w:b/>
          <w:bCs/>
          <w:color w:val="000000" w:themeColor="text1"/>
          <w:sz w:val="24"/>
          <w:szCs w:val="24"/>
        </w:rPr>
        <w:t>ith</w:t>
      </w:r>
      <w:r w:rsidRPr="00F71BD6">
        <w:rPr>
          <w:rFonts w:ascii="Arial Narrow" w:hAnsi="Arial Narrow" w:cs="Times New Roman"/>
          <w:b/>
          <w:bCs/>
          <w:color w:val="000000" w:themeColor="text1"/>
          <w:spacing w:val="-1"/>
          <w:sz w:val="24"/>
          <w:szCs w:val="24"/>
        </w:rPr>
        <w:t xml:space="preserve"> </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is</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b</w:t>
      </w:r>
      <w:r w:rsidRPr="00F71BD6">
        <w:rPr>
          <w:rFonts w:ascii="Arial Narrow" w:hAnsi="Arial Narrow" w:cs="Times New Roman"/>
          <w:b/>
          <w:bCs/>
          <w:color w:val="000000" w:themeColor="text1"/>
          <w:spacing w:val="-2"/>
          <w:sz w:val="24"/>
          <w:szCs w:val="24"/>
        </w:rPr>
        <w:t>i</w:t>
      </w:r>
      <w:r w:rsidRPr="00F71BD6">
        <w:rPr>
          <w:rFonts w:ascii="Arial Narrow" w:hAnsi="Arial Narrow" w:cs="Times New Roman"/>
          <w:b/>
          <w:bCs/>
          <w:color w:val="000000" w:themeColor="text1"/>
          <w:sz w:val="24"/>
          <w:szCs w:val="24"/>
        </w:rPr>
        <w:t>li</w:t>
      </w:r>
      <w:r w:rsidRPr="00F71BD6">
        <w:rPr>
          <w:rFonts w:ascii="Arial Narrow" w:hAnsi="Arial Narrow" w:cs="Times New Roman"/>
          <w:b/>
          <w:bCs/>
          <w:color w:val="000000" w:themeColor="text1"/>
          <w:spacing w:val="-3"/>
          <w:sz w:val="24"/>
          <w:szCs w:val="24"/>
        </w:rPr>
        <w:t>t</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4"/>
          <w:sz w:val="24"/>
          <w:szCs w:val="24"/>
        </w:rPr>
        <w:t>e</w:t>
      </w:r>
      <w:r w:rsidRPr="00F71BD6">
        <w:rPr>
          <w:rFonts w:ascii="Arial Narrow" w:hAnsi="Arial Narrow" w:cs="Times New Roman"/>
          <w:b/>
          <w:bCs/>
          <w:color w:val="000000" w:themeColor="text1"/>
          <w:sz w:val="24"/>
          <w:szCs w:val="24"/>
        </w:rPr>
        <w:t xml:space="preserve">s </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z w:val="24"/>
          <w:szCs w:val="24"/>
        </w:rPr>
        <w:t>t</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z w:val="24"/>
          <w:szCs w:val="24"/>
        </w:rPr>
        <w:t>(A</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A)</w:t>
      </w:r>
    </w:p>
    <w:p w14:paraId="3A45BE70" w14:textId="77777777" w:rsidR="007F1393" w:rsidRPr="00F71BD6" w:rsidRDefault="007F1393" w:rsidP="00B11DC4">
      <w:pPr>
        <w:kinsoku w:val="0"/>
        <w:overflowPunct w:val="0"/>
        <w:spacing w:line="120" w:lineRule="exact"/>
        <w:jc w:val="both"/>
        <w:rPr>
          <w:rFonts w:ascii="Arial Narrow" w:hAnsi="Arial Narrow"/>
          <w:color w:val="000000" w:themeColor="text1"/>
        </w:rPr>
      </w:pPr>
    </w:p>
    <w:p w14:paraId="46A39927" w14:textId="77777777" w:rsidR="009A55D0" w:rsidRPr="00F71BD6" w:rsidRDefault="009A55D0" w:rsidP="009A55D0">
      <w:pPr>
        <w:pStyle w:val="Heading2"/>
        <w:kinsoku w:val="0"/>
        <w:overflowPunct w:val="0"/>
        <w:ind w:left="360"/>
        <w:jc w:val="left"/>
        <w:rPr>
          <w:rFonts w:ascii="Arial Narrow" w:hAnsi="Arial Narrow"/>
          <w:b/>
          <w:color w:val="auto"/>
          <w:sz w:val="24"/>
          <w:szCs w:val="24"/>
        </w:rPr>
      </w:pPr>
      <w:r w:rsidRPr="00F71BD6">
        <w:rPr>
          <w:rFonts w:ascii="Arial Narrow" w:hAnsi="Arial Narrow"/>
          <w:b/>
          <w:color w:val="auto"/>
          <w:sz w:val="24"/>
          <w:szCs w:val="24"/>
        </w:rPr>
        <w:t>Americans with Disabilities Act (ADA)</w:t>
      </w:r>
    </w:p>
    <w:p w14:paraId="0D373D92" w14:textId="77777777" w:rsidR="009A55D0" w:rsidRPr="00F71BD6" w:rsidRDefault="009A55D0" w:rsidP="009A55D0">
      <w:pPr>
        <w:ind w:left="360"/>
        <w:rPr>
          <w:rFonts w:ascii="Arial Narrow" w:hAnsi="Arial Narrow"/>
          <w:i/>
          <w:iCs/>
          <w:color w:val="000000" w:themeColor="text1"/>
        </w:rPr>
      </w:pPr>
      <w:r w:rsidRPr="00F71BD6">
        <w:rPr>
          <w:rFonts w:ascii="Arial Narrow" w:hAnsi="Arial Narrow"/>
          <w:color w:val="000000" w:themeColor="text1"/>
        </w:rPr>
        <w:t xml:space="preserve">City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rPr>
        <w:t>l</w:t>
      </w:r>
      <w:r w:rsidRPr="00F71BD6">
        <w:rPr>
          <w:rFonts w:ascii="Arial Narrow" w:hAnsi="Arial Narrow"/>
          <w:color w:val="000000" w:themeColor="text1"/>
          <w:spacing w:val="-1"/>
        </w:rPr>
        <w:t>l</w:t>
      </w:r>
      <w:r w:rsidRPr="00F71BD6">
        <w:rPr>
          <w:rFonts w:ascii="Arial Narrow" w:hAnsi="Arial Narrow"/>
          <w:color w:val="000000" w:themeColor="text1"/>
        </w:rPr>
        <w:t>eg</w:t>
      </w:r>
      <w:r w:rsidRPr="00F71BD6">
        <w:rPr>
          <w:rFonts w:ascii="Arial Narrow" w:hAnsi="Arial Narrow"/>
          <w:color w:val="000000" w:themeColor="text1"/>
          <w:spacing w:val="-2"/>
        </w:rPr>
        <w:t>e</w:t>
      </w:r>
      <w:r w:rsidRPr="00F71BD6">
        <w:rPr>
          <w:rFonts w:ascii="Arial Narrow" w:hAnsi="Arial Narrow"/>
          <w:color w:val="000000" w:themeColor="text1"/>
        </w:rPr>
        <w:t>s</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Ch</w:t>
      </w:r>
      <w:r w:rsidRPr="00F71BD6">
        <w:rPr>
          <w:rFonts w:ascii="Arial Narrow" w:hAnsi="Arial Narrow"/>
          <w:color w:val="000000" w:themeColor="text1"/>
          <w:spacing w:val="-1"/>
        </w:rPr>
        <w:t>i</w:t>
      </w:r>
      <w:r w:rsidRPr="00F71BD6">
        <w:rPr>
          <w:rFonts w:ascii="Arial Narrow" w:hAnsi="Arial Narrow"/>
          <w:color w:val="000000" w:themeColor="text1"/>
        </w:rPr>
        <w:t>ca</w:t>
      </w:r>
      <w:r w:rsidRPr="00F71BD6">
        <w:rPr>
          <w:rFonts w:ascii="Arial Narrow" w:hAnsi="Arial Narrow"/>
          <w:color w:val="000000" w:themeColor="text1"/>
          <w:spacing w:val="-3"/>
        </w:rPr>
        <w:t>g</w:t>
      </w:r>
      <w:r w:rsidRPr="00F71BD6">
        <w:rPr>
          <w:rFonts w:ascii="Arial Narrow" w:hAnsi="Arial Narrow"/>
          <w:color w:val="000000" w:themeColor="text1"/>
        </w:rPr>
        <w:t>o</w:t>
      </w:r>
      <w:r w:rsidRPr="00F71BD6">
        <w:rPr>
          <w:rFonts w:ascii="Arial Narrow" w:hAnsi="Arial Narrow"/>
          <w:color w:val="000000" w:themeColor="text1"/>
          <w:spacing w:val="1"/>
        </w:rPr>
        <w:t xml:space="preserve"> </w:t>
      </w:r>
      <w:r w:rsidRPr="00F71BD6">
        <w:rPr>
          <w:rFonts w:ascii="Arial Narrow" w:hAnsi="Arial Narrow"/>
          <w:color w:val="000000" w:themeColor="text1"/>
        </w:rPr>
        <w:t>ab</w:t>
      </w:r>
      <w:r w:rsidRPr="00F71BD6">
        <w:rPr>
          <w:rFonts w:ascii="Arial Narrow" w:hAnsi="Arial Narrow"/>
          <w:color w:val="000000" w:themeColor="text1"/>
          <w:spacing w:val="-4"/>
        </w:rPr>
        <w:t>i</w:t>
      </w:r>
      <w:r w:rsidRPr="00F71BD6">
        <w:rPr>
          <w:rFonts w:ascii="Arial Narrow" w:hAnsi="Arial Narrow"/>
          <w:color w:val="000000" w:themeColor="text1"/>
          <w:spacing w:val="-1"/>
        </w:rPr>
        <w:t>d</w:t>
      </w:r>
      <w:r w:rsidRPr="00F71BD6">
        <w:rPr>
          <w:rFonts w:ascii="Arial Narrow" w:hAnsi="Arial Narrow"/>
          <w:color w:val="000000" w:themeColor="text1"/>
        </w:rPr>
        <w:t xml:space="preserve">es </w:t>
      </w:r>
      <w:r w:rsidRPr="00F71BD6">
        <w:rPr>
          <w:rFonts w:ascii="Arial Narrow" w:hAnsi="Arial Narrow"/>
          <w:color w:val="000000" w:themeColor="text1"/>
          <w:spacing w:val="-1"/>
        </w:rPr>
        <w:t>b</w:t>
      </w:r>
      <w:r w:rsidRPr="00F71BD6">
        <w:rPr>
          <w:rFonts w:ascii="Arial Narrow" w:hAnsi="Arial Narrow"/>
          <w:color w:val="000000" w:themeColor="text1"/>
        </w:rPr>
        <w:t>y t</w:t>
      </w:r>
      <w:r w:rsidRPr="00F71BD6">
        <w:rPr>
          <w:rFonts w:ascii="Arial Narrow" w:hAnsi="Arial Narrow"/>
          <w:color w:val="000000" w:themeColor="text1"/>
          <w:spacing w:val="-4"/>
        </w:rPr>
        <w:t>h</w:t>
      </w:r>
      <w:r w:rsidRPr="00F71BD6">
        <w:rPr>
          <w:rFonts w:ascii="Arial Narrow" w:hAnsi="Arial Narrow"/>
          <w:color w:val="000000" w:themeColor="text1"/>
        </w:rPr>
        <w:t xml:space="preserve">e </w:t>
      </w:r>
      <w:hyperlink r:id="rId13" w:history="1">
        <w:r w:rsidRPr="00F71BD6">
          <w:rPr>
            <w:rStyle w:val="Hyperlink"/>
            <w:rFonts w:ascii="Arial Narrow" w:hAnsi="Arial Narrow"/>
            <w:color w:val="000000" w:themeColor="text1"/>
            <w:spacing w:val="-3"/>
          </w:rPr>
          <w:t>A</w:t>
        </w:r>
        <w:r w:rsidRPr="00F71BD6">
          <w:rPr>
            <w:rStyle w:val="Hyperlink"/>
            <w:rFonts w:ascii="Arial Narrow" w:hAnsi="Arial Narrow"/>
            <w:color w:val="000000" w:themeColor="text1"/>
          </w:rPr>
          <w:t>merica</w:t>
        </w:r>
        <w:r w:rsidRPr="00F71BD6">
          <w:rPr>
            <w:rStyle w:val="Hyperlink"/>
            <w:rFonts w:ascii="Arial Narrow" w:hAnsi="Arial Narrow"/>
            <w:color w:val="000000" w:themeColor="text1"/>
            <w:spacing w:val="-1"/>
          </w:rPr>
          <w:t>n</w:t>
        </w:r>
        <w:r w:rsidRPr="00F71BD6">
          <w:rPr>
            <w:rStyle w:val="Hyperlink"/>
            <w:rFonts w:ascii="Arial Narrow" w:hAnsi="Arial Narrow"/>
            <w:color w:val="000000" w:themeColor="text1"/>
          </w:rPr>
          <w:t>s</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with</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Disa</w:t>
        </w:r>
        <w:r w:rsidRPr="00F71BD6">
          <w:rPr>
            <w:rStyle w:val="Hyperlink"/>
            <w:rFonts w:ascii="Arial Narrow" w:hAnsi="Arial Narrow"/>
            <w:color w:val="000000" w:themeColor="text1"/>
            <w:spacing w:val="-2"/>
          </w:rPr>
          <w:t>b</w:t>
        </w:r>
        <w:r w:rsidRPr="00F71BD6">
          <w:rPr>
            <w:rStyle w:val="Hyperlink"/>
            <w:rFonts w:ascii="Arial Narrow" w:hAnsi="Arial Narrow"/>
            <w:color w:val="000000" w:themeColor="text1"/>
          </w:rPr>
          <w:t>i</w:t>
        </w:r>
        <w:r w:rsidRPr="00F71BD6">
          <w:rPr>
            <w:rStyle w:val="Hyperlink"/>
            <w:rFonts w:ascii="Arial Narrow" w:hAnsi="Arial Narrow"/>
            <w:color w:val="000000" w:themeColor="text1"/>
            <w:spacing w:val="-1"/>
          </w:rPr>
          <w:t>l</w:t>
        </w:r>
        <w:r w:rsidRPr="00F71BD6">
          <w:rPr>
            <w:rStyle w:val="Hyperlink"/>
            <w:rFonts w:ascii="Arial Narrow" w:hAnsi="Arial Narrow"/>
            <w:color w:val="000000" w:themeColor="text1"/>
          </w:rPr>
          <w:t>ity</w:t>
        </w:r>
        <w:r w:rsidRPr="00F71BD6">
          <w:rPr>
            <w:rStyle w:val="Hyperlink"/>
            <w:rFonts w:ascii="Arial Narrow" w:hAnsi="Arial Narrow"/>
            <w:color w:val="000000" w:themeColor="text1"/>
            <w:spacing w:val="-2"/>
          </w:rPr>
          <w:t xml:space="preserve"> </w:t>
        </w:r>
        <w:r w:rsidRPr="00F71BD6">
          <w:rPr>
            <w:rStyle w:val="Hyperlink"/>
            <w:rFonts w:ascii="Arial Narrow" w:hAnsi="Arial Narrow"/>
            <w:color w:val="000000" w:themeColor="text1"/>
          </w:rPr>
          <w:t>Act</w:t>
        </w:r>
      </w:hyperlink>
      <w:r w:rsidRPr="00F71BD6">
        <w:rPr>
          <w:rFonts w:ascii="Arial Narrow" w:hAnsi="Arial Narrow"/>
          <w:color w:val="000000" w:themeColor="text1"/>
        </w:rPr>
        <w:t xml:space="preserve"> 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3"/>
        </w:rPr>
        <w:t xml:space="preserve"> </w:t>
      </w:r>
      <w:r w:rsidRPr="00F71BD6">
        <w:rPr>
          <w:rFonts w:ascii="Arial Narrow" w:hAnsi="Arial Narrow"/>
          <w:color w:val="000000" w:themeColor="text1"/>
        </w:rPr>
        <w:t>with S</w:t>
      </w:r>
      <w:r w:rsidRPr="00F71BD6">
        <w:rPr>
          <w:rFonts w:ascii="Arial Narrow" w:hAnsi="Arial Narrow"/>
          <w:color w:val="000000" w:themeColor="text1"/>
          <w:spacing w:val="-3"/>
        </w:rPr>
        <w:t>e</w:t>
      </w:r>
      <w:r w:rsidRPr="00F71BD6">
        <w:rPr>
          <w:rFonts w:ascii="Arial Narrow" w:hAnsi="Arial Narrow"/>
          <w:color w:val="000000" w:themeColor="text1"/>
        </w:rPr>
        <w:t>c</w:t>
      </w:r>
      <w:r w:rsidRPr="00F71BD6">
        <w:rPr>
          <w:rFonts w:ascii="Arial Narrow" w:hAnsi="Arial Narrow"/>
          <w:color w:val="000000" w:themeColor="text1"/>
          <w:spacing w:val="-2"/>
        </w:rPr>
        <w:t>t</w:t>
      </w:r>
      <w:r w:rsidRPr="00F71BD6">
        <w:rPr>
          <w:rFonts w:ascii="Arial Narrow" w:hAnsi="Arial Narrow"/>
          <w:color w:val="000000" w:themeColor="text1"/>
        </w:rPr>
        <w:t>ion</w:t>
      </w:r>
      <w:r w:rsidRPr="00F71BD6">
        <w:rPr>
          <w:rFonts w:ascii="Arial Narrow" w:hAnsi="Arial Narrow"/>
          <w:color w:val="000000" w:themeColor="text1"/>
          <w:spacing w:val="-1"/>
        </w:rPr>
        <w:t xml:space="preserve"> </w:t>
      </w:r>
      <w:r w:rsidRPr="00F71BD6">
        <w:rPr>
          <w:rFonts w:ascii="Arial Narrow" w:hAnsi="Arial Narrow"/>
          <w:color w:val="000000" w:themeColor="text1"/>
          <w:spacing w:val="-2"/>
        </w:rPr>
        <w:t>5</w:t>
      </w:r>
      <w:r w:rsidRPr="00F71BD6">
        <w:rPr>
          <w:rFonts w:ascii="Arial Narrow" w:hAnsi="Arial Narrow"/>
          <w:color w:val="000000" w:themeColor="text1"/>
        </w:rPr>
        <w:t>04</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w:t>
      </w:r>
      <w:r w:rsidRPr="00F71BD6">
        <w:rPr>
          <w:rFonts w:ascii="Arial Narrow" w:hAnsi="Arial Narrow"/>
          <w:color w:val="000000" w:themeColor="text1"/>
          <w:spacing w:val="-3"/>
        </w:rPr>
        <w:t xml:space="preserve"> </w:t>
      </w:r>
      <w:r w:rsidRPr="00F71BD6">
        <w:rPr>
          <w:rFonts w:ascii="Arial Narrow" w:hAnsi="Arial Narrow"/>
          <w:color w:val="000000" w:themeColor="text1"/>
        </w:rPr>
        <w:t>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Reha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itat</w:t>
      </w:r>
      <w:r w:rsidRPr="00F71BD6">
        <w:rPr>
          <w:rFonts w:ascii="Arial Narrow" w:hAnsi="Arial Narrow"/>
          <w:color w:val="000000" w:themeColor="text1"/>
          <w:spacing w:val="-3"/>
        </w:rPr>
        <w:t>i</w:t>
      </w:r>
      <w:r w:rsidRPr="00F71BD6">
        <w:rPr>
          <w:rFonts w:ascii="Arial Narrow" w:hAnsi="Arial Narrow"/>
          <w:color w:val="000000" w:themeColor="text1"/>
          <w:spacing w:val="-2"/>
        </w:rPr>
        <w:t>o</w:t>
      </w:r>
      <w:r w:rsidRPr="00F71BD6">
        <w:rPr>
          <w:rFonts w:ascii="Arial Narrow" w:hAnsi="Arial Narrow"/>
          <w:color w:val="000000" w:themeColor="text1"/>
        </w:rPr>
        <w:t>n</w:t>
      </w:r>
      <w:r w:rsidRPr="00F71BD6">
        <w:rPr>
          <w:rFonts w:ascii="Arial Narrow" w:hAnsi="Arial Narrow"/>
          <w:color w:val="000000" w:themeColor="text1"/>
          <w:spacing w:val="-1"/>
        </w:rPr>
        <w:t xml:space="preserve"> </w:t>
      </w:r>
      <w:r w:rsidRPr="00F71BD6">
        <w:rPr>
          <w:rFonts w:ascii="Arial Narrow" w:hAnsi="Arial Narrow"/>
          <w:color w:val="000000" w:themeColor="text1"/>
        </w:rPr>
        <w:t>Act</w:t>
      </w:r>
      <w:r w:rsidRPr="00F71BD6">
        <w:rPr>
          <w:rFonts w:ascii="Arial Narrow" w:hAnsi="Arial Narrow"/>
          <w:color w:val="000000" w:themeColor="text1"/>
          <w:spacing w:val="-1"/>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1</w:t>
      </w:r>
      <w:r w:rsidRPr="00F71BD6">
        <w:rPr>
          <w:rFonts w:ascii="Arial Narrow" w:hAnsi="Arial Narrow"/>
          <w:color w:val="000000" w:themeColor="text1"/>
          <w:spacing w:val="-2"/>
        </w:rPr>
        <w:t>9</w:t>
      </w:r>
      <w:r w:rsidRPr="00F71BD6">
        <w:rPr>
          <w:rFonts w:ascii="Arial Narrow" w:hAnsi="Arial Narrow"/>
          <w:color w:val="000000" w:themeColor="text1"/>
        </w:rPr>
        <w:t>73</w:t>
      </w:r>
      <w:r w:rsidRPr="00F71BD6">
        <w:rPr>
          <w:rFonts w:ascii="Arial Narrow" w:hAnsi="Arial Narrow"/>
          <w:color w:val="000000" w:themeColor="text1"/>
          <w:spacing w:val="-2"/>
        </w:rPr>
        <w:t xml:space="preserve"> </w:t>
      </w:r>
      <w:r w:rsidRPr="00F71BD6">
        <w:rPr>
          <w:rFonts w:ascii="Arial Narrow" w:hAnsi="Arial Narrow"/>
          <w:color w:val="000000" w:themeColor="text1"/>
        </w:rPr>
        <w:t>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1"/>
        </w:rPr>
        <w:t xml:space="preserve"> </w:t>
      </w:r>
      <w:r w:rsidRPr="00F71BD6">
        <w:rPr>
          <w:rFonts w:ascii="Arial Narrow" w:hAnsi="Arial Narrow"/>
          <w:color w:val="000000" w:themeColor="text1"/>
        </w:rPr>
        <w:t>wi</w:t>
      </w:r>
      <w:r w:rsidRPr="00F71BD6">
        <w:rPr>
          <w:rFonts w:ascii="Arial Narrow" w:hAnsi="Arial Narrow"/>
          <w:color w:val="000000" w:themeColor="text1"/>
          <w:spacing w:val="-1"/>
        </w:rPr>
        <w:t>l</w:t>
      </w:r>
      <w:r w:rsidRPr="00F71BD6">
        <w:rPr>
          <w:rFonts w:ascii="Arial Narrow" w:hAnsi="Arial Narrow"/>
          <w:color w:val="000000" w:themeColor="text1"/>
        </w:rPr>
        <w:t>l p</w:t>
      </w:r>
      <w:r w:rsidRPr="00F71BD6">
        <w:rPr>
          <w:rFonts w:ascii="Arial Narrow" w:hAnsi="Arial Narrow"/>
          <w:color w:val="000000" w:themeColor="text1"/>
          <w:spacing w:val="-4"/>
        </w:rPr>
        <w:t>r</w:t>
      </w:r>
      <w:r w:rsidRPr="00F71BD6">
        <w:rPr>
          <w:rFonts w:ascii="Arial Narrow" w:hAnsi="Arial Narrow"/>
          <w:color w:val="000000" w:themeColor="text1"/>
          <w:spacing w:val="1"/>
        </w:rPr>
        <w:t>o</w:t>
      </w:r>
      <w:r w:rsidRPr="00F71BD6">
        <w:rPr>
          <w:rFonts w:ascii="Arial Narrow" w:hAnsi="Arial Narrow"/>
          <w:color w:val="000000" w:themeColor="text1"/>
        </w:rPr>
        <w:t>vi</w:t>
      </w:r>
      <w:r w:rsidRPr="00F71BD6">
        <w:rPr>
          <w:rFonts w:ascii="Arial Narrow" w:hAnsi="Arial Narrow"/>
          <w:color w:val="000000" w:themeColor="text1"/>
          <w:spacing w:val="-2"/>
        </w:rPr>
        <w:t>d</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rea</w:t>
      </w:r>
      <w:r w:rsidRPr="00F71BD6">
        <w:rPr>
          <w:rFonts w:ascii="Arial Narrow" w:hAnsi="Arial Narrow"/>
          <w:color w:val="000000" w:themeColor="text1"/>
          <w:spacing w:val="-3"/>
        </w:rPr>
        <w:t>s</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a</w:t>
      </w:r>
      <w:r w:rsidRPr="00F71BD6">
        <w:rPr>
          <w:rFonts w:ascii="Arial Narrow" w:hAnsi="Arial Narrow"/>
          <w:color w:val="000000" w:themeColor="text1"/>
          <w:spacing w:val="-1"/>
        </w:rPr>
        <w:t>b</w:t>
      </w:r>
      <w:r w:rsidRPr="00F71BD6">
        <w:rPr>
          <w:rFonts w:ascii="Arial Narrow" w:hAnsi="Arial Narrow"/>
          <w:color w:val="000000" w:themeColor="text1"/>
        </w:rPr>
        <w:t>le a</w:t>
      </w:r>
      <w:r w:rsidRPr="00F71BD6">
        <w:rPr>
          <w:rFonts w:ascii="Arial Narrow" w:hAnsi="Arial Narrow"/>
          <w:color w:val="000000" w:themeColor="text1"/>
          <w:spacing w:val="-2"/>
        </w:rPr>
        <w:t>c</w:t>
      </w:r>
      <w:r w:rsidRPr="00F71BD6">
        <w:rPr>
          <w:rFonts w:ascii="Arial Narrow" w:hAnsi="Arial Narrow"/>
          <w:color w:val="000000" w:themeColor="text1"/>
        </w:rPr>
        <w:t>c</w:t>
      </w:r>
      <w:r w:rsidRPr="00F71BD6">
        <w:rPr>
          <w:rFonts w:ascii="Arial Narrow" w:hAnsi="Arial Narrow"/>
          <w:color w:val="000000" w:themeColor="text1"/>
          <w:spacing w:val="-1"/>
        </w:rPr>
        <w:t>o</w:t>
      </w:r>
      <w:r w:rsidRPr="00F71BD6">
        <w:rPr>
          <w:rFonts w:ascii="Arial Narrow" w:hAnsi="Arial Narrow"/>
          <w:color w:val="000000" w:themeColor="text1"/>
          <w:spacing w:val="-2"/>
        </w:rPr>
        <w:t>m</w:t>
      </w:r>
      <w:r w:rsidRPr="00F71BD6">
        <w:rPr>
          <w:rFonts w:ascii="Arial Narrow" w:hAnsi="Arial Narrow"/>
          <w:color w:val="000000" w:themeColor="text1"/>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spacing w:val="-3"/>
        </w:rPr>
        <w:t>a</w:t>
      </w:r>
      <w:r w:rsidRPr="00F71BD6">
        <w:rPr>
          <w:rFonts w:ascii="Arial Narrow" w:hAnsi="Arial Narrow"/>
          <w:color w:val="000000" w:themeColor="text1"/>
        </w:rPr>
        <w:t>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to</w:t>
      </w:r>
      <w:r w:rsidRPr="00F71BD6">
        <w:rPr>
          <w:rFonts w:ascii="Arial Narrow" w:hAnsi="Arial Narrow"/>
          <w:color w:val="000000" w:themeColor="text1"/>
          <w:spacing w:val="2"/>
        </w:rPr>
        <w:t xml:space="preserve"> </w:t>
      </w:r>
      <w:r w:rsidRPr="00F71BD6">
        <w:rPr>
          <w:rFonts w:ascii="Arial Narrow" w:hAnsi="Arial Narrow"/>
          <w:color w:val="000000" w:themeColor="text1"/>
        </w:rPr>
        <w:t>stu</w:t>
      </w:r>
      <w:r w:rsidRPr="00F71BD6">
        <w:rPr>
          <w:rFonts w:ascii="Arial Narrow" w:hAnsi="Arial Narrow"/>
          <w:color w:val="000000" w:themeColor="text1"/>
          <w:spacing w:val="-2"/>
        </w:rPr>
        <w:t>d</w:t>
      </w:r>
      <w:r w:rsidRPr="00F71BD6">
        <w:rPr>
          <w:rFonts w:ascii="Arial Narrow" w:hAnsi="Arial Narrow"/>
          <w:color w:val="000000" w:themeColor="text1"/>
        </w:rPr>
        <w:t>ents</w:t>
      </w:r>
      <w:r w:rsidRPr="00F71BD6">
        <w:rPr>
          <w:rFonts w:ascii="Arial Narrow" w:hAnsi="Arial Narrow"/>
          <w:color w:val="000000" w:themeColor="text1"/>
          <w:spacing w:val="-2"/>
        </w:rPr>
        <w:t xml:space="preserve"> </w:t>
      </w:r>
      <w:r w:rsidRPr="00F71BD6">
        <w:rPr>
          <w:rFonts w:ascii="Arial Narrow" w:hAnsi="Arial Narrow"/>
          <w:color w:val="000000" w:themeColor="text1"/>
        </w:rPr>
        <w:t>with d</w:t>
      </w:r>
      <w:r w:rsidRPr="00F71BD6">
        <w:rPr>
          <w:rFonts w:ascii="Arial Narrow" w:hAnsi="Arial Narrow"/>
          <w:color w:val="000000" w:themeColor="text1"/>
          <w:spacing w:val="-1"/>
        </w:rPr>
        <w:t>i</w:t>
      </w:r>
      <w:r w:rsidRPr="00F71BD6">
        <w:rPr>
          <w:rFonts w:ascii="Arial Narrow" w:hAnsi="Arial Narrow"/>
          <w:color w:val="000000" w:themeColor="text1"/>
        </w:rPr>
        <w:t>sa</w:t>
      </w:r>
      <w:r w:rsidRPr="00F71BD6">
        <w:rPr>
          <w:rFonts w:ascii="Arial Narrow" w:hAnsi="Arial Narrow"/>
          <w:color w:val="000000" w:themeColor="text1"/>
          <w:spacing w:val="-1"/>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w:t>
      </w:r>
      <w:r w:rsidRPr="00F71BD6">
        <w:rPr>
          <w:rFonts w:ascii="Arial Narrow" w:hAnsi="Arial Narrow"/>
          <w:color w:val="000000" w:themeColor="text1"/>
          <w:spacing w:val="-3"/>
        </w:rPr>
        <w:t>i</w:t>
      </w:r>
      <w:r w:rsidRPr="00F71BD6">
        <w:rPr>
          <w:rFonts w:ascii="Arial Narrow" w:hAnsi="Arial Narrow"/>
          <w:color w:val="000000" w:themeColor="text1"/>
        </w:rPr>
        <w:t>es</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spacing w:val="-2"/>
        </w:rPr>
        <w:t>v</w:t>
      </w:r>
      <w:r w:rsidRPr="00F71BD6">
        <w:rPr>
          <w:rFonts w:ascii="Arial Narrow" w:hAnsi="Arial Narrow"/>
          <w:color w:val="000000" w:themeColor="text1"/>
        </w:rPr>
        <w:t xml:space="preserve">ered </w:t>
      </w:r>
      <w:r w:rsidRPr="00F71BD6">
        <w:rPr>
          <w:rFonts w:ascii="Arial Narrow" w:hAnsi="Arial Narrow"/>
          <w:color w:val="000000" w:themeColor="text1"/>
          <w:spacing w:val="-3"/>
        </w:rPr>
        <w:t>b</w:t>
      </w:r>
      <w:r w:rsidRPr="00F71BD6">
        <w:rPr>
          <w:rFonts w:ascii="Arial Narrow" w:hAnsi="Arial Narrow"/>
          <w:color w:val="000000" w:themeColor="text1"/>
        </w:rPr>
        <w:t>y 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s</w:t>
      </w:r>
      <w:r w:rsidRPr="00F71BD6">
        <w:rPr>
          <w:rFonts w:ascii="Arial Narrow" w:hAnsi="Arial Narrow"/>
          <w:color w:val="000000" w:themeColor="text1"/>
        </w:rPr>
        <w:t>e l</w:t>
      </w:r>
      <w:r w:rsidRPr="00F71BD6">
        <w:rPr>
          <w:rFonts w:ascii="Arial Narrow" w:hAnsi="Arial Narrow"/>
          <w:color w:val="000000" w:themeColor="text1"/>
          <w:spacing w:val="-3"/>
        </w:rPr>
        <w:t>a</w:t>
      </w:r>
      <w:r w:rsidRPr="00F71BD6">
        <w:rPr>
          <w:rFonts w:ascii="Arial Narrow" w:hAnsi="Arial Narrow"/>
          <w:color w:val="000000" w:themeColor="text1"/>
        </w:rPr>
        <w:t xml:space="preserve">ws. </w:t>
      </w:r>
      <w:r w:rsidRPr="00F71BD6">
        <w:rPr>
          <w:rFonts w:ascii="Arial Narrow" w:hAnsi="Arial Narrow"/>
          <w:color w:val="000000" w:themeColor="text1"/>
          <w:spacing w:val="3"/>
        </w:rPr>
        <w:t xml:space="preserve"> </w:t>
      </w:r>
      <w:r w:rsidRPr="00F71BD6">
        <w:rPr>
          <w:rFonts w:ascii="Arial Narrow" w:hAnsi="Arial Narrow"/>
          <w:color w:val="000000" w:themeColor="text1"/>
        </w:rPr>
        <w:t>If</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yo</w:t>
      </w:r>
      <w:r w:rsidRPr="00F71BD6">
        <w:rPr>
          <w:rFonts w:ascii="Arial Narrow" w:hAnsi="Arial Narrow"/>
          <w:color w:val="000000" w:themeColor="text1"/>
        </w:rPr>
        <w:t>u</w:t>
      </w:r>
      <w:r w:rsidRPr="00F71BD6">
        <w:rPr>
          <w:rFonts w:ascii="Arial Narrow" w:hAnsi="Arial Narrow"/>
          <w:color w:val="000000" w:themeColor="text1"/>
          <w:spacing w:val="-1"/>
        </w:rPr>
        <w:t xml:space="preserve"> </w:t>
      </w:r>
      <w:r w:rsidRPr="00F71BD6">
        <w:rPr>
          <w:rFonts w:ascii="Arial Narrow" w:hAnsi="Arial Narrow"/>
          <w:color w:val="000000" w:themeColor="text1"/>
        </w:rPr>
        <w:t>have</w:t>
      </w:r>
      <w:r w:rsidRPr="00F71BD6">
        <w:rPr>
          <w:rFonts w:ascii="Arial Narrow" w:hAnsi="Arial Narrow"/>
          <w:color w:val="000000" w:themeColor="text1"/>
          <w:spacing w:val="1"/>
        </w:rPr>
        <w:t xml:space="preserve"> </w:t>
      </w:r>
      <w:r w:rsidRPr="00F71BD6">
        <w:rPr>
          <w:rFonts w:ascii="Arial Narrow" w:hAnsi="Arial Narrow"/>
          <w:color w:val="000000" w:themeColor="text1"/>
        </w:rPr>
        <w:t xml:space="preserve">a </w:t>
      </w:r>
      <w:r w:rsidRPr="00F71BD6">
        <w:rPr>
          <w:rFonts w:ascii="Arial Narrow" w:hAnsi="Arial Narrow"/>
          <w:color w:val="000000" w:themeColor="text1"/>
          <w:spacing w:val="-1"/>
        </w:rPr>
        <w:t>d</w:t>
      </w:r>
      <w:r w:rsidRPr="00F71BD6">
        <w:rPr>
          <w:rFonts w:ascii="Arial Narrow" w:hAnsi="Arial Narrow"/>
          <w:color w:val="000000" w:themeColor="text1"/>
        </w:rPr>
        <w:t>isa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ity</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f</w:t>
      </w:r>
      <w:r w:rsidRPr="00F71BD6">
        <w:rPr>
          <w:rFonts w:ascii="Arial Narrow" w:hAnsi="Arial Narrow"/>
          <w:color w:val="000000" w:themeColor="text1"/>
          <w:spacing w:val="1"/>
        </w:rPr>
        <w:t>o</w:t>
      </w:r>
      <w:r w:rsidRPr="00F71BD6">
        <w:rPr>
          <w:rFonts w:ascii="Arial Narrow" w:hAnsi="Arial Narrow"/>
          <w:color w:val="000000" w:themeColor="text1"/>
        </w:rPr>
        <w:t>r w</w:t>
      </w:r>
      <w:r w:rsidRPr="00F71BD6">
        <w:rPr>
          <w:rFonts w:ascii="Arial Narrow" w:hAnsi="Arial Narrow"/>
          <w:color w:val="000000" w:themeColor="text1"/>
          <w:spacing w:val="-1"/>
        </w:rPr>
        <w:t>h</w:t>
      </w:r>
      <w:r w:rsidRPr="00F71BD6">
        <w:rPr>
          <w:rFonts w:ascii="Arial Narrow" w:hAnsi="Arial Narrow"/>
          <w:color w:val="000000" w:themeColor="text1"/>
        </w:rPr>
        <w:t>ich</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w:t>
      </w:r>
      <w:r w:rsidRPr="00F71BD6">
        <w:rPr>
          <w:rFonts w:ascii="Arial Narrow" w:hAnsi="Arial Narrow"/>
          <w:color w:val="000000" w:themeColor="text1"/>
          <w:spacing w:val="1"/>
        </w:rPr>
        <w:t>o</w:t>
      </w:r>
      <w:r w:rsidRPr="00F71BD6">
        <w:rPr>
          <w:rFonts w:ascii="Arial Narrow" w:hAnsi="Arial Narrow"/>
          <w:color w:val="000000" w:themeColor="text1"/>
        </w:rPr>
        <w:t>u</w:t>
      </w:r>
      <w:r w:rsidRPr="00F71BD6">
        <w:rPr>
          <w:rFonts w:ascii="Arial Narrow" w:hAnsi="Arial Narrow"/>
          <w:color w:val="000000" w:themeColor="text1"/>
          <w:spacing w:val="-1"/>
        </w:rPr>
        <w:t xml:space="preserve"> m</w:t>
      </w:r>
      <w:r w:rsidRPr="00F71BD6">
        <w:rPr>
          <w:rFonts w:ascii="Arial Narrow" w:hAnsi="Arial Narrow"/>
          <w:color w:val="000000" w:themeColor="text1"/>
          <w:spacing w:val="-3"/>
        </w:rPr>
        <w:t>a</w:t>
      </w:r>
      <w:r w:rsidRPr="00F71BD6">
        <w:rPr>
          <w:rFonts w:ascii="Arial Narrow" w:hAnsi="Arial Narrow"/>
          <w:color w:val="000000" w:themeColor="text1"/>
        </w:rPr>
        <w:t>y re</w:t>
      </w:r>
      <w:r w:rsidRPr="00F71BD6">
        <w:rPr>
          <w:rFonts w:ascii="Arial Narrow" w:hAnsi="Arial Narrow"/>
          <w:color w:val="000000" w:themeColor="text1"/>
          <w:spacing w:val="-1"/>
        </w:rPr>
        <w:t>qu</w:t>
      </w:r>
      <w:r w:rsidRPr="00F71BD6">
        <w:rPr>
          <w:rFonts w:ascii="Arial Narrow" w:hAnsi="Arial Narrow"/>
          <w:color w:val="000000" w:themeColor="text1"/>
        </w:rPr>
        <w:t>ire</w:t>
      </w:r>
      <w:r w:rsidRPr="00F71BD6">
        <w:rPr>
          <w:rFonts w:ascii="Arial Narrow" w:hAnsi="Arial Narrow"/>
          <w:color w:val="000000" w:themeColor="text1"/>
          <w:spacing w:val="-3"/>
        </w:rPr>
        <w:t xml:space="preserve"> </w:t>
      </w:r>
      <w:r w:rsidRPr="00F71BD6">
        <w:rPr>
          <w:rFonts w:ascii="Arial Narrow" w:hAnsi="Arial Narrow"/>
          <w:color w:val="000000" w:themeColor="text1"/>
        </w:rPr>
        <w:t>ac</w:t>
      </w:r>
      <w:r w:rsidRPr="00F71BD6">
        <w:rPr>
          <w:rFonts w:ascii="Arial Narrow" w:hAnsi="Arial Narrow"/>
          <w:color w:val="000000" w:themeColor="text1"/>
          <w:spacing w:val="-2"/>
        </w:rPr>
        <w:t>co</w:t>
      </w:r>
      <w:r w:rsidRPr="00F71BD6">
        <w:rPr>
          <w:rFonts w:ascii="Arial Narrow" w:hAnsi="Arial Narrow"/>
          <w:color w:val="000000" w:themeColor="text1"/>
        </w:rPr>
        <w:t>m</w:t>
      </w:r>
      <w:r w:rsidRPr="00F71BD6">
        <w:rPr>
          <w:rFonts w:ascii="Arial Narrow" w:hAnsi="Arial Narrow"/>
          <w:color w:val="000000" w:themeColor="text1"/>
          <w:spacing w:val="-2"/>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rPr>
        <w:t>at</w:t>
      </w:r>
      <w:r w:rsidRPr="00F71BD6">
        <w:rPr>
          <w:rFonts w:ascii="Arial Narrow" w:hAnsi="Arial Narrow"/>
          <w:color w:val="000000" w:themeColor="text1"/>
          <w:spacing w:val="-3"/>
        </w:rPr>
        <w: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please</w:t>
      </w:r>
      <w:r w:rsidRPr="00F71BD6">
        <w:rPr>
          <w:rFonts w:ascii="Arial Narrow" w:hAnsi="Arial Narrow"/>
          <w:color w:val="000000" w:themeColor="text1"/>
          <w:spacing w:val="-2"/>
        </w:rPr>
        <w:t xml:space="preserve"> view the </w:t>
      </w:r>
      <w:hyperlink r:id="rId14" w:history="1">
        <w:r w:rsidRPr="00F71BD6">
          <w:rPr>
            <w:rStyle w:val="Hyperlink"/>
            <w:rFonts w:ascii="Arial Narrow" w:eastAsia="MS Gothic" w:hAnsi="Arial Narrow"/>
            <w:color w:val="000099"/>
          </w:rPr>
          <w:t xml:space="preserve"> Access Center</w:t>
        </w:r>
      </w:hyperlink>
      <w:r w:rsidRPr="00F71BD6">
        <w:rPr>
          <w:rStyle w:val="Hyperlink"/>
          <w:rFonts w:ascii="Arial Narrow" w:eastAsia="MS Gothic" w:hAnsi="Arial Narrow"/>
          <w:color w:val="000099"/>
        </w:rPr>
        <w:t xml:space="preserve"> </w:t>
      </w:r>
      <w:r w:rsidRPr="00F71BD6">
        <w:rPr>
          <w:rFonts w:ascii="Arial Narrow" w:hAnsi="Arial Narrow"/>
          <w:color w:val="000000" w:themeColor="text1"/>
        </w:rPr>
        <w:t xml:space="preserve">website or contact your local college </w:t>
      </w:r>
      <w:r w:rsidRPr="00F71BD6">
        <w:rPr>
          <w:rFonts w:ascii="Arial Narrow" w:hAnsi="Arial Narrow"/>
          <w:i/>
          <w:color w:val="C00000"/>
        </w:rPr>
        <w:t>&lt;&lt; Insert college AC information here = room #, telephone and email&gt;&gt;</w:t>
      </w:r>
      <w:r w:rsidRPr="00F71BD6">
        <w:rPr>
          <w:rFonts w:ascii="Arial Narrow" w:hAnsi="Arial Narrow"/>
          <w:i/>
          <w:iCs/>
          <w:color w:val="000000" w:themeColor="text1"/>
        </w:rPr>
        <w:t xml:space="preserve">.  </w:t>
      </w:r>
    </w:p>
    <w:p w14:paraId="1B41B9B2" w14:textId="77777777" w:rsidR="009A55D0" w:rsidRPr="00F71BD6" w:rsidRDefault="009A55D0" w:rsidP="009A55D0">
      <w:pPr>
        <w:ind w:left="360"/>
        <w:rPr>
          <w:rFonts w:ascii="Arial Narrow" w:hAnsi="Arial Narrow"/>
          <w:b/>
          <w:bCs/>
          <w:color w:val="000000"/>
        </w:rPr>
      </w:pPr>
      <w:r w:rsidRPr="00F71BD6">
        <w:rPr>
          <w:rFonts w:ascii="Arial Narrow" w:hAnsi="Arial Narrow"/>
          <w:i/>
          <w:iCs/>
          <w:color w:val="000000" w:themeColor="text1"/>
        </w:rPr>
        <w:t xml:space="preserve"> </w:t>
      </w:r>
      <w:hyperlink r:id="rId15" w:history="1">
        <w:r w:rsidRPr="00F71BD6">
          <w:rPr>
            <w:rStyle w:val="Hyperlink"/>
            <w:rFonts w:ascii="Arial Narrow" w:hAnsi="Arial Narrow"/>
            <w:bCs/>
          </w:rPr>
          <w:t>F</w:t>
        </w:r>
        <w:r w:rsidRPr="00F71BD6">
          <w:rPr>
            <w:rStyle w:val="Hyperlink"/>
            <w:rFonts w:ascii="Arial Narrow" w:hAnsi="Arial Narrow"/>
            <w:bCs/>
            <w:spacing w:val="-2"/>
          </w:rPr>
          <w:t>a</w:t>
        </w:r>
        <w:r w:rsidRPr="00F71BD6">
          <w:rPr>
            <w:rStyle w:val="Hyperlink"/>
            <w:rFonts w:ascii="Arial Narrow" w:hAnsi="Arial Narrow"/>
            <w:bCs/>
          </w:rPr>
          <w:t>m</w:t>
        </w:r>
        <w:r w:rsidRPr="00F71BD6">
          <w:rPr>
            <w:rStyle w:val="Hyperlink"/>
            <w:rFonts w:ascii="Arial Narrow" w:hAnsi="Arial Narrow"/>
            <w:bCs/>
            <w:spacing w:val="1"/>
          </w:rPr>
          <w:t>i</w:t>
        </w:r>
        <w:r w:rsidRPr="00F71BD6">
          <w:rPr>
            <w:rStyle w:val="Hyperlink"/>
            <w:rFonts w:ascii="Arial Narrow" w:hAnsi="Arial Narrow"/>
            <w:bCs/>
            <w:spacing w:val="-2"/>
          </w:rPr>
          <w:t>l</w:t>
        </w:r>
        <w:r w:rsidRPr="00F71BD6">
          <w:rPr>
            <w:rStyle w:val="Hyperlink"/>
            <w:rFonts w:ascii="Arial Narrow" w:hAnsi="Arial Narrow"/>
            <w:bCs/>
          </w:rPr>
          <w:t>y E</w:t>
        </w:r>
        <w:r w:rsidRPr="00F71BD6">
          <w:rPr>
            <w:rStyle w:val="Hyperlink"/>
            <w:rFonts w:ascii="Arial Narrow" w:hAnsi="Arial Narrow"/>
            <w:bCs/>
            <w:spacing w:val="-1"/>
          </w:rPr>
          <w:t>du</w:t>
        </w:r>
        <w:r w:rsidRPr="00F71BD6">
          <w:rPr>
            <w:rStyle w:val="Hyperlink"/>
            <w:rFonts w:ascii="Arial Narrow" w:hAnsi="Arial Narrow"/>
            <w:bCs/>
            <w:spacing w:val="1"/>
          </w:rPr>
          <w:t>c</w:t>
        </w:r>
        <w:r w:rsidRPr="00F71BD6">
          <w:rPr>
            <w:rStyle w:val="Hyperlink"/>
            <w:rFonts w:ascii="Arial Narrow" w:hAnsi="Arial Narrow"/>
            <w:bCs/>
            <w:spacing w:val="-2"/>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on</w:t>
        </w:r>
        <w:r w:rsidRPr="00F71BD6">
          <w:rPr>
            <w:rStyle w:val="Hyperlink"/>
            <w:rFonts w:ascii="Arial Narrow" w:hAnsi="Arial Narrow"/>
            <w:bCs/>
            <w:spacing w:val="-2"/>
          </w:rPr>
          <w:t>a</w:t>
        </w:r>
        <w:r w:rsidRPr="00F71BD6">
          <w:rPr>
            <w:rStyle w:val="Hyperlink"/>
            <w:rFonts w:ascii="Arial Narrow" w:hAnsi="Arial Narrow"/>
            <w:bCs/>
          </w:rPr>
          <w:t xml:space="preserve">l </w:t>
        </w:r>
        <w:r w:rsidRPr="00F71BD6">
          <w:rPr>
            <w:rStyle w:val="Hyperlink"/>
            <w:rFonts w:ascii="Arial Narrow" w:hAnsi="Arial Narrow"/>
            <w:bCs/>
            <w:spacing w:val="-2"/>
          </w:rPr>
          <w:t>R</w:t>
        </w:r>
        <w:r w:rsidRPr="00F71BD6">
          <w:rPr>
            <w:rStyle w:val="Hyperlink"/>
            <w:rFonts w:ascii="Arial Narrow" w:hAnsi="Arial Narrow"/>
            <w:bCs/>
          </w:rPr>
          <w:t>ig</w:t>
        </w:r>
        <w:r w:rsidRPr="00F71BD6">
          <w:rPr>
            <w:rStyle w:val="Hyperlink"/>
            <w:rFonts w:ascii="Arial Narrow" w:hAnsi="Arial Narrow"/>
            <w:bCs/>
            <w:spacing w:val="-1"/>
          </w:rPr>
          <w:t>h</w:t>
        </w:r>
        <w:r w:rsidRPr="00F71BD6">
          <w:rPr>
            <w:rStyle w:val="Hyperlink"/>
            <w:rFonts w:ascii="Arial Narrow" w:hAnsi="Arial Narrow"/>
            <w:bCs/>
            <w:spacing w:val="-3"/>
          </w:rPr>
          <w:t>t</w:t>
        </w:r>
        <w:r w:rsidRPr="00F71BD6">
          <w:rPr>
            <w:rStyle w:val="Hyperlink"/>
            <w:rFonts w:ascii="Arial Narrow" w:hAnsi="Arial Narrow"/>
            <w:bCs/>
          </w:rPr>
          <w:t>s</w:t>
        </w:r>
        <w:r w:rsidRPr="00F71BD6">
          <w:rPr>
            <w:rStyle w:val="Hyperlink"/>
            <w:rFonts w:ascii="Arial Narrow" w:hAnsi="Arial Narrow"/>
            <w:bCs/>
            <w:spacing w:val="-2"/>
          </w:rPr>
          <w:t xml:space="preserve"> a</w:t>
        </w:r>
        <w:r w:rsidRPr="00F71BD6">
          <w:rPr>
            <w:rStyle w:val="Hyperlink"/>
            <w:rFonts w:ascii="Arial Narrow" w:hAnsi="Arial Narrow"/>
            <w:bCs/>
            <w:spacing w:val="-1"/>
          </w:rPr>
          <w:t>n</w:t>
        </w:r>
        <w:r w:rsidRPr="00F71BD6">
          <w:rPr>
            <w:rStyle w:val="Hyperlink"/>
            <w:rFonts w:ascii="Arial Narrow" w:hAnsi="Arial Narrow"/>
            <w:bCs/>
          </w:rPr>
          <w:t>d</w:t>
        </w:r>
        <w:r w:rsidRPr="00F71BD6">
          <w:rPr>
            <w:rStyle w:val="Hyperlink"/>
            <w:rFonts w:ascii="Arial Narrow" w:hAnsi="Arial Narrow"/>
            <w:bCs/>
            <w:spacing w:val="-1"/>
          </w:rPr>
          <w:t xml:space="preserve"> </w:t>
        </w:r>
        <w:r w:rsidRPr="00F71BD6">
          <w:rPr>
            <w:rStyle w:val="Hyperlink"/>
            <w:rFonts w:ascii="Arial Narrow" w:hAnsi="Arial Narrow"/>
            <w:bCs/>
          </w:rPr>
          <w:t>P</w:t>
        </w:r>
        <w:r w:rsidRPr="00F71BD6">
          <w:rPr>
            <w:rStyle w:val="Hyperlink"/>
            <w:rFonts w:ascii="Arial Narrow" w:hAnsi="Arial Narrow"/>
            <w:bCs/>
            <w:spacing w:val="1"/>
          </w:rPr>
          <w:t>r</w:t>
        </w:r>
        <w:r w:rsidRPr="00F71BD6">
          <w:rPr>
            <w:rStyle w:val="Hyperlink"/>
            <w:rFonts w:ascii="Arial Narrow" w:hAnsi="Arial Narrow"/>
            <w:bCs/>
          </w:rPr>
          <w:t>iv</w:t>
        </w:r>
        <w:r w:rsidRPr="00F71BD6">
          <w:rPr>
            <w:rStyle w:val="Hyperlink"/>
            <w:rFonts w:ascii="Arial Narrow" w:hAnsi="Arial Narrow"/>
            <w:bCs/>
            <w:spacing w:val="-4"/>
          </w:rPr>
          <w:t>a</w:t>
        </w:r>
        <w:r w:rsidRPr="00F71BD6">
          <w:rPr>
            <w:rStyle w:val="Hyperlink"/>
            <w:rFonts w:ascii="Arial Narrow" w:hAnsi="Arial Narrow"/>
            <w:bCs/>
            <w:spacing w:val="1"/>
          </w:rPr>
          <w:t>c</w:t>
        </w:r>
        <w:r w:rsidRPr="00F71BD6">
          <w:rPr>
            <w:rStyle w:val="Hyperlink"/>
            <w:rFonts w:ascii="Arial Narrow" w:hAnsi="Arial Narrow"/>
            <w:bCs/>
          </w:rPr>
          <w:t>y</w:t>
        </w:r>
        <w:r w:rsidRPr="00F71BD6">
          <w:rPr>
            <w:rStyle w:val="Hyperlink"/>
            <w:rFonts w:ascii="Arial Narrow" w:hAnsi="Arial Narrow"/>
            <w:bCs/>
            <w:spacing w:val="-2"/>
          </w:rPr>
          <w:t xml:space="preserve"> A</w:t>
        </w:r>
        <w:r w:rsidRPr="00F71BD6">
          <w:rPr>
            <w:rStyle w:val="Hyperlink"/>
            <w:rFonts w:ascii="Arial Narrow" w:hAnsi="Arial Narrow"/>
            <w:bCs/>
            <w:spacing w:val="1"/>
          </w:rPr>
          <w:t>c</w:t>
        </w:r>
        <w:r w:rsidRPr="00F71BD6">
          <w:rPr>
            <w:rStyle w:val="Hyperlink"/>
            <w:rFonts w:ascii="Arial Narrow" w:hAnsi="Arial Narrow"/>
            <w:bCs/>
          </w:rPr>
          <w:t>t</w:t>
        </w:r>
      </w:hyperlink>
      <w:r w:rsidRPr="00F71BD6">
        <w:rPr>
          <w:rFonts w:ascii="Arial Narrow" w:hAnsi="Arial Narrow"/>
          <w:b/>
          <w:bCs/>
          <w:spacing w:val="-2"/>
        </w:rPr>
        <w:t xml:space="preserve"> </w:t>
      </w:r>
      <w:r w:rsidRPr="00F71BD6">
        <w:rPr>
          <w:rFonts w:ascii="Arial Narrow" w:hAnsi="Arial Narrow"/>
          <w:b/>
          <w:bCs/>
        </w:rPr>
        <w:t>(FE</w:t>
      </w:r>
      <w:r w:rsidRPr="00F71BD6">
        <w:rPr>
          <w:rFonts w:ascii="Arial Narrow" w:hAnsi="Arial Narrow"/>
          <w:b/>
          <w:bCs/>
          <w:spacing w:val="4"/>
        </w:rPr>
        <w:t>R</w:t>
      </w:r>
      <w:r w:rsidRPr="00F71BD6">
        <w:rPr>
          <w:rFonts w:ascii="Arial Narrow" w:hAnsi="Arial Narrow"/>
          <w:b/>
          <w:bCs/>
          <w:spacing w:val="-3"/>
        </w:rPr>
        <w:t>P</w:t>
      </w:r>
      <w:r w:rsidRPr="00F71BD6">
        <w:rPr>
          <w:rFonts w:ascii="Arial Narrow" w:hAnsi="Arial Narrow"/>
          <w:b/>
          <w:bCs/>
        </w:rPr>
        <w:t xml:space="preserve">A) </w:t>
      </w:r>
      <w:hyperlink r:id="rId16" w:history="1">
        <w:r w:rsidRPr="00F71BD6">
          <w:rPr>
            <w:rStyle w:val="Hyperlink"/>
            <w:rFonts w:ascii="Arial Narrow" w:hAnsi="Arial Narrow"/>
            <w:bCs/>
            <w:spacing w:val="-2"/>
          </w:rPr>
          <w:t>S</w:t>
        </w:r>
        <w:r w:rsidRPr="00F71BD6">
          <w:rPr>
            <w:rStyle w:val="Hyperlink"/>
            <w:rFonts w:ascii="Arial Narrow" w:hAnsi="Arial Narrow"/>
            <w:bCs/>
            <w:spacing w:val="-1"/>
          </w:rPr>
          <w:t>e</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1"/>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spacing w:val="-2"/>
          </w:rPr>
          <w:t>5</w:t>
        </w:r>
        <w:r w:rsidRPr="00F71BD6">
          <w:rPr>
            <w:rStyle w:val="Hyperlink"/>
            <w:rFonts w:ascii="Arial Narrow" w:hAnsi="Arial Narrow"/>
            <w:bCs/>
          </w:rPr>
          <w:t>0</w:t>
        </w:r>
        <w:r w:rsidRPr="00F71BD6">
          <w:rPr>
            <w:rStyle w:val="Hyperlink"/>
            <w:rFonts w:ascii="Arial Narrow" w:hAnsi="Arial Narrow"/>
            <w:bCs/>
            <w:spacing w:val="-2"/>
          </w:rPr>
          <w:t>4</w:t>
        </w:r>
        <w:r w:rsidRPr="00F71BD6">
          <w:rPr>
            <w:rStyle w:val="Hyperlink"/>
            <w:rFonts w:ascii="Arial Narrow" w:hAnsi="Arial Narrow"/>
            <w:bCs/>
          </w:rPr>
          <w:t>,</w:t>
        </w:r>
        <w:r w:rsidRPr="00F71BD6">
          <w:rPr>
            <w:rStyle w:val="Hyperlink"/>
            <w:rFonts w:ascii="Arial Narrow" w:hAnsi="Arial Narrow"/>
            <w:bCs/>
            <w:spacing w:val="1"/>
          </w:rPr>
          <w:t xml:space="preserve"> </w:t>
        </w:r>
        <w:r w:rsidRPr="00F71BD6">
          <w:rPr>
            <w:rStyle w:val="Hyperlink"/>
            <w:rFonts w:ascii="Arial Narrow" w:hAnsi="Arial Narrow"/>
            <w:bCs/>
          </w:rPr>
          <w:t>Re</w:t>
        </w:r>
        <w:r w:rsidRPr="00F71BD6">
          <w:rPr>
            <w:rStyle w:val="Hyperlink"/>
            <w:rFonts w:ascii="Arial Narrow" w:hAnsi="Arial Narrow"/>
            <w:bCs/>
            <w:spacing w:val="-2"/>
          </w:rPr>
          <w:t>ha</w:t>
        </w:r>
        <w:r w:rsidRPr="00F71BD6">
          <w:rPr>
            <w:rStyle w:val="Hyperlink"/>
            <w:rFonts w:ascii="Arial Narrow" w:hAnsi="Arial Narrow"/>
            <w:bCs/>
            <w:spacing w:val="-1"/>
          </w:rPr>
          <w:t>b</w:t>
        </w:r>
        <w:r w:rsidRPr="00F71BD6">
          <w:rPr>
            <w:rStyle w:val="Hyperlink"/>
            <w:rFonts w:ascii="Arial Narrow" w:hAnsi="Arial Narrow"/>
            <w:bCs/>
          </w:rPr>
          <w:t>i</w:t>
        </w:r>
        <w:r w:rsidRPr="00F71BD6">
          <w:rPr>
            <w:rStyle w:val="Hyperlink"/>
            <w:rFonts w:ascii="Arial Narrow" w:hAnsi="Arial Narrow"/>
            <w:bCs/>
            <w:spacing w:val="-2"/>
          </w:rPr>
          <w:t>l</w:t>
        </w:r>
        <w:r w:rsidRPr="00F71BD6">
          <w:rPr>
            <w:rStyle w:val="Hyperlink"/>
            <w:rFonts w:ascii="Arial Narrow" w:hAnsi="Arial Narrow"/>
            <w:bCs/>
          </w:rPr>
          <w:t>it</w:t>
        </w:r>
        <w:r w:rsidRPr="00F71BD6">
          <w:rPr>
            <w:rStyle w:val="Hyperlink"/>
            <w:rFonts w:ascii="Arial Narrow" w:hAnsi="Arial Narrow"/>
            <w:bCs/>
            <w:spacing w:val="-1"/>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rPr>
          <w:t>A</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2"/>
          </w:rPr>
          <w:t xml:space="preserve"> </w:t>
        </w:r>
        <w:r w:rsidRPr="00F71BD6">
          <w:rPr>
            <w:rStyle w:val="Hyperlink"/>
            <w:rFonts w:ascii="Arial Narrow" w:hAnsi="Arial Narrow"/>
            <w:bCs/>
            <w:spacing w:val="-1"/>
          </w:rPr>
          <w:t>o</w:t>
        </w:r>
        <w:r w:rsidRPr="00F71BD6">
          <w:rPr>
            <w:rStyle w:val="Hyperlink"/>
            <w:rFonts w:ascii="Arial Narrow" w:hAnsi="Arial Narrow"/>
            <w:bCs/>
          </w:rPr>
          <w:t>f  19</w:t>
        </w:r>
        <w:r w:rsidRPr="00F71BD6">
          <w:rPr>
            <w:rStyle w:val="Hyperlink"/>
            <w:rFonts w:ascii="Arial Narrow" w:hAnsi="Arial Narrow"/>
            <w:bCs/>
            <w:spacing w:val="-2"/>
          </w:rPr>
          <w:t>7</w:t>
        </w:r>
        <w:r w:rsidRPr="00F71BD6">
          <w:rPr>
            <w:rStyle w:val="Hyperlink"/>
            <w:rFonts w:ascii="Arial Narrow" w:hAnsi="Arial Narrow"/>
            <w:bCs/>
          </w:rPr>
          <w:t>3</w:t>
        </w:r>
      </w:hyperlink>
      <w:r w:rsidRPr="00F71BD6">
        <w:rPr>
          <w:rFonts w:ascii="Arial Narrow" w:hAnsi="Arial Narrow"/>
          <w:b/>
          <w:bCs/>
          <w:color w:val="000000"/>
        </w:rPr>
        <w:t xml:space="preserve"> </w:t>
      </w:r>
    </w:p>
    <w:p w14:paraId="437DA938" w14:textId="77777777" w:rsidR="009A55D0" w:rsidRPr="00F71BD6" w:rsidRDefault="009A55D0" w:rsidP="009A55D0">
      <w:pPr>
        <w:pStyle w:val="BodyText"/>
        <w:tabs>
          <w:tab w:val="left" w:pos="450"/>
        </w:tabs>
        <w:kinsoku w:val="0"/>
        <w:overflowPunct w:val="0"/>
        <w:ind w:left="0" w:right="271"/>
        <w:rPr>
          <w:rFonts w:ascii="Arial Narrow" w:hAnsi="Arial Narrow"/>
          <w:b/>
          <w:bCs/>
          <w:color w:val="000000"/>
          <w:sz w:val="24"/>
          <w:szCs w:val="24"/>
        </w:rPr>
      </w:pPr>
    </w:p>
    <w:p w14:paraId="46D1B517" w14:textId="77777777" w:rsidR="009A55D0" w:rsidRPr="00F71BD6" w:rsidRDefault="009A55D0" w:rsidP="009A55D0">
      <w:pPr>
        <w:pStyle w:val="Heading2"/>
        <w:ind w:left="360"/>
        <w:jc w:val="left"/>
        <w:rPr>
          <w:rFonts w:ascii="Arial Narrow" w:hAnsi="Arial Narrow"/>
          <w:b/>
          <w:color w:val="auto"/>
          <w:sz w:val="24"/>
          <w:szCs w:val="24"/>
        </w:rPr>
      </w:pPr>
      <w:r w:rsidRPr="00F71BD6">
        <w:rPr>
          <w:rFonts w:ascii="Arial Narrow" w:hAnsi="Arial Narrow"/>
          <w:b/>
          <w:color w:val="auto"/>
          <w:sz w:val="24"/>
          <w:szCs w:val="24"/>
        </w:rPr>
        <w:t xml:space="preserve">Title IX </w:t>
      </w:r>
    </w:p>
    <w:p w14:paraId="761D14D6" w14:textId="77777777" w:rsidR="009A55D0" w:rsidRPr="00F71BD6" w:rsidRDefault="00000000" w:rsidP="009A55D0">
      <w:pPr>
        <w:ind w:left="360"/>
        <w:rPr>
          <w:rFonts w:ascii="Arial Narrow" w:eastAsia="Calibri" w:hAnsi="Arial Narrow" w:cs="Calibri"/>
          <w:b/>
        </w:rPr>
      </w:pPr>
      <w:hyperlink r:id="rId17" w:history="1">
        <w:r w:rsidR="009A55D0" w:rsidRPr="00F71BD6">
          <w:rPr>
            <w:rStyle w:val="Hyperlink"/>
            <w:rFonts w:ascii="Arial Narrow" w:eastAsia="Calibri" w:hAnsi="Arial Narrow" w:cs="Calibri"/>
            <w:color w:val="1155CC"/>
          </w:rPr>
          <w:t>Title IX</w:t>
        </w:r>
      </w:hyperlink>
      <w:r w:rsidR="009A55D0" w:rsidRPr="00F71BD6">
        <w:rPr>
          <w:rFonts w:ascii="Arial Narrow" w:eastAsia="Calibri" w:hAnsi="Arial Narrow" w:cs="Calibri"/>
        </w:rPr>
        <w:t xml:space="preserve"> represents the federal law designed to prevent sexual assault and harassment of students on college campuses and promote gender equity in education. Title IX protects you from sexual assault, sexual harassment, and stalking on campus grounds. This includes protection from gender-based violence between any of the following groups: men, women, transgender people, and gender non-conforming persons. Additionally, Title IX covers the rights of pregnant and parenting students, faculty, and staff.</w:t>
      </w:r>
      <w:r w:rsidR="009A55D0" w:rsidRPr="00F71BD6">
        <w:rPr>
          <w:rFonts w:ascii="Arial Narrow" w:eastAsia="Calibri" w:hAnsi="Arial Narrow" w:cs="Calibri"/>
          <w:b/>
        </w:rPr>
        <w:t xml:space="preserve"> </w:t>
      </w:r>
    </w:p>
    <w:p w14:paraId="54B53BA5" w14:textId="77777777" w:rsidR="009A55D0" w:rsidRPr="00F71BD6" w:rsidRDefault="009A55D0" w:rsidP="00246D83">
      <w:pPr>
        <w:ind w:left="360"/>
        <w:rPr>
          <w:rFonts w:ascii="Arial Narrow" w:hAnsi="Arial Narrow"/>
        </w:rPr>
      </w:pPr>
      <w:r w:rsidRPr="00F71BD6">
        <w:rPr>
          <w:rFonts w:ascii="Arial Narrow" w:eastAsia="Calibri" w:hAnsi="Arial Narrow" w:cs="Calibri"/>
          <w:b/>
        </w:rPr>
        <w:t xml:space="preserve">***A student has 180 DAYS from the date of the incident to </w:t>
      </w:r>
      <w:hyperlink r:id="rId18" w:history="1">
        <w:r w:rsidRPr="00F71BD6">
          <w:rPr>
            <w:rStyle w:val="Hyperlink"/>
            <w:rFonts w:ascii="Arial Narrow" w:eastAsia="Calibri" w:hAnsi="Arial Narrow" w:cs="Calibri"/>
            <w:b/>
            <w:color w:val="1155CC"/>
          </w:rPr>
          <w:t>file their complaint</w:t>
        </w:r>
      </w:hyperlink>
      <w:r w:rsidRPr="00F71BD6">
        <w:rPr>
          <w:rFonts w:ascii="Arial Narrow" w:eastAsia="Calibri" w:hAnsi="Arial Narrow" w:cs="Calibri"/>
          <w:b/>
        </w:rPr>
        <w:t>, even if the academic term is over.</w:t>
      </w:r>
    </w:p>
    <w:p w14:paraId="58DCAD07" w14:textId="77777777" w:rsidR="007F1393" w:rsidRPr="00F71BD6" w:rsidRDefault="007F1393" w:rsidP="00B11DC4">
      <w:pPr>
        <w:ind w:right="-720"/>
        <w:jc w:val="both"/>
        <w:rPr>
          <w:rFonts w:ascii="Arial Narrow" w:eastAsia="MS Gothic" w:hAnsi="Arial Narrow"/>
          <w:b/>
          <w:bCs/>
        </w:rPr>
      </w:pPr>
    </w:p>
    <w:p w14:paraId="24E6C66D" w14:textId="69C77D84" w:rsidR="007F1393" w:rsidRPr="00F71BD6" w:rsidRDefault="007F1393" w:rsidP="00B11DC4">
      <w:pPr>
        <w:ind w:right="-720"/>
        <w:jc w:val="both"/>
        <w:rPr>
          <w:rFonts w:ascii="Arial Narrow" w:eastAsia="MS Gothic" w:hAnsi="Arial Narrow"/>
          <w:b/>
        </w:rPr>
      </w:pPr>
      <w:r w:rsidRPr="00F71BD6">
        <w:rPr>
          <w:rFonts w:ascii="Arial Narrow" w:eastAsia="MS Gothic" w:hAnsi="Arial Narrow"/>
          <w:b/>
          <w:bCs/>
        </w:rPr>
        <w:t>Student Resources</w:t>
      </w:r>
      <w:r w:rsidRPr="00F71BD6">
        <w:rPr>
          <w:rFonts w:ascii="Arial Narrow" w:eastAsia="MS Gothic" w:hAnsi="Arial Narrow"/>
          <w:b/>
        </w:rPr>
        <w:t>:</w:t>
      </w:r>
    </w:p>
    <w:p w14:paraId="4457181E" w14:textId="77777777" w:rsidR="007F1393" w:rsidRPr="00F71BD6" w:rsidRDefault="007F1393" w:rsidP="00B11DC4">
      <w:pPr>
        <w:ind w:right="-720"/>
        <w:jc w:val="both"/>
        <w:rPr>
          <w:rFonts w:ascii="Arial Narrow" w:eastAsia="Arial Narrow" w:hAnsi="Arial Narrow"/>
          <w:b/>
          <w:bCs/>
          <w:u w:val="single"/>
          <w:lang w:eastAsia="ja-JP"/>
        </w:rPr>
      </w:pPr>
    </w:p>
    <w:p w14:paraId="5C450C8A" w14:textId="47BE03FB" w:rsidR="007F1393" w:rsidRPr="00F71BD6" w:rsidRDefault="007F1393" w:rsidP="009A55D0">
      <w:pPr>
        <w:ind w:left="360"/>
        <w:jc w:val="both"/>
        <w:rPr>
          <w:rFonts w:ascii="Arial Narrow" w:eastAsia="MS Gothic" w:hAnsi="Arial Narrow"/>
          <w:bCs/>
        </w:rPr>
      </w:pPr>
      <w:r w:rsidRPr="00F71BD6">
        <w:rPr>
          <w:rFonts w:ascii="Arial Narrow" w:eastAsia="MS Gothic" w:hAnsi="Arial Narrow"/>
          <w:bCs/>
        </w:rPr>
        <w:t xml:space="preserve">For information regarding the following student </w:t>
      </w:r>
      <w:proofErr w:type="gramStart"/>
      <w:r w:rsidRPr="00F71BD6">
        <w:rPr>
          <w:rFonts w:ascii="Arial Narrow" w:eastAsia="MS Gothic" w:hAnsi="Arial Narrow"/>
          <w:bCs/>
        </w:rPr>
        <w:t>services</w:t>
      </w:r>
      <w:proofErr w:type="gramEnd"/>
      <w:r w:rsidRPr="00F71BD6">
        <w:rPr>
          <w:rFonts w:ascii="Arial Narrow" w:eastAsia="MS Gothic" w:hAnsi="Arial Narrow"/>
          <w:bCs/>
        </w:rPr>
        <w:t xml:space="preserve"> you can click on the link below or refer to the Student/Support service link in your Learning Management System (LMS)</w:t>
      </w:r>
    </w:p>
    <w:p w14:paraId="12D7D040" w14:textId="77777777" w:rsidR="009A55D0" w:rsidRPr="00F71BD6" w:rsidRDefault="00000000" w:rsidP="009A55D0">
      <w:pPr>
        <w:pStyle w:val="Heading2"/>
        <w:spacing w:before="240" w:line="199" w:lineRule="auto"/>
        <w:ind w:left="360"/>
        <w:jc w:val="left"/>
        <w:rPr>
          <w:rFonts w:ascii="Arial Narrow" w:hAnsi="Arial Narrow"/>
          <w:i/>
          <w:sz w:val="24"/>
          <w:szCs w:val="24"/>
        </w:rPr>
      </w:pPr>
      <w:hyperlink r:id="rId19" w:history="1">
        <w:r w:rsidR="009A55D0" w:rsidRPr="00F71BD6">
          <w:rPr>
            <w:rStyle w:val="Hyperlink"/>
            <w:rFonts w:ascii="Arial Narrow" w:hAnsi="Arial Narrow"/>
            <w:sz w:val="24"/>
            <w:szCs w:val="24"/>
          </w:rPr>
          <w:t>CCC Student Services are available fully online!</w:t>
        </w:r>
      </w:hyperlink>
      <w:r w:rsidR="009A55D0" w:rsidRPr="00F71BD6">
        <w:rPr>
          <w:rFonts w:ascii="Arial Narrow" w:hAnsi="Arial Narrow"/>
          <w:sz w:val="24"/>
          <w:szCs w:val="24"/>
        </w:rPr>
        <w:t xml:space="preserve"> </w:t>
      </w:r>
    </w:p>
    <w:p w14:paraId="7C5CEE94" w14:textId="77777777" w:rsidR="009A55D0" w:rsidRPr="00F71BD6" w:rsidRDefault="009A55D0" w:rsidP="009A55D0">
      <w:pPr>
        <w:spacing w:after="240" w:line="199" w:lineRule="auto"/>
        <w:ind w:left="360"/>
        <w:rPr>
          <w:rFonts w:ascii="Arial Narrow" w:eastAsia="Calibri" w:hAnsi="Arial Narrow" w:cs="Calibri"/>
        </w:rPr>
      </w:pPr>
      <w:r w:rsidRPr="00F71BD6">
        <w:rPr>
          <w:rFonts w:ascii="Arial Narrow" w:eastAsia="Calibri" w:hAnsi="Arial Narrow" w:cs="Calibri"/>
        </w:rPr>
        <w:t xml:space="preserve">A selection of them </w:t>
      </w:r>
      <w:proofErr w:type="gramStart"/>
      <w:r w:rsidRPr="00F71BD6">
        <w:rPr>
          <w:rFonts w:ascii="Arial Narrow" w:eastAsia="Calibri" w:hAnsi="Arial Narrow" w:cs="Calibri"/>
        </w:rPr>
        <w:t>are</w:t>
      </w:r>
      <w:proofErr w:type="gramEnd"/>
      <w:r w:rsidRPr="00F71BD6">
        <w:rPr>
          <w:rFonts w:ascii="Arial Narrow" w:eastAsia="Calibri" w:hAnsi="Arial Narrow" w:cs="Calibri"/>
        </w:rPr>
        <w:t xml:space="preserve"> listed below: </w:t>
      </w:r>
    </w:p>
    <w:p w14:paraId="5FFEFB93" w14:textId="77777777" w:rsidR="007F1393" w:rsidRPr="00F71BD6" w:rsidRDefault="00000000" w:rsidP="00B11DC4">
      <w:pPr>
        <w:ind w:left="360"/>
        <w:jc w:val="both"/>
        <w:rPr>
          <w:rStyle w:val="Hyperlink"/>
          <w:rFonts w:ascii="Arial Narrow" w:eastAsia="MS Gothic" w:hAnsi="Arial Narrow"/>
          <w:bCs/>
          <w:color w:val="000099"/>
        </w:rPr>
      </w:pPr>
      <w:hyperlink r:id="rId20" w:history="1">
        <w:r w:rsidR="007F1393" w:rsidRPr="00F71BD6">
          <w:rPr>
            <w:rStyle w:val="Hyperlink"/>
            <w:rFonts w:ascii="Arial Narrow" w:eastAsia="MS Gothic" w:hAnsi="Arial Narrow"/>
            <w:color w:val="000099"/>
          </w:rPr>
          <w:t>Financial Resources</w:t>
        </w:r>
      </w:hyperlink>
    </w:p>
    <w:p w14:paraId="54061064" w14:textId="77777777" w:rsidR="007F1393" w:rsidRPr="00F71BD6" w:rsidRDefault="00000000" w:rsidP="00B11DC4">
      <w:pPr>
        <w:ind w:left="360"/>
        <w:jc w:val="both"/>
        <w:rPr>
          <w:rFonts w:ascii="Arial Narrow" w:eastAsia="MS Gothic" w:hAnsi="Arial Narrow"/>
          <w:bCs/>
          <w:color w:val="000099"/>
          <w:u w:val="single"/>
        </w:rPr>
      </w:pPr>
      <w:hyperlink r:id="rId21" w:history="1">
        <w:r w:rsidR="007F1393" w:rsidRPr="00F71BD6">
          <w:rPr>
            <w:rStyle w:val="Hyperlink"/>
            <w:rFonts w:ascii="Arial Narrow" w:eastAsia="MS Gothic" w:hAnsi="Arial Narrow"/>
            <w:color w:val="000099"/>
          </w:rPr>
          <w:t>Tutoring</w:t>
        </w:r>
      </w:hyperlink>
    </w:p>
    <w:p w14:paraId="07AFABF1" w14:textId="77777777" w:rsidR="007F1393" w:rsidRPr="00F71BD6" w:rsidRDefault="007F1393" w:rsidP="00B11DC4">
      <w:pPr>
        <w:ind w:left="360"/>
        <w:jc w:val="both"/>
        <w:rPr>
          <w:rFonts w:ascii="Arial Narrow" w:eastAsia="MS Gothic" w:hAnsi="Arial Narrow"/>
          <w:bCs/>
          <w:color w:val="000099"/>
          <w:u w:val="single"/>
        </w:rPr>
      </w:pPr>
      <w:r w:rsidRPr="00F71BD6">
        <w:rPr>
          <w:rFonts w:ascii="Arial Narrow" w:eastAsia="MS Gothic" w:hAnsi="Arial Narrow"/>
          <w:bCs/>
          <w:color w:val="000099"/>
          <w:u w:val="single"/>
        </w:rPr>
        <w:t>Writing Center</w:t>
      </w:r>
    </w:p>
    <w:p w14:paraId="7963E755" w14:textId="77777777" w:rsidR="007F1393" w:rsidRPr="00F71BD6" w:rsidRDefault="00000000" w:rsidP="00B11DC4">
      <w:pPr>
        <w:ind w:left="360"/>
        <w:jc w:val="both"/>
        <w:rPr>
          <w:rFonts w:ascii="Arial Narrow" w:eastAsia="MS Gothic" w:hAnsi="Arial Narrow"/>
          <w:bCs/>
          <w:color w:val="000099"/>
        </w:rPr>
      </w:pPr>
      <w:hyperlink r:id="rId22" w:history="1">
        <w:r w:rsidR="007F1393" w:rsidRPr="00F71BD6">
          <w:rPr>
            <w:rStyle w:val="Hyperlink"/>
            <w:rFonts w:ascii="Arial Narrow" w:eastAsia="MS Gothic" w:hAnsi="Arial Narrow"/>
            <w:color w:val="000099"/>
          </w:rPr>
          <w:t>Academic Advising</w:t>
        </w:r>
      </w:hyperlink>
      <w:r w:rsidR="007F1393" w:rsidRPr="00F71BD6">
        <w:rPr>
          <w:rFonts w:ascii="Arial Narrow" w:eastAsia="MS Gothic" w:hAnsi="Arial Narrow"/>
          <w:bCs/>
          <w:color w:val="000099"/>
        </w:rPr>
        <w:t xml:space="preserve"> </w:t>
      </w:r>
    </w:p>
    <w:p w14:paraId="08AE9D38" w14:textId="77777777" w:rsidR="007F1393" w:rsidRPr="00F71BD6" w:rsidRDefault="00000000" w:rsidP="00B11DC4">
      <w:pPr>
        <w:ind w:left="360"/>
        <w:jc w:val="both"/>
        <w:rPr>
          <w:rFonts w:ascii="Arial Narrow" w:eastAsia="MS Gothic" w:hAnsi="Arial Narrow"/>
          <w:bCs/>
          <w:color w:val="000099"/>
          <w:u w:val="single"/>
        </w:rPr>
      </w:pPr>
      <w:hyperlink r:id="rId23" w:history="1">
        <w:r w:rsidR="007F1393" w:rsidRPr="00F71BD6">
          <w:rPr>
            <w:rStyle w:val="Hyperlink"/>
            <w:rFonts w:ascii="Arial Narrow" w:eastAsia="MS Gothic" w:hAnsi="Arial Narrow"/>
            <w:color w:val="000099"/>
          </w:rPr>
          <w:t>Libraries</w:t>
        </w:r>
      </w:hyperlink>
    </w:p>
    <w:p w14:paraId="2DD23234" w14:textId="77777777" w:rsidR="007F1393" w:rsidRPr="00F71BD6" w:rsidRDefault="00000000" w:rsidP="00B11DC4">
      <w:pPr>
        <w:ind w:left="360"/>
        <w:jc w:val="both"/>
        <w:rPr>
          <w:rStyle w:val="Hyperlink"/>
          <w:rFonts w:ascii="Arial Narrow" w:eastAsia="MS Gothic" w:hAnsi="Arial Narrow"/>
          <w:color w:val="000099"/>
        </w:rPr>
      </w:pPr>
      <w:hyperlink r:id="rId24" w:history="1">
        <w:r w:rsidR="007F1393" w:rsidRPr="00F71BD6">
          <w:rPr>
            <w:rStyle w:val="Hyperlink"/>
            <w:rFonts w:ascii="Arial Narrow" w:eastAsia="MS Gothic" w:hAnsi="Arial Narrow"/>
            <w:color w:val="000099"/>
          </w:rPr>
          <w:t>Disability Access Center</w:t>
        </w:r>
      </w:hyperlink>
    </w:p>
    <w:p w14:paraId="73DCCBF4" w14:textId="77777777" w:rsidR="007F1393" w:rsidRPr="00F71BD6" w:rsidRDefault="00000000" w:rsidP="00B11DC4">
      <w:pPr>
        <w:ind w:left="360"/>
        <w:jc w:val="both"/>
        <w:rPr>
          <w:rStyle w:val="Hyperlink"/>
          <w:rFonts w:ascii="Arial Narrow" w:eastAsia="MS Gothic" w:hAnsi="Arial Narrow"/>
          <w:bCs/>
          <w:color w:val="000099"/>
        </w:rPr>
      </w:pPr>
      <w:hyperlink r:id="rId25" w:history="1">
        <w:r w:rsidR="007F1393" w:rsidRPr="00F71BD6">
          <w:rPr>
            <w:rStyle w:val="Hyperlink"/>
            <w:rFonts w:ascii="Arial Narrow" w:eastAsia="MS Gothic" w:hAnsi="Arial Narrow"/>
            <w:color w:val="000099"/>
          </w:rPr>
          <w:t>Wellness Centers</w:t>
        </w:r>
      </w:hyperlink>
    </w:p>
    <w:p w14:paraId="78895263" w14:textId="0EA1320F" w:rsidR="007F1393" w:rsidRPr="00F71BD6" w:rsidRDefault="00000000" w:rsidP="00B11DC4">
      <w:pPr>
        <w:ind w:left="360"/>
        <w:jc w:val="both"/>
        <w:rPr>
          <w:rStyle w:val="Hyperlink"/>
          <w:rFonts w:ascii="Arial Narrow" w:eastAsia="MS Gothic" w:hAnsi="Arial Narrow"/>
          <w:color w:val="000099"/>
        </w:rPr>
      </w:pPr>
      <w:hyperlink r:id="rId26" w:history="1">
        <w:r w:rsidR="007F1393" w:rsidRPr="00F71BD6">
          <w:rPr>
            <w:rStyle w:val="Hyperlink"/>
            <w:rFonts w:ascii="Arial Narrow" w:eastAsia="MS Gothic" w:hAnsi="Arial Narrow"/>
            <w:color w:val="000099"/>
          </w:rPr>
          <w:t>Legal Clinic</w:t>
        </w:r>
      </w:hyperlink>
    </w:p>
    <w:p w14:paraId="590A33C7" w14:textId="77713A52" w:rsidR="009A55D0" w:rsidRPr="00F71BD6" w:rsidRDefault="009A55D0" w:rsidP="00B11DC4">
      <w:pPr>
        <w:ind w:left="360"/>
        <w:jc w:val="both"/>
        <w:rPr>
          <w:rFonts w:ascii="Arial Narrow" w:eastAsia="MS Gothic" w:hAnsi="Arial Narrow"/>
          <w:bCs/>
          <w:color w:val="7030A0"/>
        </w:rPr>
      </w:pPr>
    </w:p>
    <w:p w14:paraId="5B3B823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Religious Observance</w:t>
      </w:r>
    </w:p>
    <w:p w14:paraId="14FF9E79"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scheduling consideration due to conflicts with a religious observance, please inform me as soon as possible.</w:t>
      </w:r>
    </w:p>
    <w:p w14:paraId="2D6F52A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Military Duty</w:t>
      </w:r>
    </w:p>
    <w:p w14:paraId="22C2FAE8"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special accommodations for military activity, such as drill schedules and calls to active duty, please inform me as soon as possible.</w:t>
      </w:r>
    </w:p>
    <w:p w14:paraId="2D206422"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Names and Pronouns</w:t>
      </w:r>
    </w:p>
    <w:p w14:paraId="4EAE3BA0"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goes by a name that differs from the one that appears on the roster, please inform me as soon as possible and adjust your zoom profile with the name and pronouns you want us to see, so that your classmates and I can use your correct name and</w:t>
      </w:r>
      <w:hyperlink r:id="rId27" w:history="1">
        <w:r w:rsidRPr="00F71BD6">
          <w:rPr>
            <w:rStyle w:val="Hyperlink"/>
            <w:rFonts w:ascii="Arial Narrow" w:eastAsia="Calibri" w:hAnsi="Arial Narrow" w:cs="Calibri"/>
          </w:rPr>
          <w:t xml:space="preserve"> </w:t>
        </w:r>
      </w:hyperlink>
      <w:hyperlink r:id="rId28" w:history="1">
        <w:r w:rsidRPr="00F71BD6">
          <w:rPr>
            <w:rStyle w:val="Hyperlink"/>
            <w:rFonts w:ascii="Arial Narrow" w:eastAsia="Calibri" w:hAnsi="Arial Narrow" w:cs="Calibri"/>
            <w:color w:val="1155CC"/>
          </w:rPr>
          <w:t>pronouns</w:t>
        </w:r>
      </w:hyperlink>
      <w:r w:rsidRPr="00F71BD6">
        <w:rPr>
          <w:rFonts w:ascii="Arial Narrow" w:eastAsia="Calibri" w:hAnsi="Arial Narrow" w:cs="Calibri"/>
        </w:rPr>
        <w:t xml:space="preserve"> (they, ze, he, she, etc.). If a student does not wish to use pronouns, they can simply request that people use their names in place of pronouns. </w:t>
      </w:r>
    </w:p>
    <w:p w14:paraId="0D3249B6"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 xml:space="preserve">Additionally, if students would like to ensure that their name is changed in the CCC system, including on </w:t>
      </w:r>
      <w:hyperlink r:id="rId29" w:history="1">
        <w:r w:rsidRPr="00F71BD6">
          <w:rPr>
            <w:rStyle w:val="Hyperlink"/>
            <w:rFonts w:ascii="Arial Narrow" w:eastAsia="Calibri" w:hAnsi="Arial Narrow" w:cs="Calibri"/>
            <w:color w:val="1155CC"/>
          </w:rPr>
          <w:t>Brightspace</w:t>
        </w:r>
      </w:hyperlink>
      <w:r w:rsidRPr="00F71BD6">
        <w:rPr>
          <w:rFonts w:ascii="Arial Narrow" w:eastAsia="Calibri" w:hAnsi="Arial Narrow" w:cs="Calibri"/>
        </w:rPr>
        <w:t>, they may follow this protocol:</w:t>
      </w:r>
    </w:p>
    <w:p w14:paraId="5D4283C3"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Contact the</w:t>
      </w:r>
      <w:hyperlink r:id="rId30" w:history="1">
        <w:r w:rsidRPr="00F71BD6">
          <w:rPr>
            <w:rStyle w:val="Hyperlink"/>
            <w:rFonts w:ascii="Arial Narrow" w:eastAsia="Calibri" w:hAnsi="Arial Narrow" w:cs="Calibri"/>
          </w:rPr>
          <w:t xml:space="preserve"> </w:t>
        </w:r>
      </w:hyperlink>
      <w:hyperlink r:id="rId31" w:history="1">
        <w:r w:rsidRPr="00F71BD6">
          <w:rPr>
            <w:rFonts w:ascii="Arial Narrow" w:eastAsia="Calibri" w:hAnsi="Arial Narrow" w:cs="Calibri"/>
            <w:color w:val="0563C1" w:themeColor="hyperlink"/>
            <w:u w:val="single"/>
          </w:rPr>
          <w:t>Registrar’s Office</w:t>
        </w:r>
      </w:hyperlink>
      <w:r w:rsidRPr="00F71BD6">
        <w:rPr>
          <w:rFonts w:ascii="Arial Narrow" w:eastAsia="Calibri" w:hAnsi="Arial Narrow" w:cs="Calibri"/>
          <w:color w:val="0563C1" w:themeColor="hyperlink"/>
          <w:u w:val="single"/>
        </w:rPr>
        <w:t xml:space="preserve"> </w:t>
      </w:r>
      <w:r w:rsidRPr="00F71BD6">
        <w:rPr>
          <w:rFonts w:ascii="Arial Narrow" w:eastAsia="Calibri" w:hAnsi="Arial Narrow" w:cs="Calibri"/>
        </w:rPr>
        <w:t>to complete a “preferred name change request”</w:t>
      </w:r>
    </w:p>
    <w:p w14:paraId="5BC5B5F7"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When the name change is updated, the student portal then changes to the new name, which should then be reflected in Brightspace.</w:t>
      </w:r>
    </w:p>
    <w:p w14:paraId="4AE2B4AC" w14:textId="77777777" w:rsidR="009A55D0" w:rsidRPr="00F71BD6" w:rsidRDefault="009A55D0" w:rsidP="009A55D0">
      <w:pPr>
        <w:shd w:val="clear" w:color="auto" w:fill="FFFFFF"/>
        <w:spacing w:line="199" w:lineRule="auto"/>
        <w:ind w:left="1980"/>
        <w:rPr>
          <w:rFonts w:ascii="Arial Narrow" w:eastAsia="Calibri" w:hAnsi="Arial Narrow" w:cs="Calibri"/>
          <w:color w:val="201F1E"/>
        </w:rPr>
      </w:pPr>
      <w:r w:rsidRPr="00F71BD6">
        <w:rPr>
          <w:rFonts w:ascii="Arial Narrow" w:eastAsia="Calibri" w:hAnsi="Arial Narrow" w:cs="Calibri"/>
          <w:color w:val="201F1E"/>
        </w:rPr>
        <w:t>The student will also still need to put in a</w:t>
      </w:r>
      <w:hyperlink r:id="rId32" w:history="1">
        <w:r w:rsidRPr="00F71BD6">
          <w:rPr>
            <w:rStyle w:val="Hyperlink"/>
            <w:rFonts w:ascii="Arial Narrow" w:eastAsia="Calibri" w:hAnsi="Arial Narrow" w:cs="Calibri"/>
            <w:color w:val="201F1E"/>
          </w:rPr>
          <w:t xml:space="preserve"> </w:t>
        </w:r>
      </w:hyperlink>
      <w:hyperlink r:id="rId33" w:history="1">
        <w:r w:rsidRPr="00F71BD6">
          <w:rPr>
            <w:rStyle w:val="Hyperlink"/>
            <w:rFonts w:ascii="Arial Narrow" w:eastAsia="Calibri" w:hAnsi="Arial Narrow" w:cs="Calibri"/>
            <w:color w:val="1155CC"/>
          </w:rPr>
          <w:t>helpdesk ticket</w:t>
        </w:r>
      </w:hyperlink>
      <w:r w:rsidRPr="00F71BD6">
        <w:rPr>
          <w:rFonts w:ascii="Arial Narrow" w:eastAsia="Calibri" w:hAnsi="Arial Narrow" w:cs="Calibri"/>
          <w:color w:val="201F1E"/>
        </w:rPr>
        <w:t xml:space="preserve"> with a copy of the change form attached so the “Active Directory” can be updated for their email to also reflect their name change.</w:t>
      </w:r>
    </w:p>
    <w:p w14:paraId="763A128F" w14:textId="77777777" w:rsidR="009A55D0" w:rsidRPr="00F71BD6" w:rsidRDefault="009A55D0" w:rsidP="009A55D0">
      <w:pPr>
        <w:kinsoku w:val="0"/>
        <w:overflowPunct w:val="0"/>
        <w:spacing w:line="200" w:lineRule="exact"/>
        <w:ind w:left="1080"/>
        <w:rPr>
          <w:rFonts w:ascii="Arial Narrow" w:hAnsi="Arial Narrow"/>
        </w:rPr>
      </w:pPr>
      <w:r w:rsidRPr="00F71BD6">
        <w:rPr>
          <w:rFonts w:ascii="Arial Narrow" w:eastAsia="Calibri" w:hAnsi="Arial Narrow" w:cs="Calibri"/>
        </w:rPr>
        <w:t>(The “preferred name change” would not appear on the official transcript and the diploma because these are legal documents. If legal documentation of a name change is available, there is a separate form for a</w:t>
      </w:r>
      <w:hyperlink r:id="rId34" w:history="1">
        <w:r w:rsidRPr="00F71BD6">
          <w:rPr>
            <w:rStyle w:val="Hyperlink"/>
            <w:rFonts w:ascii="Arial Narrow" w:eastAsia="Calibri" w:hAnsi="Arial Narrow" w:cs="Calibri"/>
          </w:rPr>
          <w:t xml:space="preserve"> </w:t>
        </w:r>
      </w:hyperlink>
      <w:hyperlink r:id="rId35" w:history="1">
        <w:r w:rsidRPr="00F71BD6">
          <w:rPr>
            <w:rStyle w:val="Hyperlink"/>
            <w:rFonts w:ascii="Arial Narrow" w:eastAsia="Calibri" w:hAnsi="Arial Narrow" w:cs="Calibri"/>
            <w:color w:val="1155CC"/>
          </w:rPr>
          <w:t>Legal Name Change</w:t>
        </w:r>
      </w:hyperlink>
      <w:r w:rsidRPr="00F71BD6">
        <w:rPr>
          <w:rFonts w:ascii="Arial Narrow" w:eastAsia="Calibri" w:hAnsi="Arial Narrow" w:cs="Calibri"/>
        </w:rPr>
        <w:t>.)</w:t>
      </w:r>
    </w:p>
    <w:p w14:paraId="472A9ED1" w14:textId="77777777" w:rsidR="007F1393" w:rsidRPr="00F71BD6" w:rsidRDefault="007F1393" w:rsidP="00B11DC4">
      <w:pPr>
        <w:kinsoku w:val="0"/>
        <w:overflowPunct w:val="0"/>
        <w:spacing w:line="200" w:lineRule="exact"/>
        <w:jc w:val="both"/>
        <w:rPr>
          <w:rFonts w:ascii="Arial Narrow" w:hAnsi="Arial Narrow"/>
        </w:rPr>
      </w:pPr>
    </w:p>
    <w:p w14:paraId="491BA5B2" w14:textId="77777777" w:rsidR="007F1393" w:rsidRPr="00F71BD6" w:rsidRDefault="007F1393" w:rsidP="00B11DC4">
      <w:pPr>
        <w:kinsoku w:val="0"/>
        <w:overflowPunct w:val="0"/>
        <w:spacing w:before="13" w:line="200" w:lineRule="exact"/>
        <w:jc w:val="both"/>
        <w:rPr>
          <w:rFonts w:ascii="Arial Narrow" w:hAnsi="Arial Narrow"/>
        </w:rPr>
      </w:pPr>
    </w:p>
    <w:p w14:paraId="7978C586" w14:textId="729DE69B" w:rsidR="00AC5CAC" w:rsidRPr="00F71BD6" w:rsidRDefault="00AC5CAC" w:rsidP="00F71BD6">
      <w:pPr>
        <w:rPr>
          <w:rFonts w:ascii="Arial Narrow" w:eastAsia="MS Gothic" w:hAnsi="Arial Narrow"/>
          <w:b/>
          <w:bCs/>
        </w:rPr>
      </w:pPr>
      <w:r w:rsidRPr="00F71BD6">
        <w:rPr>
          <w:rFonts w:ascii="Arial Narrow" w:eastAsia="MS Gothic" w:hAnsi="Arial Narrow"/>
          <w:b/>
          <w:bCs/>
        </w:rPr>
        <w:t>Course Policy</w:t>
      </w:r>
    </w:p>
    <w:p w14:paraId="213960C7" w14:textId="77777777" w:rsidR="00246D83" w:rsidRDefault="00246D83" w:rsidP="00AC5CAC">
      <w:pPr>
        <w:kinsoku w:val="0"/>
        <w:overflowPunct w:val="0"/>
        <w:spacing w:before="56"/>
        <w:ind w:right="102"/>
        <w:rPr>
          <w:rFonts w:ascii="Arial Narrow" w:hAnsi="Arial Narrow"/>
          <w:b/>
          <w:bCs/>
        </w:rPr>
      </w:pPr>
    </w:p>
    <w:p w14:paraId="293EA31D" w14:textId="6151FBE5" w:rsidR="00AC5CAC" w:rsidRPr="00F71BD6" w:rsidRDefault="00AC5CAC" w:rsidP="00AC5CAC">
      <w:pPr>
        <w:kinsoku w:val="0"/>
        <w:overflowPunct w:val="0"/>
        <w:spacing w:before="56"/>
        <w:ind w:right="102"/>
        <w:rPr>
          <w:rFonts w:ascii="Arial Narrow" w:hAnsi="Arial Narrow"/>
          <w:b/>
          <w:bCs/>
        </w:rPr>
      </w:pPr>
      <w:r w:rsidRPr="00F71BD6">
        <w:rPr>
          <w:rFonts w:ascii="Arial Narrow" w:hAnsi="Arial Narrow"/>
          <w:b/>
          <w:bCs/>
        </w:rPr>
        <w:t>N</w:t>
      </w:r>
      <w:r w:rsidRPr="00F71BD6">
        <w:rPr>
          <w:rFonts w:ascii="Arial Narrow" w:hAnsi="Arial Narrow"/>
          <w:b/>
          <w:bCs/>
          <w:spacing w:val="-2"/>
        </w:rPr>
        <w:t>S</w:t>
      </w:r>
      <w:r w:rsidRPr="00F71BD6">
        <w:rPr>
          <w:rFonts w:ascii="Arial Narrow" w:hAnsi="Arial Narrow"/>
          <w:b/>
          <w:bCs/>
        </w:rPr>
        <w:t xml:space="preserve">W – </w:t>
      </w:r>
      <w:r w:rsidRPr="00F71BD6">
        <w:rPr>
          <w:rFonts w:ascii="Arial Narrow" w:hAnsi="Arial Narrow"/>
        </w:rPr>
        <w:t>No-Show Withdrawal from Online Courses</w:t>
      </w:r>
    </w:p>
    <w:p w14:paraId="630445B5"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registered in online classes will be issued a no-show withdrawal (NSW) if they do not pursue academic activities within the online environment of the course on at least two separate days prior to the statistical (STAT) reporting day of the class </w:t>
      </w:r>
      <w:hyperlink r:id="rId36" w:history="1">
        <w:r w:rsidRPr="00F71BD6">
          <w:rPr>
            <w:rStyle w:val="Hyperlink"/>
            <w:rFonts w:ascii="Arial Narrow" w:hAnsi="Arial Narrow"/>
          </w:rPr>
          <w:t>(see No-Show Withdrawals (NSW) &amp; Refunds for information about the NSW refund policy</w:t>
        </w:r>
      </w:hyperlink>
      <w:r w:rsidRPr="00F71BD6">
        <w:rPr>
          <w:rFonts w:ascii="Arial Narrow" w:hAnsi="Arial Narrow"/>
        </w:rPr>
        <w:t xml:space="preserve">). Academic activities may include, but are not limited to, the completion of assignments, exams and quizzes or participation in online discussions. Academic activities do not include merely logging onto the course site (or learning management system – </w:t>
      </w:r>
      <w:hyperlink r:id="rId37" w:history="1">
        <w:r w:rsidRPr="00F71BD6">
          <w:rPr>
            <w:rStyle w:val="Hyperlink"/>
            <w:rFonts w:ascii="Arial Narrow" w:hAnsi="Arial Narrow"/>
          </w:rPr>
          <w:t>LMS, see Learning Management System)</w:t>
        </w:r>
      </w:hyperlink>
      <w:r w:rsidRPr="00F71BD6">
        <w:rPr>
          <w:rFonts w:ascii="Arial Narrow" w:hAnsi="Arial Narrow"/>
        </w:rPr>
        <w:t>, or acknowledging that you have read the syllabus.</w:t>
      </w:r>
    </w:p>
    <w:p w14:paraId="35F3171B" w14:textId="77777777" w:rsidR="00AC5CAC" w:rsidRPr="00F71BD6" w:rsidRDefault="00AC5CAC" w:rsidP="00AC5CAC">
      <w:pPr>
        <w:kinsoku w:val="0"/>
        <w:overflowPunct w:val="0"/>
        <w:spacing w:before="56"/>
        <w:ind w:left="360" w:right="102"/>
        <w:rPr>
          <w:rFonts w:ascii="Arial Narrow" w:hAnsi="Arial Narrow"/>
        </w:rPr>
      </w:pPr>
    </w:p>
    <w:p w14:paraId="49CA454B"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who have been issued an NSW by the instructor may, at the request of the instructor, be reinstated (RNS) into the class. </w:t>
      </w:r>
      <w:hyperlink r:id="rId38" w:history="1">
        <w:r w:rsidRPr="00F71BD6">
          <w:rPr>
            <w:rStyle w:val="Hyperlink"/>
            <w:rFonts w:ascii="Arial Narrow" w:hAnsi="Arial Narrow"/>
          </w:rPr>
          <w:t>See RNS – Reinstate (in a Class)</w:t>
        </w:r>
      </w:hyperlink>
      <w:r w:rsidRPr="00F71BD6">
        <w:rPr>
          <w:rFonts w:ascii="Arial Narrow" w:hAnsi="Arial Narrow"/>
        </w:rPr>
        <w:t xml:space="preserve"> for more information. </w:t>
      </w:r>
    </w:p>
    <w:p w14:paraId="6FD129F5" w14:textId="77777777" w:rsidR="00AC5CAC" w:rsidRPr="00F71BD6" w:rsidRDefault="00AC5CAC" w:rsidP="00AC5CAC">
      <w:pPr>
        <w:kinsoku w:val="0"/>
        <w:overflowPunct w:val="0"/>
        <w:spacing w:before="56"/>
        <w:ind w:left="360" w:right="102"/>
        <w:rPr>
          <w:rFonts w:ascii="Arial Narrow" w:hAnsi="Arial Narrow"/>
        </w:rPr>
      </w:pPr>
    </w:p>
    <w:p w14:paraId="5C0D5F50" w14:textId="77777777" w:rsidR="00246D83" w:rsidRDefault="00246D83" w:rsidP="00AC5CAC">
      <w:pPr>
        <w:pStyle w:val="BodyText"/>
        <w:kinsoku w:val="0"/>
        <w:overflowPunct w:val="0"/>
        <w:ind w:left="0" w:right="173"/>
        <w:rPr>
          <w:rFonts w:ascii="Arial Narrow" w:hAnsi="Arial Narrow" w:cs="Times New Roman"/>
          <w:b/>
          <w:bCs/>
          <w:sz w:val="24"/>
          <w:szCs w:val="24"/>
        </w:rPr>
      </w:pPr>
    </w:p>
    <w:p w14:paraId="4643826E" w14:textId="31426AF1"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
          <w:bCs/>
          <w:sz w:val="24"/>
          <w:szCs w:val="24"/>
        </w:rPr>
        <w:lastRenderedPageBreak/>
        <w:t>ADW –</w:t>
      </w:r>
      <w:r w:rsidRPr="00F71BD6">
        <w:rPr>
          <w:rFonts w:ascii="Arial Narrow" w:hAnsi="Arial Narrow" w:cs="Times New Roman"/>
          <w:bCs/>
          <w:spacing w:val="-1"/>
          <w:sz w:val="24"/>
          <w:szCs w:val="24"/>
        </w:rPr>
        <w:t>Administrative Withdrawal</w:t>
      </w:r>
    </w:p>
    <w:p w14:paraId="26EF9B7E" w14:textId="77777777" w:rsidR="00AC5CAC" w:rsidRPr="00F71BD6" w:rsidRDefault="00AC5CAC" w:rsidP="00AC5CAC">
      <w:pPr>
        <w:pStyle w:val="BodyText"/>
        <w:kinsoku w:val="0"/>
        <w:overflowPunct w:val="0"/>
        <w:ind w:left="360" w:right="173"/>
        <w:rPr>
          <w:rFonts w:ascii="Arial Narrow" w:hAnsi="Arial Narrow" w:cs="Times New Roman"/>
          <w:b/>
          <w:bCs/>
          <w:spacing w:val="-1"/>
          <w:sz w:val="24"/>
          <w:szCs w:val="24"/>
        </w:rPr>
      </w:pPr>
    </w:p>
    <w:p w14:paraId="512CE8F8"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Students are required to attend class. A student may be awarded an administrative withdrawal (ADW) at midterm if the instructor determines that the student is not actively pursuing completion of the course, based upon the instructor’s active pursuit criteria. Active pursuit may be measured by class participation, taking required examinations, quizzes, submission of papers, work assignments, class attendance, etc.</w:t>
      </w:r>
    </w:p>
    <w:p w14:paraId="42F254C6"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65AB123C"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A student in an ONLINE class may be awarded an administrative withdrawal (ADW) between midterm and the last day for student-initiated withdrawal if the instructor determines that the student is not actively pursuing completion of the class, based upon the instructor’s active pursuit criteria. Instructors are required to publish their measures of active pursuit and distribute them to students via their class syllabus during the first week of class. Note: a student who logs into the learning management system or another e-learning platform and engages in no other academic activities is NOT actively pursuing the class. That is, merely logging in to an online course does not constitute active pursuit.</w:t>
      </w:r>
    </w:p>
    <w:p w14:paraId="6EE76D9F"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3F656732"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 xml:space="preserve">Students who have been issued an ADW by the instructor may, at the request of the instructor, be reinstated (RNS) into the class. </w:t>
      </w:r>
    </w:p>
    <w:p w14:paraId="3034BB83" w14:textId="77777777" w:rsidR="00AC5CAC" w:rsidRPr="00F71BD6" w:rsidRDefault="00AC5CAC" w:rsidP="00AC5CAC">
      <w:pPr>
        <w:pStyle w:val="BodyText"/>
        <w:kinsoku w:val="0"/>
        <w:overflowPunct w:val="0"/>
        <w:ind w:left="360" w:right="173"/>
        <w:rPr>
          <w:rFonts w:ascii="Arial Narrow" w:hAnsi="Arial Narrow" w:cs="Times New Roman"/>
          <w:b/>
          <w:bCs/>
          <w:sz w:val="24"/>
          <w:szCs w:val="24"/>
        </w:rPr>
      </w:pPr>
    </w:p>
    <w:p w14:paraId="720A5BF7"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b/>
        </w:rPr>
        <w:t>Note:</w:t>
      </w:r>
      <w:r w:rsidRPr="00F71BD6">
        <w:rPr>
          <w:rFonts w:ascii="Arial Narrow" w:hAnsi="Arial Narrow"/>
        </w:rPr>
        <w:t xml:space="preserve">  </w:t>
      </w:r>
      <w:hyperlink r:id="rId39" w:history="1">
        <w:r w:rsidRPr="00F71BD6">
          <w:rPr>
            <w:rStyle w:val="Hyperlink"/>
            <w:rFonts w:ascii="Arial Narrow" w:hAnsi="Arial Narrow"/>
            <w:b/>
          </w:rPr>
          <w:t>Reinstatement</w:t>
        </w:r>
      </w:hyperlink>
      <w:r w:rsidRPr="00F71BD6">
        <w:rPr>
          <w:rFonts w:ascii="Arial Narrow" w:hAnsi="Arial Narrow"/>
        </w:rPr>
        <w:t xml:space="preserve">  </w:t>
      </w:r>
    </w:p>
    <w:p w14:paraId="12770899"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sz w:val="24"/>
          <w:szCs w:val="24"/>
        </w:rPr>
      </w:pPr>
      <w:r w:rsidRPr="00F71BD6">
        <w:rPr>
          <w:rFonts w:ascii="Arial Narrow" w:hAnsi="Arial Narrow"/>
          <w:sz w:val="24"/>
          <w:szCs w:val="24"/>
        </w:rPr>
        <w:t xml:space="preserve">Students may not be reinstated after the last date (available on my.ccc.edu) for student-initiated withdrawals (WTH). </w:t>
      </w:r>
    </w:p>
    <w:p w14:paraId="7B917E6A"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b/>
          <w:bCs/>
          <w:sz w:val="24"/>
          <w:szCs w:val="24"/>
        </w:rPr>
      </w:pPr>
      <w:r w:rsidRPr="00F71BD6">
        <w:rPr>
          <w:rFonts w:ascii="Arial Narrow" w:hAnsi="Arial Narrow"/>
          <w:sz w:val="24"/>
          <w:szCs w:val="24"/>
        </w:rPr>
        <w:t>A student who is reinstated (RNS) by the instructor after having received an administrative withdrawal (ADW) may not elect to withdraw (WTH) from the class at a later time.</w:t>
      </w:r>
      <w:r w:rsidRPr="00F71BD6">
        <w:rPr>
          <w:rFonts w:ascii="Arial Narrow" w:hAnsi="Arial Narrow"/>
          <w:b/>
          <w:bCs/>
          <w:sz w:val="24"/>
          <w:szCs w:val="24"/>
        </w:rPr>
        <w:t xml:space="preserve"> </w:t>
      </w:r>
    </w:p>
    <w:p w14:paraId="650996E9" w14:textId="77777777" w:rsidR="007F1393" w:rsidRPr="00F71BD6" w:rsidRDefault="007F1393" w:rsidP="00B11DC4">
      <w:pPr>
        <w:kinsoku w:val="0"/>
        <w:overflowPunct w:val="0"/>
        <w:spacing w:line="200" w:lineRule="exact"/>
        <w:ind w:left="360"/>
        <w:jc w:val="both"/>
        <w:rPr>
          <w:rFonts w:ascii="Arial Narrow" w:hAnsi="Arial Narrow"/>
        </w:rPr>
      </w:pPr>
    </w:p>
    <w:p w14:paraId="3BEF57D7" w14:textId="77777777" w:rsidR="007F1393" w:rsidRPr="00F71BD6" w:rsidRDefault="007F1393" w:rsidP="00B11DC4">
      <w:pPr>
        <w:pStyle w:val="Heading2"/>
        <w:kinsoku w:val="0"/>
        <w:overflowPunct w:val="0"/>
        <w:spacing w:before="56"/>
        <w:ind w:left="180" w:hanging="18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ive</w:t>
      </w:r>
      <w:r w:rsidRPr="00F71BD6">
        <w:rPr>
          <w:rFonts w:ascii="Arial Narrow" w:hAnsi="Arial Narrow" w:cs="Times New Roman"/>
          <w:b/>
          <w:color w:val="000000" w:themeColor="text1"/>
          <w:spacing w:val="-3"/>
          <w:sz w:val="24"/>
          <w:szCs w:val="24"/>
        </w:rPr>
        <w:t xml:space="preserve"> </w:t>
      </w:r>
      <w:r w:rsidRPr="00F71BD6">
        <w:rPr>
          <w:rFonts w:ascii="Arial Narrow" w:hAnsi="Arial Narrow" w:cs="Times New Roman"/>
          <w:b/>
          <w:color w:val="000000" w:themeColor="text1"/>
          <w:sz w:val="24"/>
          <w:szCs w:val="24"/>
        </w:rPr>
        <w:t>Purs</w:t>
      </w:r>
      <w:r w:rsidRPr="00F71BD6">
        <w:rPr>
          <w:rFonts w:ascii="Arial Narrow" w:hAnsi="Arial Narrow" w:cs="Times New Roman"/>
          <w:b/>
          <w:color w:val="000000" w:themeColor="text1"/>
          <w:spacing w:val="-4"/>
          <w:sz w:val="24"/>
          <w:szCs w:val="24"/>
        </w:rPr>
        <w:t>u</w:t>
      </w:r>
      <w:r w:rsidRPr="00F71BD6">
        <w:rPr>
          <w:rFonts w:ascii="Arial Narrow" w:hAnsi="Arial Narrow" w:cs="Times New Roman"/>
          <w:b/>
          <w:color w:val="000000" w:themeColor="text1"/>
          <w:sz w:val="24"/>
          <w:szCs w:val="24"/>
        </w:rPr>
        <w:t>it P</w:t>
      </w:r>
      <w:r w:rsidRPr="00F71BD6">
        <w:rPr>
          <w:rFonts w:ascii="Arial Narrow" w:hAnsi="Arial Narrow" w:cs="Times New Roman"/>
          <w:b/>
          <w:color w:val="000000" w:themeColor="text1"/>
          <w:spacing w:val="-4"/>
          <w:sz w:val="24"/>
          <w:szCs w:val="24"/>
        </w:rPr>
        <w:t>o</w:t>
      </w: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z w:val="24"/>
          <w:szCs w:val="24"/>
        </w:rPr>
        <w:t>y:</w:t>
      </w:r>
    </w:p>
    <w:p w14:paraId="53AD2F12" w14:textId="77777777" w:rsidR="007F1393" w:rsidRPr="00F71BD6" w:rsidRDefault="007F1393" w:rsidP="00B11DC4">
      <w:pPr>
        <w:kinsoku w:val="0"/>
        <w:overflowPunct w:val="0"/>
        <w:spacing w:line="120" w:lineRule="exact"/>
        <w:ind w:left="540" w:hanging="180"/>
        <w:jc w:val="both"/>
        <w:rPr>
          <w:rFonts w:ascii="Arial Narrow" w:hAnsi="Arial Narrow"/>
        </w:rPr>
      </w:pPr>
    </w:p>
    <w:p w14:paraId="35F3B1D0" w14:textId="77777777" w:rsidR="007F1393" w:rsidRPr="00F71BD6" w:rsidRDefault="007F1393" w:rsidP="00B11DC4">
      <w:pPr>
        <w:pStyle w:val="BodyText"/>
        <w:kinsoku w:val="0"/>
        <w:overflowPunct w:val="0"/>
        <w:ind w:left="0" w:right="299"/>
        <w:jc w:val="both"/>
        <w:rPr>
          <w:rFonts w:ascii="Arial Narrow" w:hAnsi="Arial Narrow" w:cs="Times New Roman"/>
          <w:sz w:val="24"/>
          <w:szCs w:val="24"/>
        </w:rPr>
      </w:pPr>
      <w:r w:rsidRPr="00F71BD6">
        <w:rPr>
          <w:rFonts w:ascii="Arial Narrow" w:hAnsi="Arial Narrow" w:cs="Times New Roman"/>
          <w:spacing w:val="1"/>
          <w:sz w:val="24"/>
          <w:szCs w:val="24"/>
        </w:rPr>
        <w:t>“</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w:t>
      </w:r>
      <w:r w:rsidRPr="00F71BD6">
        <w:rPr>
          <w:rFonts w:ascii="Arial Narrow" w:hAnsi="Arial Narrow" w:cs="Times New Roman"/>
          <w:sz w:val="24"/>
          <w:szCs w:val="24"/>
        </w:rPr>
        <w:t>clas</w:t>
      </w:r>
      <w:r w:rsidRPr="00F71BD6">
        <w:rPr>
          <w:rFonts w:ascii="Arial Narrow" w:hAnsi="Arial Narrow" w:cs="Times New Roman"/>
          <w:spacing w:val="-1"/>
          <w:sz w:val="24"/>
          <w:szCs w:val="24"/>
        </w:rPr>
        <w:t>s-p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ge</w:t>
      </w:r>
      <w:r w:rsidRPr="00F71BD6">
        <w:rPr>
          <w:rFonts w:ascii="Arial Narrow" w:hAnsi="Arial Narrow" w:cs="Times New Roman"/>
          <w:spacing w:val="-3"/>
          <w:sz w:val="24"/>
          <w:szCs w:val="24"/>
        </w:rPr>
        <w:t>n</w:t>
      </w:r>
      <w:r w:rsidRPr="00F71BD6">
        <w:rPr>
          <w:rFonts w:ascii="Arial Narrow" w:hAnsi="Arial Narrow" w:cs="Times New Roman"/>
          <w:sz w:val="24"/>
          <w:szCs w:val="24"/>
        </w:rPr>
        <w:t>er</w:t>
      </w:r>
      <w:r w:rsidRPr="00F71BD6">
        <w:rPr>
          <w:rFonts w:ascii="Arial Narrow" w:hAnsi="Arial Narrow" w:cs="Times New Roman"/>
          <w:spacing w:val="-3"/>
          <w:sz w:val="24"/>
          <w:szCs w:val="24"/>
        </w:rPr>
        <w:t>a</w:t>
      </w:r>
      <w:r w:rsidRPr="00F71BD6">
        <w:rPr>
          <w:rFonts w:ascii="Arial Narrow" w:hAnsi="Arial Narrow" w:cs="Times New Roman"/>
          <w:sz w:val="24"/>
          <w:szCs w:val="24"/>
        </w:rPr>
        <w:t>l acti</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ties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cl</w:t>
      </w:r>
      <w:r w:rsidRPr="00F71BD6">
        <w:rPr>
          <w:rFonts w:ascii="Arial Narrow" w:hAnsi="Arial Narrow" w:cs="Times New Roman"/>
          <w:spacing w:val="-3"/>
          <w:sz w:val="24"/>
          <w:szCs w:val="24"/>
        </w:rPr>
        <w:t>a</w:t>
      </w:r>
      <w:r w:rsidRPr="00F71BD6">
        <w:rPr>
          <w:rFonts w:ascii="Arial Narrow" w:hAnsi="Arial Narrow" w:cs="Times New Roman"/>
          <w:sz w:val="24"/>
          <w:szCs w:val="24"/>
        </w:rPr>
        <w:t>ss, as</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ell as mai</w:t>
      </w:r>
      <w:r w:rsidRPr="00F71BD6">
        <w:rPr>
          <w:rFonts w:ascii="Arial Narrow" w:hAnsi="Arial Narrow" w:cs="Times New Roman"/>
          <w:spacing w:val="-2"/>
          <w:sz w:val="24"/>
          <w:szCs w:val="24"/>
        </w:rPr>
        <w:t>n</w:t>
      </w:r>
      <w:r w:rsidRPr="00F71BD6">
        <w:rPr>
          <w:rFonts w:ascii="Arial Narrow" w:hAnsi="Arial Narrow" w:cs="Times New Roman"/>
          <w:sz w:val="24"/>
          <w:szCs w:val="24"/>
        </w:rPr>
        <w:t>tai</w:t>
      </w:r>
      <w:r w:rsidRPr="00F71BD6">
        <w:rPr>
          <w:rFonts w:ascii="Arial Narrow" w:hAnsi="Arial Narrow" w:cs="Times New Roman"/>
          <w:spacing w:val="-1"/>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en</w:t>
      </w:r>
      <w:r w:rsidRPr="00F71BD6">
        <w:rPr>
          <w:rFonts w:ascii="Arial Narrow" w:hAnsi="Arial Narrow" w:cs="Times New Roman"/>
          <w:spacing w:val="-2"/>
          <w:sz w:val="24"/>
          <w:szCs w:val="24"/>
        </w:rPr>
        <w:t>d</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 all</w:t>
      </w:r>
      <w:r w:rsidRPr="00F71BD6">
        <w:rPr>
          <w:rFonts w:ascii="Arial Narrow" w:hAnsi="Arial Narrow" w:cs="Times New Roman"/>
          <w:spacing w:val="-2"/>
          <w:sz w:val="24"/>
          <w:szCs w:val="24"/>
        </w:rPr>
        <w:t>o</w:t>
      </w:r>
      <w:r w:rsidRPr="00F71BD6">
        <w:rPr>
          <w:rFonts w:ascii="Arial Narrow" w:hAnsi="Arial Narrow" w:cs="Times New Roman"/>
          <w:sz w:val="24"/>
          <w:szCs w:val="24"/>
        </w:rPr>
        <w:t>ws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tu</w:t>
      </w:r>
      <w:r w:rsidRPr="00F71BD6">
        <w:rPr>
          <w:rFonts w:ascii="Arial Narrow" w:hAnsi="Arial Narrow" w:cs="Times New Roman"/>
          <w:spacing w:val="-2"/>
          <w:sz w:val="24"/>
          <w:szCs w:val="24"/>
        </w:rPr>
        <w:t>n</w:t>
      </w:r>
      <w:r w:rsidRPr="00F71BD6">
        <w:rPr>
          <w:rFonts w:ascii="Arial Narrow" w:hAnsi="Arial Narrow" w:cs="Times New Roman"/>
          <w:sz w:val="24"/>
          <w:szCs w:val="24"/>
        </w:rPr>
        <w:t xml:space="preserve">ity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effe</w:t>
      </w:r>
      <w:r w:rsidRPr="00F71BD6">
        <w:rPr>
          <w:rFonts w:ascii="Arial Narrow" w:hAnsi="Arial Narrow" w:cs="Times New Roman"/>
          <w:spacing w:val="-2"/>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3"/>
          <w:sz w:val="24"/>
          <w:szCs w:val="24"/>
        </w:rPr>
        <w:t>.</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c</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de</w:t>
      </w:r>
      <w:r w:rsidRPr="00F71BD6">
        <w:rPr>
          <w:rFonts w:ascii="Arial Narrow" w:hAnsi="Arial Narrow" w:cs="Times New Roman"/>
          <w:b/>
          <w:bCs/>
          <w:spacing w:val="-3"/>
          <w:sz w:val="24"/>
          <w:szCs w:val="24"/>
        </w:rPr>
        <w:t>m</w:t>
      </w:r>
      <w:r w:rsidRPr="00F71BD6">
        <w:rPr>
          <w:rFonts w:ascii="Arial Narrow" w:hAnsi="Arial Narrow" w:cs="Times New Roman"/>
          <w:b/>
          <w:bCs/>
          <w:sz w:val="24"/>
          <w:szCs w:val="24"/>
        </w:rPr>
        <w:t>ic</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P</w:t>
      </w:r>
      <w:r w:rsidRPr="00F71BD6">
        <w:rPr>
          <w:rFonts w:ascii="Arial Narrow" w:hAnsi="Arial Narrow" w:cs="Times New Roman"/>
          <w:b/>
          <w:bCs/>
          <w:spacing w:val="-2"/>
          <w:sz w:val="24"/>
          <w:szCs w:val="24"/>
        </w:rPr>
        <w:t>ol</w:t>
      </w:r>
      <w:r w:rsidRPr="00F71BD6">
        <w:rPr>
          <w:rFonts w:ascii="Arial Narrow" w:hAnsi="Arial Narrow" w:cs="Times New Roman"/>
          <w:b/>
          <w:bCs/>
          <w:sz w:val="24"/>
          <w:szCs w:val="24"/>
        </w:rPr>
        <w:t>i</w:t>
      </w:r>
      <w:r w:rsidRPr="00F71BD6">
        <w:rPr>
          <w:rFonts w:ascii="Arial Narrow" w:hAnsi="Arial Narrow" w:cs="Times New Roman"/>
          <w:b/>
          <w:bCs/>
          <w:spacing w:val="-2"/>
          <w:sz w:val="24"/>
          <w:szCs w:val="24"/>
        </w:rPr>
        <w:t>c</w:t>
      </w:r>
      <w:r w:rsidRPr="00F71BD6">
        <w:rPr>
          <w:rFonts w:ascii="Arial Narrow" w:hAnsi="Arial Narrow" w:cs="Times New Roman"/>
          <w:b/>
          <w:bCs/>
          <w:sz w:val="24"/>
          <w:szCs w:val="24"/>
        </w:rPr>
        <w:t>y</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2</w:t>
      </w:r>
      <w:r w:rsidRPr="00F71BD6">
        <w:rPr>
          <w:rFonts w:ascii="Arial Narrow" w:hAnsi="Arial Narrow" w:cs="Times New Roman"/>
          <w:b/>
          <w:bCs/>
          <w:spacing w:val="-2"/>
          <w:sz w:val="24"/>
          <w:szCs w:val="24"/>
        </w:rPr>
        <w:t>.</w:t>
      </w:r>
      <w:r w:rsidRPr="00F71BD6">
        <w:rPr>
          <w:rFonts w:ascii="Arial Narrow" w:hAnsi="Arial Narrow" w:cs="Times New Roman"/>
          <w:b/>
          <w:bCs/>
          <w:sz w:val="24"/>
          <w:szCs w:val="24"/>
        </w:rPr>
        <w:t>30</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 xml:space="preserve">D </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2</w:t>
      </w:r>
      <w:r w:rsidRPr="00F71BD6">
        <w:rPr>
          <w:rFonts w:ascii="Arial Narrow" w:hAnsi="Arial Narrow" w:cs="Times New Roman"/>
          <w:b/>
          <w:bCs/>
          <w:sz w:val="24"/>
          <w:szCs w:val="24"/>
        </w:rPr>
        <w:t>.</w:t>
      </w:r>
      <w:r w:rsidRPr="00F71BD6">
        <w:rPr>
          <w:rFonts w:ascii="Arial Narrow" w:hAnsi="Arial Narrow" w:cs="Times New Roman"/>
          <w:b/>
          <w:bCs/>
          <w:spacing w:val="-2"/>
          <w:sz w:val="24"/>
          <w:szCs w:val="24"/>
        </w:rPr>
        <w:t>3</w:t>
      </w:r>
      <w:r w:rsidRPr="00F71BD6">
        <w:rPr>
          <w:rFonts w:ascii="Arial Narrow" w:hAnsi="Arial Narrow" w:cs="Times New Roman"/>
          <w:b/>
          <w:bCs/>
          <w:sz w:val="24"/>
          <w:szCs w:val="24"/>
        </w:rPr>
        <w:t>0 E</w:t>
      </w:r>
    </w:p>
    <w:p w14:paraId="60F93E18" w14:textId="77777777" w:rsidR="007F1393" w:rsidRPr="00F71BD6" w:rsidRDefault="007F1393" w:rsidP="00B11DC4">
      <w:pPr>
        <w:kinsoku w:val="0"/>
        <w:overflowPunct w:val="0"/>
        <w:spacing w:before="1" w:line="120" w:lineRule="exact"/>
        <w:ind w:left="360" w:hanging="180"/>
        <w:jc w:val="both"/>
        <w:rPr>
          <w:rFonts w:ascii="Arial Narrow" w:hAnsi="Arial Narrow"/>
        </w:rPr>
      </w:pPr>
    </w:p>
    <w:p w14:paraId="54D00E23" w14:textId="77777777" w:rsidR="007F1393" w:rsidRPr="00F71BD6" w:rsidRDefault="007F1393" w:rsidP="00B11DC4">
      <w:pPr>
        <w:pStyle w:val="BodyText"/>
        <w:kinsoku w:val="0"/>
        <w:overflowPunct w:val="0"/>
        <w:spacing w:line="239" w:lineRule="auto"/>
        <w:ind w:left="0" w:right="198"/>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a</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 xml:space="preserve"> </w:t>
      </w:r>
      <w:r w:rsidRPr="00F71BD6">
        <w:rPr>
          <w:rFonts w:ascii="Arial Narrow" w:hAnsi="Arial Narrow" w:cs="Times New Roman"/>
          <w:b/>
          <w:bCs/>
          <w:spacing w:val="-1"/>
          <w:sz w:val="24"/>
          <w:szCs w:val="24"/>
          <w:u w:val="single"/>
        </w:rPr>
        <w:t>no</w:t>
      </w:r>
      <w:r w:rsidRPr="00F71BD6">
        <w:rPr>
          <w:rFonts w:ascii="Arial Narrow" w:hAnsi="Arial Narrow" w:cs="Times New Roman"/>
          <w:b/>
          <w:bCs/>
          <w:sz w:val="24"/>
          <w:szCs w:val="24"/>
          <w:u w:val="single"/>
        </w:rPr>
        <w:t xml:space="preserve">t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w:t>
      </w:r>
      <w:r w:rsidRPr="00F71BD6">
        <w:rPr>
          <w:rFonts w:ascii="Arial Narrow" w:hAnsi="Arial Narrow" w:cs="Times New Roman"/>
          <w:spacing w:val="-2"/>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mi</w:t>
      </w:r>
      <w:r w:rsidRPr="00F71BD6">
        <w:rPr>
          <w:rFonts w:ascii="Arial Narrow" w:hAnsi="Arial Narrow" w:cs="Times New Roman"/>
          <w:spacing w:val="-2"/>
          <w:sz w:val="24"/>
          <w:szCs w:val="24"/>
        </w:rPr>
        <w:t>d</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y be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mi</w:t>
      </w:r>
      <w:r w:rsidRPr="00F71BD6">
        <w:rPr>
          <w:rFonts w:ascii="Arial Narrow" w:hAnsi="Arial Narrow" w:cs="Times New Roman"/>
          <w:spacing w:val="-2"/>
          <w:sz w:val="24"/>
          <w:szCs w:val="24"/>
        </w:rPr>
        <w:t>n</w:t>
      </w:r>
      <w:r w:rsidRPr="00F71BD6">
        <w:rPr>
          <w:rFonts w:ascii="Arial Narrow" w:hAnsi="Arial Narrow" w:cs="Times New Roman"/>
          <w:sz w:val="24"/>
          <w:szCs w:val="24"/>
        </w:rPr>
        <w:t>ist</w:t>
      </w:r>
      <w:r w:rsidRPr="00F71BD6">
        <w:rPr>
          <w:rFonts w:ascii="Arial Narrow" w:hAnsi="Arial Narrow" w:cs="Times New Roman"/>
          <w:spacing w:val="-3"/>
          <w:sz w:val="24"/>
          <w:szCs w:val="24"/>
        </w:rPr>
        <w:t>r</w:t>
      </w:r>
      <w:r w:rsidRPr="00F71BD6">
        <w:rPr>
          <w:rFonts w:ascii="Arial Narrow" w:hAnsi="Arial Narrow" w:cs="Times New Roman"/>
          <w:sz w:val="24"/>
          <w:szCs w:val="24"/>
        </w:rPr>
        <w:t>ative</w:t>
      </w:r>
      <w:r w:rsidRPr="00F71BD6">
        <w:rPr>
          <w:rFonts w:ascii="Arial Narrow" w:hAnsi="Arial Narrow" w:cs="Times New Roman"/>
          <w:spacing w:val="-3"/>
          <w:sz w:val="24"/>
          <w:szCs w:val="24"/>
        </w:rPr>
        <w:t>l</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1"/>
          <w:sz w:val="24"/>
          <w:szCs w:val="24"/>
        </w:rPr>
        <w:t>d</w:t>
      </w:r>
      <w:r w:rsidRPr="00F71BD6">
        <w:rPr>
          <w:rFonts w:ascii="Arial Narrow" w:hAnsi="Arial Narrow" w:cs="Times New Roman"/>
          <w:sz w:val="24"/>
          <w:szCs w:val="24"/>
        </w:rPr>
        <w:t>rawn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w:t>
      </w:r>
      <w:r w:rsidRPr="00F71BD6">
        <w:rPr>
          <w:rFonts w:ascii="Arial Narrow" w:hAnsi="Arial Narrow" w:cs="Times New Roman"/>
          <w:spacing w:val="-1"/>
          <w:sz w:val="24"/>
          <w:szCs w:val="24"/>
        </w:rPr>
        <w:t>n</w:t>
      </w:r>
      <w:r w:rsidRPr="00F71BD6">
        <w:rPr>
          <w:rFonts w:ascii="Arial Narrow" w:hAnsi="Arial Narrow" w:cs="Times New Roman"/>
          <w:sz w:val="24"/>
          <w:szCs w:val="24"/>
        </w:rPr>
        <w:t>d rece</w:t>
      </w:r>
      <w:r w:rsidRPr="00F71BD6">
        <w:rPr>
          <w:rFonts w:ascii="Arial Narrow" w:hAnsi="Arial Narrow" w:cs="Times New Roman"/>
          <w:spacing w:val="-3"/>
          <w:sz w:val="24"/>
          <w:szCs w:val="24"/>
        </w:rPr>
        <w:t>i</w:t>
      </w:r>
      <w:r w:rsidRPr="00F71BD6">
        <w:rPr>
          <w:rFonts w:ascii="Arial Narrow" w:hAnsi="Arial Narrow" w:cs="Times New Roman"/>
          <w:sz w:val="24"/>
          <w:szCs w:val="24"/>
        </w:rPr>
        <w:t>ve 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t>
      </w:r>
      <w:r w:rsidRPr="00F71BD6">
        <w:rPr>
          <w:rFonts w:ascii="Arial Narrow" w:hAnsi="Arial Narrow" w:cs="Times New Roman"/>
          <w:b/>
          <w:bCs/>
          <w:sz w:val="24"/>
          <w:szCs w:val="24"/>
        </w:rPr>
        <w:t>AD</w:t>
      </w:r>
      <w:r w:rsidRPr="00F71BD6">
        <w:rPr>
          <w:rFonts w:ascii="Arial Narrow" w:hAnsi="Arial Narrow" w:cs="Times New Roman"/>
          <w:b/>
          <w:bCs/>
          <w:spacing w:val="-1"/>
          <w:sz w:val="24"/>
          <w:szCs w:val="24"/>
        </w:rPr>
        <w:t>W</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their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tra</w:t>
      </w:r>
      <w:r w:rsidRPr="00F71BD6">
        <w:rPr>
          <w:rFonts w:ascii="Arial Narrow" w:hAnsi="Arial Narrow" w:cs="Times New Roman"/>
          <w:spacing w:val="-1"/>
          <w:sz w:val="24"/>
          <w:szCs w:val="24"/>
        </w:rPr>
        <w:t>n</w:t>
      </w:r>
      <w:r w:rsidRPr="00F71BD6">
        <w:rPr>
          <w:rFonts w:ascii="Arial Narrow" w:hAnsi="Arial Narrow" w:cs="Times New Roman"/>
          <w:sz w:val="24"/>
          <w:szCs w:val="24"/>
        </w:rPr>
        <w:t>scri</w:t>
      </w:r>
      <w:r w:rsidRPr="00F71BD6">
        <w:rPr>
          <w:rFonts w:ascii="Arial Narrow" w:hAnsi="Arial Narrow" w:cs="Times New Roman"/>
          <w:spacing w:val="-2"/>
          <w:sz w:val="24"/>
          <w:szCs w:val="24"/>
        </w:rPr>
        <w:t>p</w:t>
      </w:r>
      <w:r w:rsidRPr="00F71BD6">
        <w:rPr>
          <w:rFonts w:ascii="Arial Narrow" w:hAnsi="Arial Narrow" w:cs="Times New Roman"/>
          <w:sz w:val="24"/>
          <w:szCs w:val="24"/>
        </w:rPr>
        <w:t>t. Stu</w:t>
      </w:r>
      <w:r w:rsidRPr="00F71BD6">
        <w:rPr>
          <w:rFonts w:ascii="Arial Narrow" w:hAnsi="Arial Narrow" w:cs="Times New Roman"/>
          <w:spacing w:val="-2"/>
          <w:sz w:val="24"/>
          <w:szCs w:val="24"/>
        </w:rPr>
        <w:t>d</w:t>
      </w:r>
      <w:r w:rsidRPr="00F71BD6">
        <w:rPr>
          <w:rFonts w:ascii="Arial Narrow" w:hAnsi="Arial Narrow" w:cs="Times New Roman"/>
          <w:sz w:val="24"/>
          <w:szCs w:val="24"/>
        </w:rPr>
        <w:t>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et t</w:t>
      </w:r>
      <w:r w:rsidRPr="00F71BD6">
        <w:rPr>
          <w:rFonts w:ascii="Arial Narrow" w:hAnsi="Arial Narrow" w:cs="Times New Roman"/>
          <w:spacing w:val="-4"/>
          <w:sz w:val="24"/>
          <w:szCs w:val="24"/>
        </w:rPr>
        <w:t>h</w:t>
      </w:r>
      <w:r w:rsidRPr="00F71BD6">
        <w:rPr>
          <w:rFonts w:ascii="Arial Narrow" w:hAnsi="Arial Narrow" w:cs="Times New Roman"/>
          <w:sz w:val="24"/>
          <w:szCs w:val="24"/>
        </w:rPr>
        <w:t>e cri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eria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it if t</w:t>
      </w:r>
      <w:r w:rsidRPr="00F71BD6">
        <w:rPr>
          <w:rFonts w:ascii="Arial Narrow" w:hAnsi="Arial Narrow" w:cs="Times New Roman"/>
          <w:spacing w:val="-1"/>
          <w:sz w:val="24"/>
          <w:szCs w:val="24"/>
        </w:rPr>
        <w:t>h</w:t>
      </w:r>
      <w:r w:rsidRPr="00F71BD6">
        <w:rPr>
          <w:rFonts w:ascii="Arial Narrow" w:hAnsi="Arial Narrow" w:cs="Times New Roman"/>
          <w:spacing w:val="-2"/>
          <w:sz w:val="24"/>
          <w:szCs w:val="24"/>
        </w:rPr>
        <w:t>e</w:t>
      </w:r>
      <w:r w:rsidRPr="00F71BD6">
        <w:rPr>
          <w:rFonts w:ascii="Arial Narrow" w:hAnsi="Arial Narrow" w:cs="Times New Roman"/>
          <w:sz w:val="24"/>
          <w:szCs w:val="24"/>
        </w:rPr>
        <w:t>y ha</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ed </w:t>
      </w:r>
      <w:r w:rsidRPr="00F71BD6">
        <w:rPr>
          <w:rFonts w:ascii="Arial Narrow" w:hAnsi="Arial Narrow" w:cs="Times New Roman"/>
          <w:b/>
          <w:bCs/>
          <w:sz w:val="24"/>
          <w:szCs w:val="24"/>
        </w:rPr>
        <w:t>50%</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ou</w:t>
      </w:r>
      <w:r w:rsidRPr="00F71BD6">
        <w:rPr>
          <w:rFonts w:ascii="Arial Narrow" w:hAnsi="Arial Narrow" w:cs="Times New Roman"/>
          <w:b/>
          <w:bCs/>
          <w:spacing w:val="-2"/>
          <w:sz w:val="24"/>
          <w:szCs w:val="24"/>
        </w:rPr>
        <w:t>r</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1"/>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rior</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e</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fir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z w:val="24"/>
          <w:szCs w:val="24"/>
        </w:rPr>
        <w:t>lf of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p>
    <w:p w14:paraId="4CBB3260" w14:textId="77777777" w:rsidR="007F1393" w:rsidRPr="00F71BD6" w:rsidRDefault="007F1393" w:rsidP="00B11DC4">
      <w:pPr>
        <w:kinsoku w:val="0"/>
        <w:overflowPunct w:val="0"/>
        <w:spacing w:before="9" w:line="100" w:lineRule="exact"/>
        <w:ind w:left="540" w:hanging="180"/>
        <w:jc w:val="both"/>
        <w:rPr>
          <w:rFonts w:ascii="Arial Narrow" w:hAnsi="Arial Narrow"/>
        </w:rPr>
      </w:pPr>
    </w:p>
    <w:p w14:paraId="448868AA" w14:textId="77777777" w:rsidR="007F1393" w:rsidRPr="00F71BD6" w:rsidRDefault="007F1393" w:rsidP="00B11DC4">
      <w:pPr>
        <w:kinsoku w:val="0"/>
        <w:overflowPunct w:val="0"/>
        <w:spacing w:line="200" w:lineRule="exact"/>
        <w:ind w:left="540"/>
        <w:jc w:val="both"/>
        <w:rPr>
          <w:rFonts w:ascii="Arial Narrow" w:hAnsi="Arial Narrow"/>
        </w:rPr>
      </w:pPr>
    </w:p>
    <w:p w14:paraId="402408CA" w14:textId="77777777" w:rsidR="007F1393" w:rsidRPr="00F71BD6" w:rsidRDefault="007F1393" w:rsidP="00B11DC4">
      <w:pPr>
        <w:pStyle w:val="Heading2"/>
        <w:kinsoku w:val="0"/>
        <w:overflowPunct w:val="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1"/>
          <w:sz w:val="24"/>
          <w:szCs w:val="24"/>
        </w:rPr>
        <w:t>a</w:t>
      </w:r>
      <w:r w:rsidRPr="00F71BD6">
        <w:rPr>
          <w:rFonts w:ascii="Arial Narrow" w:hAnsi="Arial Narrow" w:cs="Times New Roman"/>
          <w:b/>
          <w:color w:val="000000" w:themeColor="text1"/>
          <w:sz w:val="24"/>
          <w:szCs w:val="24"/>
        </w:rPr>
        <w:t>te A</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g</w:t>
      </w:r>
      <w:r w:rsidRPr="00F71BD6">
        <w:rPr>
          <w:rFonts w:ascii="Arial Narrow" w:hAnsi="Arial Narrow" w:cs="Times New Roman"/>
          <w:b/>
          <w:color w:val="000000" w:themeColor="text1"/>
          <w:spacing w:val="-1"/>
          <w:sz w:val="24"/>
          <w:szCs w:val="24"/>
        </w:rPr>
        <w:t>n</w:t>
      </w:r>
      <w:r w:rsidRPr="00F71BD6">
        <w:rPr>
          <w:rFonts w:ascii="Arial Narrow" w:hAnsi="Arial Narrow" w:cs="Times New Roman"/>
          <w:b/>
          <w:color w:val="000000" w:themeColor="text1"/>
          <w:sz w:val="24"/>
          <w:szCs w:val="24"/>
        </w:rPr>
        <w:t>me</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ts a</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Ex</w:t>
      </w:r>
      <w:r w:rsidRPr="00F71BD6">
        <w:rPr>
          <w:rFonts w:ascii="Arial Narrow" w:hAnsi="Arial Narrow" w:cs="Times New Roman"/>
          <w:b/>
          <w:color w:val="000000" w:themeColor="text1"/>
          <w:spacing w:val="-4"/>
          <w:sz w:val="24"/>
          <w:szCs w:val="24"/>
        </w:rPr>
        <w:t>a</w:t>
      </w:r>
      <w:r w:rsidRPr="00F71BD6">
        <w:rPr>
          <w:rFonts w:ascii="Arial Narrow" w:hAnsi="Arial Narrow" w:cs="Times New Roman"/>
          <w:b/>
          <w:color w:val="000000" w:themeColor="text1"/>
          <w:sz w:val="24"/>
          <w:szCs w:val="24"/>
        </w:rPr>
        <w:t>ms</w:t>
      </w:r>
    </w:p>
    <w:p w14:paraId="4FAB5A72" w14:textId="77777777" w:rsidR="007F1393" w:rsidRPr="00F71BD6" w:rsidRDefault="007F1393" w:rsidP="00B11DC4">
      <w:pPr>
        <w:ind w:left="360"/>
        <w:jc w:val="both"/>
        <w:rPr>
          <w:rFonts w:ascii="Arial Narrow" w:hAnsi="Arial Narrow"/>
        </w:rPr>
      </w:pPr>
    </w:p>
    <w:p w14:paraId="7BB9AAB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Late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ents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a</w:t>
      </w:r>
      <w:r w:rsidRPr="00F71BD6">
        <w:rPr>
          <w:rFonts w:ascii="Arial Narrow" w:hAnsi="Arial Narrow" w:cs="Times New Roman"/>
          <w:sz w:val="24"/>
          <w:szCs w:val="24"/>
        </w:rPr>
        <w:t>cce</w:t>
      </w:r>
      <w:r w:rsidRPr="00F71BD6">
        <w:rPr>
          <w:rFonts w:ascii="Arial Narrow" w:hAnsi="Arial Narrow" w:cs="Times New Roman"/>
          <w:spacing w:val="-1"/>
          <w:sz w:val="24"/>
          <w:szCs w:val="24"/>
        </w:rPr>
        <w:t>p</w:t>
      </w:r>
      <w:r w:rsidRPr="00F71BD6">
        <w:rPr>
          <w:rFonts w:ascii="Arial Narrow" w:hAnsi="Arial Narrow" w:cs="Times New Roman"/>
          <w:sz w:val="24"/>
          <w:szCs w:val="24"/>
        </w:rPr>
        <w:t>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wit</w:t>
      </w:r>
      <w:r w:rsidRPr="00F71BD6">
        <w:rPr>
          <w:rFonts w:ascii="Arial Narrow" w:hAnsi="Arial Narrow" w:cs="Times New Roman"/>
          <w:spacing w:val="-3"/>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p</w:t>
      </w:r>
      <w:r w:rsidRPr="00F71BD6">
        <w:rPr>
          <w:rFonts w:ascii="Arial Narrow" w:hAnsi="Arial Narrow" w:cs="Times New Roman"/>
          <w:sz w:val="24"/>
          <w:szCs w:val="24"/>
        </w:rPr>
        <w:t>r</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r pe</w:t>
      </w:r>
      <w:r w:rsidRPr="00F71BD6">
        <w:rPr>
          <w:rFonts w:ascii="Arial Narrow" w:hAnsi="Arial Narrow" w:cs="Times New Roman"/>
          <w:spacing w:val="-3"/>
          <w:sz w:val="24"/>
          <w:szCs w:val="24"/>
        </w:rPr>
        <w:t>r</w:t>
      </w:r>
      <w:r w:rsidRPr="00F71BD6">
        <w:rPr>
          <w:rFonts w:ascii="Arial Narrow" w:hAnsi="Arial Narrow" w:cs="Times New Roman"/>
          <w:sz w:val="24"/>
          <w:szCs w:val="24"/>
        </w:rPr>
        <w:t>miss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is l</w:t>
      </w:r>
      <w:r w:rsidRPr="00F71BD6">
        <w:rPr>
          <w:rFonts w:ascii="Arial Narrow" w:hAnsi="Arial Narrow" w:cs="Times New Roman"/>
          <w:spacing w:val="-3"/>
          <w:sz w:val="24"/>
          <w:szCs w:val="24"/>
        </w:rPr>
        <w:t>a</w:t>
      </w:r>
      <w:r w:rsidRPr="00F71BD6">
        <w:rPr>
          <w:rFonts w:ascii="Arial Narrow" w:hAnsi="Arial Narrow" w:cs="Times New Roman"/>
          <w:sz w:val="24"/>
          <w:szCs w:val="24"/>
        </w:rPr>
        <w:t>te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exc</w:t>
      </w:r>
      <w:r w:rsidRPr="00F71BD6">
        <w:rPr>
          <w:rFonts w:ascii="Arial Narrow" w:hAnsi="Arial Narrow" w:cs="Times New Roman"/>
          <w:spacing w:val="-3"/>
          <w:sz w:val="24"/>
          <w:szCs w:val="24"/>
        </w:rPr>
        <w:t>u</w:t>
      </w:r>
      <w:r w:rsidRPr="00F71BD6">
        <w:rPr>
          <w:rFonts w:ascii="Arial Narrow" w:hAnsi="Arial Narrow" w:cs="Times New Roman"/>
          <w:sz w:val="24"/>
          <w:szCs w:val="24"/>
        </w:rPr>
        <w:t>sed abse</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poi</w:t>
      </w:r>
      <w:r w:rsidRPr="00F71BD6">
        <w:rPr>
          <w:rFonts w:ascii="Arial Narrow" w:hAnsi="Arial Narrow" w:cs="Times New Roman"/>
          <w:spacing w:val="-2"/>
          <w:sz w:val="24"/>
          <w:szCs w:val="24"/>
        </w:rPr>
        <w:t>n</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l </w:t>
      </w:r>
      <w:r w:rsidRPr="00F71BD6">
        <w:rPr>
          <w:rFonts w:ascii="Arial Narrow" w:hAnsi="Arial Narrow" w:cs="Times New Roman"/>
          <w:spacing w:val="-4"/>
          <w:sz w:val="24"/>
          <w:szCs w:val="24"/>
        </w:rPr>
        <w:t>b</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ed</w:t>
      </w:r>
      <w:r w:rsidRPr="00F71BD6">
        <w:rPr>
          <w:rFonts w:ascii="Arial Narrow" w:hAnsi="Arial Narrow" w:cs="Times New Roman"/>
          <w:spacing w:val="-2"/>
          <w:sz w:val="24"/>
          <w:szCs w:val="24"/>
        </w:rPr>
        <w:t>u</w:t>
      </w:r>
      <w:r w:rsidRPr="00F71BD6">
        <w:rPr>
          <w:rFonts w:ascii="Arial Narrow" w:hAnsi="Arial Narrow" w:cs="Times New Roman"/>
          <w:sz w:val="24"/>
          <w:szCs w:val="24"/>
        </w:rPr>
        <w:t>c</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Ho</w:t>
      </w:r>
      <w:r w:rsidRPr="00F71BD6">
        <w:rPr>
          <w:rFonts w:ascii="Arial Narrow" w:hAnsi="Arial Narrow" w:cs="Times New Roman"/>
          <w:spacing w:val="-2"/>
          <w:sz w:val="24"/>
          <w:szCs w:val="24"/>
        </w:rPr>
        <w:t>w</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 t</w:t>
      </w:r>
      <w:r w:rsidRPr="00F71BD6">
        <w:rPr>
          <w:rFonts w:ascii="Arial Narrow" w:hAnsi="Arial Narrow" w:cs="Times New Roman"/>
          <w:spacing w:val="-3"/>
          <w:sz w:val="24"/>
          <w:szCs w:val="24"/>
        </w:rPr>
        <w:t>h</w:t>
      </w:r>
      <w:r w:rsidRPr="00F71BD6">
        <w:rPr>
          <w:rFonts w:ascii="Arial Narrow" w:hAnsi="Arial Narrow" w:cs="Times New Roman"/>
          <w:sz w:val="24"/>
          <w:szCs w:val="24"/>
        </w:rPr>
        <w:t>e stu</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3"/>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 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eacher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esta</w:t>
      </w:r>
      <w:r w:rsidRPr="00F71BD6">
        <w:rPr>
          <w:rFonts w:ascii="Arial Narrow" w:hAnsi="Arial Narrow" w:cs="Times New Roman"/>
          <w:spacing w:val="-1"/>
          <w:sz w:val="24"/>
          <w:szCs w:val="24"/>
        </w:rPr>
        <w:t>b</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 xml:space="preserve">sh a </w:t>
      </w:r>
      <w:r w:rsidRPr="00F71BD6">
        <w:rPr>
          <w:rFonts w:ascii="Arial Narrow" w:hAnsi="Arial Narrow" w:cs="Times New Roman"/>
          <w:spacing w:val="-3"/>
          <w:sz w:val="24"/>
          <w:szCs w:val="24"/>
        </w:rPr>
        <w:t>n</w:t>
      </w:r>
      <w:r w:rsidRPr="00F71BD6">
        <w:rPr>
          <w:rFonts w:ascii="Arial Narrow" w:hAnsi="Arial Narrow" w:cs="Times New Roman"/>
          <w:sz w:val="24"/>
          <w:szCs w:val="24"/>
        </w:rPr>
        <w:t>ew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date.</w:t>
      </w:r>
    </w:p>
    <w:p w14:paraId="1CD63BFE" w14:textId="77777777" w:rsidR="007F1393" w:rsidRPr="00F71BD6" w:rsidRDefault="007F1393" w:rsidP="00B11DC4">
      <w:pPr>
        <w:kinsoku w:val="0"/>
        <w:overflowPunct w:val="0"/>
        <w:spacing w:before="9" w:line="110" w:lineRule="exact"/>
        <w:ind w:left="360"/>
        <w:jc w:val="both"/>
        <w:rPr>
          <w:rFonts w:ascii="Arial Narrow" w:hAnsi="Arial Narrow"/>
        </w:rPr>
      </w:pPr>
    </w:p>
    <w:p w14:paraId="61C8442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Except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case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doc</w:t>
      </w:r>
      <w:r w:rsidRPr="00F71BD6">
        <w:rPr>
          <w:rFonts w:ascii="Arial Narrow" w:hAnsi="Arial Narrow" w:cs="Times New Roman"/>
          <w:spacing w:val="-3"/>
          <w:sz w:val="24"/>
          <w:szCs w:val="24"/>
        </w:rPr>
        <w:t>u</w:t>
      </w:r>
      <w:r w:rsidRPr="00F71BD6">
        <w:rPr>
          <w:rFonts w:ascii="Arial Narrow" w:hAnsi="Arial Narrow" w:cs="Times New Roman"/>
          <w:sz w:val="24"/>
          <w:szCs w:val="24"/>
        </w:rPr>
        <w:t>men</w:t>
      </w:r>
      <w:r w:rsidRPr="00F71BD6">
        <w:rPr>
          <w:rFonts w:ascii="Arial Narrow" w:hAnsi="Arial Narrow" w:cs="Times New Roman"/>
          <w:spacing w:val="-3"/>
          <w:sz w:val="24"/>
          <w:szCs w:val="24"/>
        </w:rPr>
        <w:t>t</w:t>
      </w:r>
      <w:r w:rsidRPr="00F71BD6">
        <w:rPr>
          <w:rFonts w:ascii="Arial Narrow" w:hAnsi="Arial Narrow" w:cs="Times New Roman"/>
          <w:sz w:val="24"/>
          <w:szCs w:val="24"/>
        </w:rPr>
        <w:t>ed per</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al</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med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h</w:t>
      </w:r>
      <w:r w:rsidRPr="00F71BD6">
        <w:rPr>
          <w:rFonts w:ascii="Arial Narrow" w:hAnsi="Arial Narrow" w:cs="Times New Roman"/>
          <w:sz w:val="24"/>
          <w:szCs w:val="24"/>
        </w:rPr>
        <w:t>ar</w:t>
      </w:r>
      <w:r w:rsidRPr="00F71BD6">
        <w:rPr>
          <w:rFonts w:ascii="Arial Narrow" w:hAnsi="Arial Narrow" w:cs="Times New Roman"/>
          <w:spacing w:val="-2"/>
          <w:sz w:val="24"/>
          <w:szCs w:val="24"/>
        </w:rPr>
        <w:t>d</w:t>
      </w:r>
      <w:r w:rsidRPr="00F71BD6">
        <w:rPr>
          <w:rFonts w:ascii="Arial Narrow" w:hAnsi="Arial Narrow" w:cs="Times New Roman"/>
          <w:sz w:val="24"/>
          <w:szCs w:val="24"/>
        </w:rPr>
        <w:t>sh</w:t>
      </w:r>
      <w:r w:rsidRPr="00F71BD6">
        <w:rPr>
          <w:rFonts w:ascii="Arial Narrow" w:hAnsi="Arial Narrow" w:cs="Times New Roman"/>
          <w:spacing w:val="-2"/>
          <w:sz w:val="24"/>
          <w:szCs w:val="24"/>
        </w:rPr>
        <w:t>i</w:t>
      </w:r>
      <w:r w:rsidRPr="00F71BD6">
        <w:rPr>
          <w:rFonts w:ascii="Arial Narrow" w:hAnsi="Arial Narrow" w:cs="Times New Roman"/>
          <w:spacing w:val="-1"/>
          <w:sz w:val="24"/>
          <w:szCs w:val="24"/>
        </w:rPr>
        <w:t>p</w:t>
      </w:r>
      <w:r w:rsidRPr="00F71BD6">
        <w:rPr>
          <w:rFonts w:ascii="Arial Narrow" w:hAnsi="Arial Narrow" w:cs="Times New Roman"/>
          <w:sz w:val="24"/>
          <w:szCs w:val="24"/>
        </w:rPr>
        <w:t>, su</w:t>
      </w:r>
      <w:r w:rsidRPr="00F71BD6">
        <w:rPr>
          <w:rFonts w:ascii="Arial Narrow" w:hAnsi="Arial Narrow" w:cs="Times New Roman"/>
          <w:spacing w:val="-2"/>
          <w:sz w:val="24"/>
          <w:szCs w:val="24"/>
        </w:rPr>
        <w:t>b</w:t>
      </w:r>
      <w:r w:rsidRPr="00F71BD6">
        <w:rPr>
          <w:rFonts w:ascii="Arial Narrow" w:hAnsi="Arial Narrow" w:cs="Times New Roman"/>
          <w:sz w:val="24"/>
          <w:szCs w:val="24"/>
        </w:rPr>
        <w:t>ject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in</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ew</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cret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 ma</w:t>
      </w:r>
      <w:r w:rsidRPr="00F71BD6">
        <w:rPr>
          <w:rFonts w:ascii="Arial Narrow" w:hAnsi="Arial Narrow" w:cs="Times New Roman"/>
          <w:spacing w:val="-3"/>
          <w:sz w:val="24"/>
          <w:szCs w:val="24"/>
        </w:rPr>
        <w:t>k</w:t>
      </w:r>
      <w:r w:rsidRPr="00F71BD6">
        <w:rPr>
          <w:rFonts w:ascii="Arial Narrow" w:hAnsi="Arial Narrow" w:cs="Times New Roman"/>
          <w:sz w:val="24"/>
          <w:szCs w:val="24"/>
        </w:rPr>
        <w:t>e</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ms.</w:t>
      </w:r>
    </w:p>
    <w:p w14:paraId="5AEAA36B" w14:textId="77777777" w:rsidR="007F1393" w:rsidRPr="00F71BD6" w:rsidRDefault="007F1393" w:rsidP="00B11DC4">
      <w:pPr>
        <w:kinsoku w:val="0"/>
        <w:overflowPunct w:val="0"/>
        <w:spacing w:before="10" w:line="110" w:lineRule="exact"/>
        <w:ind w:left="360"/>
        <w:jc w:val="both"/>
        <w:rPr>
          <w:rFonts w:ascii="Arial Narrow" w:hAnsi="Arial Narrow"/>
        </w:rPr>
      </w:pPr>
    </w:p>
    <w:p w14:paraId="768C1C41"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ou</w:t>
      </w:r>
      <w:r w:rsidRPr="00F71BD6">
        <w:rPr>
          <w:rFonts w:ascii="Arial Narrow" w:hAnsi="Arial Narrow" w:cs="Times New Roman"/>
          <w:b/>
          <w:color w:val="000000" w:themeColor="text1"/>
          <w:sz w:val="24"/>
          <w:szCs w:val="24"/>
        </w:rPr>
        <w:t>rse</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D</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1"/>
          <w:sz w:val="24"/>
          <w:szCs w:val="24"/>
        </w:rPr>
        <w:t>u</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n</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1"/>
          <w:sz w:val="24"/>
          <w:szCs w:val="24"/>
        </w:rPr>
        <w:t>B</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z w:val="24"/>
          <w:szCs w:val="24"/>
        </w:rPr>
        <w:t>rd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P</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li</w:t>
      </w:r>
      <w:r w:rsidRPr="00F71BD6">
        <w:rPr>
          <w:rFonts w:ascii="Arial Narrow" w:hAnsi="Arial Narrow" w:cs="Times New Roman"/>
          <w:b/>
          <w:color w:val="000000" w:themeColor="text1"/>
          <w:spacing w:val="-2"/>
          <w:sz w:val="24"/>
          <w:szCs w:val="24"/>
        </w:rPr>
        <w:t>c</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e</w:t>
      </w:r>
      <w:r w:rsidRPr="00F71BD6">
        <w:rPr>
          <w:rFonts w:ascii="Arial Narrow" w:hAnsi="Arial Narrow" w:cs="Times New Roman"/>
          <w:b/>
          <w:color w:val="000000" w:themeColor="text1"/>
          <w:sz w:val="24"/>
          <w:szCs w:val="24"/>
        </w:rPr>
        <w:t>s</w:t>
      </w:r>
    </w:p>
    <w:p w14:paraId="7824E864" w14:textId="77777777" w:rsidR="007F1393" w:rsidRPr="00F71BD6" w:rsidRDefault="007F1393" w:rsidP="00B11DC4">
      <w:pPr>
        <w:kinsoku w:val="0"/>
        <w:overflowPunct w:val="0"/>
        <w:spacing w:before="1" w:line="120" w:lineRule="exact"/>
        <w:ind w:left="360"/>
        <w:jc w:val="both"/>
        <w:rPr>
          <w:rFonts w:ascii="Arial Narrow" w:hAnsi="Arial Narrow"/>
        </w:rPr>
      </w:pPr>
    </w:p>
    <w:p w14:paraId="2CDFD36E" w14:textId="77777777" w:rsidR="009C5E4A" w:rsidRPr="00F71BD6" w:rsidRDefault="007F1393" w:rsidP="00B11DC4">
      <w:pPr>
        <w:pStyle w:val="BodyText"/>
        <w:kinsoku w:val="0"/>
        <w:overflowPunct w:val="0"/>
        <w:spacing w:line="239" w:lineRule="auto"/>
        <w:ind w:left="0" w:right="129"/>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isres</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ctful or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f</w:t>
      </w:r>
      <w:r w:rsidRPr="00F71BD6">
        <w:rPr>
          <w:rFonts w:ascii="Arial Narrow" w:hAnsi="Arial Narrow" w:cs="Times New Roman"/>
          <w:sz w:val="24"/>
          <w:szCs w:val="24"/>
        </w:rPr>
        <w:t>ensi</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first </w:t>
      </w:r>
      <w:r w:rsidRPr="00F71BD6">
        <w:rPr>
          <w:rFonts w:ascii="Arial Narrow" w:hAnsi="Arial Narrow" w:cs="Times New Roman"/>
          <w:spacing w:val="-4"/>
          <w:sz w:val="24"/>
          <w:szCs w:val="24"/>
        </w:rPr>
        <w:t>b</w:t>
      </w:r>
      <w:r w:rsidRPr="00F71BD6">
        <w:rPr>
          <w:rFonts w:ascii="Arial Narrow" w:hAnsi="Arial Narrow" w:cs="Times New Roman"/>
          <w:sz w:val="24"/>
          <w:szCs w:val="24"/>
        </w:rPr>
        <w:t>e a</w:t>
      </w:r>
      <w:r w:rsidRPr="00F71BD6">
        <w:rPr>
          <w:rFonts w:ascii="Arial Narrow" w:hAnsi="Arial Narrow" w:cs="Times New Roman"/>
          <w:spacing w:val="-1"/>
          <w:sz w:val="24"/>
          <w:szCs w:val="24"/>
        </w:rPr>
        <w:t>dd</w:t>
      </w:r>
      <w:r w:rsidRPr="00F71BD6">
        <w:rPr>
          <w:rFonts w:ascii="Arial Narrow" w:hAnsi="Arial Narrow" w:cs="Times New Roman"/>
          <w:sz w:val="24"/>
          <w:szCs w:val="24"/>
        </w:rPr>
        <w:t>res</w:t>
      </w:r>
      <w:r w:rsidRPr="00F71BD6">
        <w:rPr>
          <w:rFonts w:ascii="Arial Narrow" w:hAnsi="Arial Narrow" w:cs="Times New Roman"/>
          <w:spacing w:val="-2"/>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b</w:t>
      </w:r>
      <w:r w:rsidRPr="00F71BD6">
        <w:rPr>
          <w:rFonts w:ascii="Arial Narrow" w:hAnsi="Arial Narrow" w:cs="Times New Roman"/>
          <w:sz w:val="24"/>
          <w:szCs w:val="24"/>
        </w:rPr>
        <w:t>y 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are no</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ve</w:t>
      </w:r>
      <w:r w:rsidRPr="00F71BD6">
        <w:rPr>
          <w:rFonts w:ascii="Arial Narrow" w:hAnsi="Arial Narrow" w:cs="Times New Roman"/>
          <w:sz w:val="24"/>
          <w:szCs w:val="24"/>
        </w:rPr>
        <w:t>ments,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w:t>
      </w:r>
      <w:r w:rsidRPr="00F71BD6">
        <w:rPr>
          <w:rFonts w:ascii="Arial Narrow" w:hAnsi="Arial Narrow" w:cs="Times New Roman"/>
          <w:spacing w:val="-4"/>
          <w:sz w:val="24"/>
          <w:szCs w:val="24"/>
        </w:rPr>
        <w:t>d</w:t>
      </w:r>
      <w:r w:rsidRPr="00F71BD6">
        <w:rPr>
          <w:rFonts w:ascii="Arial Narrow" w:hAnsi="Arial Narrow" w:cs="Times New Roman"/>
          <w:sz w:val="24"/>
          <w:szCs w:val="24"/>
        </w:rPr>
        <w:t>ents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be r</w:t>
      </w:r>
      <w:r w:rsidRPr="00F71BD6">
        <w:rPr>
          <w:rFonts w:ascii="Arial Narrow" w:hAnsi="Arial Narrow" w:cs="Times New Roman"/>
          <w:spacing w:val="-3"/>
          <w:sz w:val="24"/>
          <w:szCs w:val="24"/>
        </w:rPr>
        <w:t>e</w:t>
      </w:r>
      <w:r w:rsidRPr="00F71BD6">
        <w:rPr>
          <w:rFonts w:ascii="Arial Narrow" w:hAnsi="Arial Narrow" w:cs="Times New Roman"/>
          <w:sz w:val="24"/>
          <w:szCs w:val="24"/>
        </w:rPr>
        <w:t xml:space="preserve">ferred </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om</w:t>
      </w:r>
      <w:r w:rsidRPr="00F71BD6">
        <w:rPr>
          <w:rFonts w:ascii="Arial Narrow" w:hAnsi="Arial Narrow" w:cs="Times New Roman"/>
          <w:spacing w:val="-1"/>
          <w:sz w:val="24"/>
          <w:szCs w:val="24"/>
        </w:rPr>
        <w:t>p</w:t>
      </w:r>
      <w:r w:rsidRPr="00F71BD6">
        <w:rPr>
          <w:rFonts w:ascii="Arial Narrow" w:hAnsi="Arial Narrow" w:cs="Times New Roman"/>
          <w:sz w:val="24"/>
          <w:szCs w:val="24"/>
        </w:rPr>
        <w:t>tly</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z w:val="24"/>
          <w:szCs w:val="24"/>
        </w:rPr>
        <w:t>sci</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ary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46"/>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lea</w:t>
      </w:r>
      <w:r w:rsidRPr="00F71BD6">
        <w:rPr>
          <w:rFonts w:ascii="Arial Narrow" w:hAnsi="Arial Narrow" w:cs="Times New Roman"/>
          <w:spacing w:val="-3"/>
          <w:sz w:val="24"/>
          <w:szCs w:val="24"/>
        </w:rPr>
        <w:t>s</w:t>
      </w:r>
      <w:r w:rsidRPr="00F71BD6">
        <w:rPr>
          <w:rFonts w:ascii="Arial Narrow" w:hAnsi="Arial Narrow" w:cs="Times New Roman"/>
          <w:sz w:val="24"/>
          <w:szCs w:val="24"/>
        </w:rPr>
        <w:t>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hyperlink r:id="rId40" w:history="1">
        <w:r w:rsidRPr="00F71BD6">
          <w:rPr>
            <w:rStyle w:val="Hyperlink"/>
            <w:rFonts w:ascii="Arial Narrow" w:hAnsi="Arial Narrow" w:cs="Times New Roman"/>
            <w:sz w:val="24"/>
            <w:szCs w:val="24"/>
          </w:rPr>
          <w:t>st</w:t>
        </w:r>
        <w:r w:rsidRPr="00F71BD6">
          <w:rPr>
            <w:rStyle w:val="Hyperlink"/>
            <w:rFonts w:ascii="Arial Narrow" w:hAnsi="Arial Narrow" w:cs="Times New Roman"/>
            <w:spacing w:val="-1"/>
            <w:sz w:val="24"/>
            <w:szCs w:val="24"/>
          </w:rPr>
          <w:t>ud</w:t>
        </w:r>
        <w:r w:rsidRPr="00F71BD6">
          <w:rPr>
            <w:rStyle w:val="Hyperlink"/>
            <w:rFonts w:ascii="Arial Narrow" w:hAnsi="Arial Narrow" w:cs="Times New Roman"/>
            <w:sz w:val="24"/>
            <w:szCs w:val="24"/>
          </w:rPr>
          <w:t xml:space="preserve">ent </w:t>
        </w:r>
        <w:r w:rsidRPr="00F71BD6">
          <w:rPr>
            <w:rStyle w:val="Hyperlink"/>
            <w:rFonts w:ascii="Arial Narrow" w:hAnsi="Arial Narrow" w:cs="Times New Roman"/>
            <w:spacing w:val="-3"/>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pacing w:val="1"/>
            <w:sz w:val="24"/>
            <w:szCs w:val="24"/>
          </w:rPr>
          <w:t>m</w:t>
        </w:r>
        <w:r w:rsidRPr="00F71BD6">
          <w:rPr>
            <w:rStyle w:val="Hyperlink"/>
            <w:rFonts w:ascii="Arial Narrow" w:hAnsi="Arial Narrow" w:cs="Times New Roman"/>
            <w:sz w:val="24"/>
            <w:szCs w:val="24"/>
          </w:rPr>
          <w:t>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66</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io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s. </w:t>
      </w:r>
    </w:p>
    <w:p w14:paraId="204B396F" w14:textId="77777777" w:rsidR="009C5E4A" w:rsidRPr="00F71BD6" w:rsidRDefault="009C5E4A" w:rsidP="00B11DC4">
      <w:pPr>
        <w:pStyle w:val="BodyText"/>
        <w:kinsoku w:val="0"/>
        <w:overflowPunct w:val="0"/>
        <w:spacing w:line="239" w:lineRule="auto"/>
        <w:ind w:left="0" w:right="129"/>
        <w:jc w:val="both"/>
        <w:rPr>
          <w:rFonts w:ascii="Arial Narrow" w:eastAsiaTheme="majorEastAsia" w:hAnsi="Arial Narrow" w:cs="Times New Roman"/>
          <w:b/>
          <w:color w:val="000000" w:themeColor="text1"/>
          <w:sz w:val="24"/>
          <w:szCs w:val="24"/>
        </w:rPr>
      </w:pPr>
      <w:r w:rsidRPr="00F71BD6">
        <w:rPr>
          <w:rFonts w:ascii="Arial Narrow" w:eastAsiaTheme="majorEastAsia" w:hAnsi="Arial Narrow" w:cs="Times New Roman"/>
          <w:b/>
          <w:color w:val="000000" w:themeColor="text1"/>
          <w:sz w:val="24"/>
          <w:szCs w:val="24"/>
        </w:rPr>
        <w:lastRenderedPageBreak/>
        <w:t>Class Policies</w:t>
      </w:r>
    </w:p>
    <w:p w14:paraId="3AC709F2" w14:textId="77777777" w:rsidR="009C5E4A" w:rsidRPr="00F71BD6" w:rsidRDefault="009C5E4A" w:rsidP="00B11DC4">
      <w:pPr>
        <w:pStyle w:val="BodyText"/>
        <w:kinsoku w:val="0"/>
        <w:overflowPunct w:val="0"/>
        <w:spacing w:line="239" w:lineRule="auto"/>
        <w:ind w:left="360" w:right="129"/>
        <w:jc w:val="both"/>
        <w:rPr>
          <w:rFonts w:ascii="Arial Narrow" w:hAnsi="Arial Narrow" w:cs="Times New Roman"/>
          <w:sz w:val="24"/>
          <w:szCs w:val="24"/>
        </w:rPr>
      </w:pPr>
    </w:p>
    <w:p w14:paraId="24A35CF1" w14:textId="013C6CCD" w:rsidR="009C5E4A" w:rsidRPr="00F71BD6" w:rsidRDefault="009C5E4A" w:rsidP="00B11DC4">
      <w:pPr>
        <w:pStyle w:val="BodyText"/>
        <w:numPr>
          <w:ilvl w:val="0"/>
          <w:numId w:val="9"/>
        </w:numPr>
        <w:kinsoku w:val="0"/>
        <w:overflowPunct w:val="0"/>
        <w:spacing w:line="239" w:lineRule="auto"/>
        <w:ind w:right="129"/>
        <w:jc w:val="both"/>
        <w:rPr>
          <w:rFonts w:ascii="Arial Narrow" w:hAnsi="Arial Narrow" w:cs="Times New Roman"/>
          <w:sz w:val="24"/>
          <w:szCs w:val="24"/>
        </w:rPr>
      </w:pPr>
      <w:r w:rsidRPr="00F71BD6">
        <w:rPr>
          <w:rFonts w:ascii="Arial Narrow" w:hAnsi="Arial Narrow" w:cs="Times New Roman"/>
          <w:sz w:val="24"/>
          <w:szCs w:val="24"/>
        </w:rPr>
        <w:t xml:space="preserve">You are responsible for checking your </w:t>
      </w:r>
      <w:proofErr w:type="gramStart"/>
      <w:r w:rsidRPr="00F71BD6">
        <w:rPr>
          <w:rFonts w:ascii="Arial Narrow" w:hAnsi="Arial Narrow" w:cs="Times New Roman"/>
          <w:sz w:val="24"/>
          <w:szCs w:val="24"/>
        </w:rPr>
        <w:t>Student</w:t>
      </w:r>
      <w:proofErr w:type="gramEnd"/>
      <w:r w:rsidRPr="00F71BD6">
        <w:rPr>
          <w:rFonts w:ascii="Arial Narrow" w:hAnsi="Arial Narrow" w:cs="Times New Roman"/>
          <w:sz w:val="24"/>
          <w:szCs w:val="24"/>
        </w:rPr>
        <w:t xml:space="preserve"> (ccc) E-Mail and </w:t>
      </w:r>
      <w:r w:rsidR="00EE6390" w:rsidRPr="00F71BD6">
        <w:rPr>
          <w:rFonts w:ascii="Arial Narrow" w:hAnsi="Arial Narrow" w:cs="Times New Roman"/>
          <w:sz w:val="24"/>
          <w:szCs w:val="24"/>
        </w:rPr>
        <w:t xml:space="preserve">Brightspace </w:t>
      </w:r>
      <w:r w:rsidRPr="00F71BD6">
        <w:rPr>
          <w:rFonts w:ascii="Arial Narrow" w:hAnsi="Arial Narrow" w:cs="Times New Roman"/>
          <w:sz w:val="24"/>
          <w:szCs w:val="24"/>
        </w:rPr>
        <w:t>at least twice a calendar week for announcements.</w:t>
      </w:r>
    </w:p>
    <w:p w14:paraId="2A3162B8"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All assignments must be submitted on or before the due date to receive full points. </w:t>
      </w:r>
    </w:p>
    <w:p w14:paraId="43A4F1AA"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Assignments are late if completed after the date in which they are assigned.</w:t>
      </w:r>
    </w:p>
    <w:p w14:paraId="29D7ED86"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Late assignments are graded after the first attempt.</w:t>
      </w:r>
    </w:p>
    <w:p w14:paraId="5BBFF8E8" w14:textId="045BEA32"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Assignments more than </w:t>
      </w:r>
      <w:r w:rsidR="00AC229B" w:rsidRPr="00F71BD6">
        <w:rPr>
          <w:rFonts w:ascii="Arial Narrow" w:eastAsiaTheme="minorEastAsia" w:hAnsi="Arial Narrow" w:cs="Times New Roman"/>
          <w:color w:val="auto"/>
          <w:sz w:val="24"/>
          <w:szCs w:val="24"/>
        </w:rPr>
        <w:t>a</w:t>
      </w:r>
      <w:r w:rsidRPr="00F71BD6">
        <w:rPr>
          <w:rFonts w:ascii="Arial Narrow" w:eastAsiaTheme="minorEastAsia" w:hAnsi="Arial Narrow" w:cs="Times New Roman"/>
          <w:color w:val="auto"/>
          <w:sz w:val="24"/>
          <w:szCs w:val="24"/>
        </w:rPr>
        <w:t xml:space="preserve"> week late will receive a zero (0).</w:t>
      </w:r>
    </w:p>
    <w:p w14:paraId="6EBCC434" w14:textId="52FF0AE9"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The grade of (I) Incomplete will </w:t>
      </w:r>
      <w:r w:rsidR="00132F81" w:rsidRPr="00F71BD6">
        <w:rPr>
          <w:rFonts w:ascii="Arial Narrow" w:eastAsiaTheme="minorEastAsia" w:hAnsi="Arial Narrow" w:cs="Times New Roman"/>
          <w:color w:val="auto"/>
          <w:sz w:val="24"/>
          <w:szCs w:val="24"/>
        </w:rPr>
        <w:t>NOT</w:t>
      </w:r>
      <w:r w:rsidRPr="00F71BD6">
        <w:rPr>
          <w:rFonts w:ascii="Arial Narrow" w:eastAsiaTheme="minorEastAsia" w:hAnsi="Arial Narrow" w:cs="Times New Roman"/>
          <w:color w:val="auto"/>
          <w:sz w:val="24"/>
          <w:szCs w:val="24"/>
        </w:rPr>
        <w:t xml:space="preserve"> be issued for this course.</w:t>
      </w:r>
    </w:p>
    <w:p w14:paraId="44249320"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4A2D00B3"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pacing w:val="-1"/>
          <w:sz w:val="24"/>
          <w:szCs w:val="24"/>
        </w:rPr>
        <w:t>de</w:t>
      </w:r>
      <w:r w:rsidRPr="00F71BD6">
        <w:rPr>
          <w:rFonts w:ascii="Arial Narrow" w:hAnsi="Arial Narrow" w:cs="Times New Roman"/>
          <w:b/>
          <w:color w:val="000000" w:themeColor="text1"/>
          <w:sz w:val="24"/>
          <w:szCs w:val="24"/>
        </w:rPr>
        <w:t>m</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Dis</w:t>
      </w:r>
      <w:r w:rsidRPr="00F71BD6">
        <w:rPr>
          <w:rFonts w:ascii="Arial Narrow" w:hAnsi="Arial Narrow" w:cs="Times New Roman"/>
          <w:b/>
          <w:color w:val="000000" w:themeColor="text1"/>
          <w:spacing w:val="-1"/>
          <w:sz w:val="24"/>
          <w:szCs w:val="24"/>
        </w:rPr>
        <w:t>hone</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y:</w:t>
      </w:r>
    </w:p>
    <w:p w14:paraId="3B80B735" w14:textId="77777777" w:rsidR="007F1393" w:rsidRPr="00F71BD6" w:rsidRDefault="007F1393" w:rsidP="00B11DC4">
      <w:pPr>
        <w:kinsoku w:val="0"/>
        <w:overflowPunct w:val="0"/>
        <w:spacing w:before="1" w:line="120" w:lineRule="exact"/>
        <w:ind w:left="270"/>
        <w:jc w:val="both"/>
        <w:rPr>
          <w:rFonts w:ascii="Arial Narrow" w:hAnsi="Arial Narrow"/>
        </w:rPr>
      </w:pPr>
    </w:p>
    <w:p w14:paraId="54014079" w14:textId="63F0B613" w:rsidR="007F1393" w:rsidRPr="00F71BD6" w:rsidRDefault="007F1393" w:rsidP="00B11DC4">
      <w:pPr>
        <w:pStyle w:val="BodyText"/>
        <w:kinsoku w:val="0"/>
        <w:overflowPunct w:val="0"/>
        <w:ind w:left="0" w:right="129"/>
        <w:jc w:val="both"/>
        <w:rPr>
          <w:rFonts w:ascii="Arial Narrow" w:hAnsi="Arial Narrow" w:cs="Times New Roman"/>
          <w:sz w:val="24"/>
          <w:szCs w:val="24"/>
        </w:rPr>
      </w:pPr>
      <w:r w:rsidRPr="00F71BD6">
        <w:rPr>
          <w:rFonts w:ascii="Arial Narrow" w:hAnsi="Arial Narrow" w:cs="Times New Roman"/>
          <w:sz w:val="24"/>
          <w:szCs w:val="24"/>
        </w:rPr>
        <w:t>Aca</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 a</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s</w:t>
      </w:r>
      <w:r w:rsidRPr="00F71BD6">
        <w:rPr>
          <w:rFonts w:ascii="Arial Narrow" w:hAnsi="Arial Narrow" w:cs="Times New Roman"/>
          <w:sz w:val="24"/>
          <w:szCs w:val="24"/>
        </w:rPr>
        <w:t>eri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ffen</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inc</w:t>
      </w:r>
      <w:r w:rsidRPr="00F71BD6">
        <w:rPr>
          <w:rFonts w:ascii="Arial Narrow" w:hAnsi="Arial Narrow" w:cs="Times New Roman"/>
          <w:spacing w:val="-1"/>
          <w:sz w:val="24"/>
          <w:szCs w:val="24"/>
        </w:rPr>
        <w:t>l</w:t>
      </w:r>
      <w:r w:rsidRPr="00F71BD6">
        <w:rPr>
          <w:rFonts w:ascii="Arial Narrow" w:hAnsi="Arial Narrow" w:cs="Times New Roman"/>
          <w:spacing w:val="-4"/>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bu</w:t>
      </w:r>
      <w:r w:rsidRPr="00F71BD6">
        <w:rPr>
          <w:rFonts w:ascii="Arial Narrow" w:hAnsi="Arial Narrow" w:cs="Times New Roman"/>
          <w:sz w:val="24"/>
          <w:szCs w:val="24"/>
        </w:rPr>
        <w:t xml:space="preserve">t is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 l</w:t>
      </w:r>
      <w:r w:rsidRPr="00F71BD6">
        <w:rPr>
          <w:rFonts w:ascii="Arial Narrow" w:hAnsi="Arial Narrow" w:cs="Times New Roman"/>
          <w:spacing w:val="-3"/>
          <w:sz w:val="24"/>
          <w:szCs w:val="24"/>
        </w:rPr>
        <w:t>i</w:t>
      </w:r>
      <w:r w:rsidRPr="00F71BD6">
        <w:rPr>
          <w:rFonts w:ascii="Arial Narrow" w:hAnsi="Arial Narrow" w:cs="Times New Roman"/>
          <w:sz w:val="24"/>
          <w:szCs w:val="24"/>
        </w:rPr>
        <w:t>mi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fol</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z w:val="24"/>
          <w:szCs w:val="24"/>
        </w:rPr>
        <w:t>win</w:t>
      </w:r>
      <w:r w:rsidRPr="00F71BD6">
        <w:rPr>
          <w:rFonts w:ascii="Arial Narrow" w:hAnsi="Arial Narrow" w:cs="Times New Roman"/>
          <w:spacing w:val="-4"/>
          <w:sz w:val="24"/>
          <w:szCs w:val="24"/>
        </w:rPr>
        <w:t>g</w:t>
      </w:r>
      <w:r w:rsidRPr="00F71BD6">
        <w:rPr>
          <w:rFonts w:ascii="Arial Narrow" w:hAnsi="Arial Narrow" w:cs="Times New Roman"/>
          <w:sz w:val="24"/>
          <w:szCs w:val="24"/>
        </w:rPr>
        <w:t>: c</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ng</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cit</w:t>
      </w:r>
      <w:r w:rsidRPr="00F71BD6">
        <w:rPr>
          <w:rFonts w:ascii="Arial Narrow" w:hAnsi="Arial Narrow" w:cs="Times New Roman"/>
          <w:spacing w:val="1"/>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n</w:t>
      </w:r>
      <w:r w:rsidRPr="00F71BD6">
        <w:rPr>
          <w:rFonts w:ascii="Arial Narrow" w:hAnsi="Arial Narrow" w:cs="Times New Roman"/>
          <w:sz w:val="24"/>
          <w:szCs w:val="24"/>
        </w:rPr>
        <w:t>, 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m.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eati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w:t>
      </w:r>
      <w:r w:rsidRPr="00F71BD6">
        <w:rPr>
          <w:rFonts w:ascii="Arial Narrow" w:hAnsi="Arial Narrow" w:cs="Times New Roman"/>
          <w:sz w:val="24"/>
          <w:szCs w:val="24"/>
        </w:rPr>
        <w:t>yi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1"/>
          <w:sz w:val="24"/>
          <w:szCs w:val="24"/>
        </w:rPr>
        <w:t>p</w:t>
      </w:r>
      <w:r w:rsidRPr="00F71BD6">
        <w:rPr>
          <w:rFonts w:ascii="Arial Narrow" w:hAnsi="Arial Narrow" w:cs="Times New Roman"/>
          <w:sz w:val="24"/>
          <w:szCs w:val="24"/>
        </w:rPr>
        <w:t>a</w:t>
      </w:r>
      <w:r w:rsidRPr="00F71BD6">
        <w:rPr>
          <w:rFonts w:ascii="Arial Narrow" w:hAnsi="Arial Narrow" w:cs="Times New Roman"/>
          <w:spacing w:val="-4"/>
          <w:sz w:val="24"/>
          <w:szCs w:val="24"/>
        </w:rPr>
        <w:t>p</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ex</w:t>
      </w:r>
      <w:r w:rsidRPr="00F71BD6">
        <w:rPr>
          <w:rFonts w:ascii="Arial Narrow" w:hAnsi="Arial Narrow" w:cs="Times New Roman"/>
          <w:sz w:val="24"/>
          <w:szCs w:val="24"/>
        </w:rPr>
        <w:t>am, q</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z</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2"/>
          <w:sz w:val="24"/>
          <w:szCs w:val="24"/>
        </w:rPr>
        <w:t>e</w:t>
      </w:r>
      <w:r w:rsidRPr="00F71BD6">
        <w:rPr>
          <w:rFonts w:ascii="Arial Narrow" w:hAnsi="Arial Narrow" w:cs="Times New Roman"/>
          <w:sz w:val="24"/>
          <w:szCs w:val="24"/>
        </w:rPr>
        <w:t>ch</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lo</w:t>
      </w:r>
      <w:r w:rsidRPr="00F71BD6">
        <w:rPr>
          <w:rFonts w:ascii="Arial Narrow" w:hAnsi="Arial Narrow" w:cs="Times New Roman"/>
          <w:spacing w:val="-4"/>
          <w:sz w:val="24"/>
          <w:szCs w:val="24"/>
        </w:rPr>
        <w:t>g</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vic</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xcha</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ri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class t</w:t>
      </w:r>
      <w:r w:rsidRPr="00F71BD6">
        <w:rPr>
          <w:rFonts w:ascii="Arial Narrow" w:hAnsi="Arial Narrow" w:cs="Times New Roman"/>
          <w:spacing w:val="-3"/>
          <w:sz w:val="24"/>
          <w:szCs w:val="24"/>
        </w:rPr>
        <w:t>i</w:t>
      </w:r>
      <w:r w:rsidRPr="00F71BD6">
        <w:rPr>
          <w:rFonts w:ascii="Arial Narrow" w:hAnsi="Arial Narrow" w:cs="Times New Roman"/>
          <w:sz w:val="24"/>
          <w:szCs w:val="24"/>
        </w:rPr>
        <w:t>me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pacing w:val="-2"/>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ng</w:t>
      </w:r>
      <w:r w:rsidRPr="00F71BD6">
        <w:rPr>
          <w:rFonts w:ascii="Arial Narrow" w:hAnsi="Arial Narrow" w:cs="Times New Roman"/>
          <w:sz w:val="24"/>
          <w:szCs w:val="24"/>
        </w:rPr>
        <w:t>. It also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w:t>
      </w:r>
      <w:r w:rsidRPr="00F71BD6">
        <w:rPr>
          <w:rFonts w:ascii="Arial Narrow" w:hAnsi="Arial Narrow" w:cs="Times New Roman"/>
          <w:spacing w:val="-2"/>
          <w:sz w:val="24"/>
          <w:szCs w:val="24"/>
        </w:rPr>
        <w:t>e</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2"/>
          <w:sz w:val="24"/>
          <w:szCs w:val="24"/>
        </w:rPr>
        <w:t>t</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calc</w:t>
      </w:r>
      <w:r w:rsidRPr="00F71BD6">
        <w:rPr>
          <w:rFonts w:ascii="Arial Narrow" w:hAnsi="Arial Narrow" w:cs="Times New Roman"/>
          <w:spacing w:val="-1"/>
          <w:sz w:val="24"/>
          <w:szCs w:val="24"/>
        </w:rPr>
        <w:t>u</w:t>
      </w:r>
      <w:r w:rsidRPr="00F71BD6">
        <w:rPr>
          <w:rFonts w:ascii="Arial Narrow" w:hAnsi="Arial Narrow" w:cs="Times New Roman"/>
          <w:sz w:val="24"/>
          <w:szCs w:val="24"/>
        </w:rPr>
        <w:t>la</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rs, </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3"/>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a</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z w:val="24"/>
          <w:szCs w:val="24"/>
        </w:rPr>
        <w:t>s.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ad</w:t>
      </w:r>
      <w:r w:rsidRPr="00F71BD6">
        <w:rPr>
          <w:rFonts w:ascii="Arial Narrow" w:hAnsi="Arial Narrow" w:cs="Times New Roman"/>
          <w:spacing w:val="-2"/>
          <w:sz w:val="24"/>
          <w:szCs w:val="24"/>
        </w:rPr>
        <w:t>d</w:t>
      </w:r>
      <w:r w:rsidRPr="00F71BD6">
        <w:rPr>
          <w:rFonts w:ascii="Arial Narrow" w:hAnsi="Arial Narrow" w:cs="Times New Roman"/>
          <w:sz w:val="24"/>
          <w:szCs w:val="24"/>
        </w:rPr>
        <w:t>itio</w:t>
      </w:r>
      <w:r w:rsidRPr="00F71BD6">
        <w:rPr>
          <w:rFonts w:ascii="Arial Narrow" w:hAnsi="Arial Narrow" w:cs="Times New Roman"/>
          <w:spacing w:val="-1"/>
          <w:sz w:val="24"/>
          <w:szCs w:val="24"/>
        </w:rPr>
        <w:t>n</w:t>
      </w:r>
      <w:r w:rsidRPr="00F71BD6">
        <w:rPr>
          <w:rFonts w:ascii="Arial Narrow" w:hAnsi="Arial Narrow" w:cs="Times New Roman"/>
          <w:sz w:val="24"/>
          <w:szCs w:val="24"/>
        </w:rPr>
        <w:t>, 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cl</w:t>
      </w:r>
      <w:r w:rsidRPr="00F71BD6">
        <w:rPr>
          <w:rFonts w:ascii="Arial Narrow" w:hAnsi="Arial Narrow" w:cs="Times New Roman"/>
          <w:spacing w:val="-1"/>
          <w:sz w:val="24"/>
          <w:szCs w:val="24"/>
        </w:rPr>
        <w:t>ud</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ed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4"/>
          <w:sz w:val="24"/>
          <w:szCs w:val="24"/>
        </w:rPr>
        <w:t>b</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 aca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w:t>
      </w:r>
      <w:r w:rsidRPr="00F71BD6">
        <w:rPr>
          <w:rFonts w:ascii="Arial Narrow" w:hAnsi="Arial Narrow" w:cs="Times New Roman"/>
          <w:spacing w:val="-3"/>
          <w:sz w:val="24"/>
          <w:szCs w:val="24"/>
        </w:rPr>
        <w:t>t</w:t>
      </w:r>
      <w:r w:rsidRPr="00F71BD6">
        <w:rPr>
          <w:rFonts w:ascii="Arial Narrow" w:hAnsi="Arial Narrow" w:cs="Times New Roman"/>
          <w:spacing w:val="2"/>
          <w:sz w:val="24"/>
          <w:szCs w:val="24"/>
        </w:rPr>
        <w:t>y</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er </w:t>
      </w:r>
      <w:r w:rsidRPr="00F71BD6">
        <w:rPr>
          <w:rFonts w:ascii="Arial Narrow" w:hAnsi="Arial Narrow" w:cs="Times New Roman"/>
          <w:spacing w:val="-4"/>
          <w:sz w:val="24"/>
          <w:szCs w:val="24"/>
        </w:rPr>
        <w:t>h</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inv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a</w:t>
      </w:r>
      <w:r w:rsidRPr="00F71BD6">
        <w:rPr>
          <w:rFonts w:ascii="Arial Narrow" w:hAnsi="Arial Narrow" w:cs="Times New Roman"/>
          <w:sz w:val="24"/>
          <w:szCs w:val="24"/>
        </w:rPr>
        <w:t>tt</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3"/>
          <w:sz w:val="24"/>
          <w:szCs w:val="24"/>
        </w:rPr>
        <w:t>s</w:t>
      </w:r>
      <w:r w:rsidRPr="00F71BD6">
        <w:rPr>
          <w:rFonts w:ascii="Arial Narrow" w:hAnsi="Arial Narrow" w:cs="Times New Roman"/>
          <w:sz w:val="24"/>
          <w:szCs w:val="24"/>
        </w:rPr>
        <w:t>t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ent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mm</w:t>
      </w:r>
      <w:r w:rsidRPr="00F71BD6">
        <w:rPr>
          <w:rFonts w:ascii="Arial Narrow" w:hAnsi="Arial Narrow" w:cs="Times New Roman"/>
          <w:spacing w:val="-3"/>
          <w:sz w:val="24"/>
          <w:szCs w:val="24"/>
        </w:rPr>
        <w:t>i</w:t>
      </w:r>
      <w:r w:rsidRPr="00F71BD6">
        <w:rPr>
          <w:rFonts w:ascii="Arial Narrow" w:hAnsi="Arial Narrow" w:cs="Times New Roman"/>
          <w:sz w:val="24"/>
          <w:szCs w:val="24"/>
        </w:rPr>
        <w:t>t an act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acad</w:t>
      </w:r>
      <w:r w:rsidRPr="00F71BD6">
        <w:rPr>
          <w:rFonts w:ascii="Arial Narrow" w:hAnsi="Arial Narrow" w:cs="Times New Roman"/>
          <w:spacing w:val="-3"/>
          <w:sz w:val="24"/>
          <w:szCs w:val="24"/>
        </w:rPr>
        <w:t>e</w:t>
      </w:r>
      <w:r w:rsidRPr="00F71BD6">
        <w:rPr>
          <w:rFonts w:ascii="Arial Narrow" w:hAnsi="Arial Narrow" w:cs="Times New Roman"/>
          <w:sz w:val="24"/>
          <w:szCs w:val="24"/>
        </w:rPr>
        <w:t>mic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res</w:t>
      </w:r>
      <w:r w:rsidRPr="00F71BD6">
        <w:rPr>
          <w:rFonts w:ascii="Arial Narrow" w:hAnsi="Arial Narrow" w:cs="Times New Roman"/>
          <w:spacing w:val="-4"/>
          <w:sz w:val="24"/>
          <w:szCs w:val="24"/>
        </w:rPr>
        <w:t>p</w:t>
      </w:r>
      <w:r w:rsidRPr="00F71BD6">
        <w:rPr>
          <w:rFonts w:ascii="Arial Narrow" w:hAnsi="Arial Narrow" w:cs="Times New Roman"/>
          <w:sz w:val="24"/>
          <w:szCs w:val="24"/>
        </w:rPr>
        <w:t>ec</w:t>
      </w:r>
      <w:r w:rsidRPr="00F71BD6">
        <w:rPr>
          <w:rFonts w:ascii="Arial Narrow" w:hAnsi="Arial Narrow" w:cs="Times New Roman"/>
          <w:spacing w:val="1"/>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3"/>
          <w:sz w:val="24"/>
          <w:szCs w:val="24"/>
        </w:rPr>
        <w:t>l</w:t>
      </w:r>
      <w:r w:rsidRPr="00F71BD6">
        <w:rPr>
          <w:rFonts w:ascii="Arial Narrow" w:hAnsi="Arial Narrow" w:cs="Times New Roman"/>
          <w:sz w:val="24"/>
          <w:szCs w:val="24"/>
        </w:rPr>
        <w:t>y, 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inve</w:t>
      </w:r>
      <w:r w:rsidRPr="00F71BD6">
        <w:rPr>
          <w:rFonts w:ascii="Arial Narrow" w:hAnsi="Arial Narrow" w:cs="Times New Roman"/>
          <w:spacing w:val="-4"/>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l</w:t>
      </w:r>
      <w:r w:rsidRPr="00F71BD6">
        <w:rPr>
          <w:rFonts w:ascii="Arial Narrow" w:hAnsi="Arial Narrow" w:cs="Times New Roman"/>
          <w:sz w:val="24"/>
          <w:szCs w:val="24"/>
        </w:rPr>
        <w:t>terat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 i</w:t>
      </w:r>
      <w:r w:rsidRPr="00F71BD6">
        <w:rPr>
          <w:rFonts w:ascii="Arial Narrow" w:hAnsi="Arial Narrow" w:cs="Times New Roman"/>
          <w:spacing w:val="-2"/>
          <w:sz w:val="24"/>
          <w:szCs w:val="24"/>
        </w:rPr>
        <w:t>n</w:t>
      </w:r>
      <w:r w:rsidRPr="00F71BD6">
        <w:rPr>
          <w:rFonts w:ascii="Arial Narrow" w:hAnsi="Arial Narrow" w:cs="Times New Roman"/>
          <w:sz w:val="24"/>
          <w:szCs w:val="24"/>
        </w:rPr>
        <w:t>form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(data, </w:t>
      </w:r>
      <w:r w:rsidRPr="00F71BD6">
        <w:rPr>
          <w:rFonts w:ascii="Arial Narrow" w:hAnsi="Arial Narrow" w:cs="Times New Roman"/>
          <w:spacing w:val="-3"/>
          <w:sz w:val="24"/>
          <w:szCs w:val="24"/>
        </w:rPr>
        <w:t>r</w:t>
      </w:r>
      <w:r w:rsidRPr="00F71BD6">
        <w:rPr>
          <w:rFonts w:ascii="Arial Narrow" w:hAnsi="Arial Narrow" w:cs="Times New Roman"/>
          <w:sz w:val="24"/>
          <w:szCs w:val="24"/>
        </w:rPr>
        <w:t>esults,</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rce</w:t>
      </w:r>
      <w:r w:rsidRPr="00F71BD6">
        <w:rPr>
          <w:rFonts w:ascii="Arial Narrow" w:hAnsi="Arial Narrow" w:cs="Times New Roman"/>
          <w:spacing w:val="-2"/>
          <w:sz w:val="24"/>
          <w:szCs w:val="24"/>
        </w:rPr>
        <w:t>s</w:t>
      </w:r>
      <w:r w:rsidRPr="00F71BD6">
        <w:rPr>
          <w:rFonts w:ascii="Arial Narrow" w:hAnsi="Arial Narrow" w:cs="Times New Roman"/>
          <w:sz w:val="24"/>
          <w:szCs w:val="24"/>
        </w:rPr>
        <w:t>, ide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2"/>
          <w:sz w:val="24"/>
          <w:szCs w:val="24"/>
        </w:rPr>
        <w:t>t</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a</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mic d</w:t>
      </w:r>
      <w:r w:rsidRPr="00F71BD6">
        <w:rPr>
          <w:rFonts w:ascii="Arial Narrow" w:hAnsi="Arial Narrow" w:cs="Times New Roman"/>
          <w:spacing w:val="-1"/>
          <w:sz w:val="24"/>
          <w:szCs w:val="24"/>
        </w:rPr>
        <w:t>i</w:t>
      </w:r>
      <w:r w:rsidRPr="00F71BD6">
        <w:rPr>
          <w:rFonts w:ascii="Arial Narrow" w:hAnsi="Arial Narrow" w:cs="Times New Roman"/>
          <w:sz w:val="24"/>
          <w:szCs w:val="24"/>
        </w:rPr>
        <w:t>sho</w:t>
      </w:r>
      <w:r w:rsidRPr="00F71BD6">
        <w:rPr>
          <w:rFonts w:ascii="Arial Narrow" w:hAnsi="Arial Narrow" w:cs="Times New Roman"/>
          <w:spacing w:val="-3"/>
          <w:sz w:val="24"/>
          <w:szCs w:val="24"/>
        </w:rPr>
        <w:t>n</w:t>
      </w:r>
      <w:r w:rsidRPr="00F71BD6">
        <w:rPr>
          <w:rFonts w:ascii="Arial Narrow" w:hAnsi="Arial Narrow" w:cs="Times New Roman"/>
          <w:sz w:val="24"/>
          <w:szCs w:val="24"/>
        </w:rPr>
        <w:t>e</w:t>
      </w:r>
      <w:r w:rsidRPr="00F71BD6">
        <w:rPr>
          <w:rFonts w:ascii="Arial Narrow" w:hAnsi="Arial Narrow" w:cs="Times New Roman"/>
          <w:spacing w:val="-2"/>
          <w:sz w:val="24"/>
          <w:szCs w:val="24"/>
        </w:rPr>
        <w:t>s</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dup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w:t>
      </w:r>
      <w:r w:rsidRPr="00F71BD6">
        <w:rPr>
          <w:rFonts w:ascii="Arial Narrow" w:hAnsi="Arial Narrow" w:cs="Times New Roman"/>
          <w:spacing w:val="-2"/>
          <w:sz w:val="24"/>
          <w:szCs w:val="24"/>
        </w:rPr>
        <w:t>t</w:t>
      </w:r>
      <w:r w:rsidRPr="00F71BD6">
        <w:rPr>
          <w:rFonts w:ascii="Arial Narrow" w:hAnsi="Arial Narrow" w:cs="Times New Roman"/>
          <w:sz w:val="24"/>
          <w:szCs w:val="24"/>
        </w:rPr>
        <w:t>ion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 si</w:t>
      </w:r>
      <w:r w:rsidRPr="00F71BD6">
        <w:rPr>
          <w:rFonts w:ascii="Arial Narrow" w:hAnsi="Arial Narrow" w:cs="Times New Roman"/>
          <w:spacing w:val="-1"/>
          <w:sz w:val="24"/>
          <w:szCs w:val="24"/>
        </w:rPr>
        <w:t>gn</w:t>
      </w:r>
      <w:r w:rsidRPr="00F71BD6">
        <w:rPr>
          <w:rFonts w:ascii="Arial Narrow" w:hAnsi="Arial Narrow" w:cs="Times New Roman"/>
          <w:sz w:val="24"/>
          <w:szCs w:val="24"/>
        </w:rPr>
        <w:t>atu</w:t>
      </w:r>
      <w:r w:rsidRPr="00F71BD6">
        <w:rPr>
          <w:rFonts w:ascii="Arial Narrow" w:hAnsi="Arial Narrow" w:cs="Times New Roman"/>
          <w:spacing w:val="-1"/>
          <w:sz w:val="24"/>
          <w:szCs w:val="24"/>
        </w:rPr>
        <w:t>r</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2"/>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d</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z w:val="24"/>
          <w:szCs w:val="24"/>
        </w:rPr>
        <w:t>ese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aut</w:t>
      </w:r>
      <w:r w:rsidRPr="00F71BD6">
        <w:rPr>
          <w:rFonts w:ascii="Arial Narrow" w:hAnsi="Arial Narrow" w:cs="Times New Roman"/>
          <w:spacing w:val="-1"/>
          <w:sz w:val="24"/>
          <w:szCs w:val="24"/>
        </w:rPr>
        <w:t>h</w:t>
      </w:r>
      <w:r w:rsidRPr="00F71BD6">
        <w:rPr>
          <w:rFonts w:ascii="Arial Narrow" w:hAnsi="Arial Narrow" w:cs="Times New Roman"/>
          <w:sz w:val="24"/>
          <w:szCs w:val="24"/>
        </w:rPr>
        <w:t>entic.</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L</w:t>
      </w:r>
      <w:r w:rsidRPr="00F71BD6">
        <w:rPr>
          <w:rFonts w:ascii="Arial Narrow" w:hAnsi="Arial Narrow" w:cs="Times New Roman"/>
          <w:sz w:val="24"/>
          <w:szCs w:val="24"/>
        </w:rPr>
        <w:t>ast</w:t>
      </w:r>
      <w:r w:rsidRPr="00F71BD6">
        <w:rPr>
          <w:rFonts w:ascii="Arial Narrow" w:hAnsi="Arial Narrow" w:cs="Times New Roman"/>
          <w:spacing w:val="-3"/>
          <w:sz w:val="24"/>
          <w:szCs w:val="24"/>
        </w:rPr>
        <w:t>l</w:t>
      </w:r>
      <w:r w:rsidRPr="00F71BD6">
        <w:rPr>
          <w:rFonts w:ascii="Arial Narrow" w:hAnsi="Arial Narrow" w:cs="Times New Roman"/>
          <w:sz w:val="24"/>
          <w:szCs w:val="24"/>
        </w:rPr>
        <w:t>y, 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the fail</w:t>
      </w:r>
      <w:r w:rsidRPr="00F71BD6">
        <w:rPr>
          <w:rFonts w:ascii="Arial Narrow" w:hAnsi="Arial Narrow" w:cs="Times New Roman"/>
          <w:spacing w:val="-1"/>
          <w:sz w:val="24"/>
          <w:szCs w:val="24"/>
        </w:rPr>
        <w:t>u</w:t>
      </w:r>
      <w:r w:rsidRPr="00F71BD6">
        <w:rPr>
          <w:rFonts w:ascii="Arial Narrow" w:hAnsi="Arial Narrow" w:cs="Times New Roman"/>
          <w:sz w:val="24"/>
          <w:szCs w:val="24"/>
        </w:rPr>
        <w:t>re 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z w:val="24"/>
          <w:szCs w:val="24"/>
        </w:rPr>
        <w:t>ckn</w:t>
      </w:r>
      <w:r w:rsidRPr="00F71BD6">
        <w:rPr>
          <w:rFonts w:ascii="Arial Narrow" w:hAnsi="Arial Narrow" w:cs="Times New Roman"/>
          <w:spacing w:val="-2"/>
          <w:sz w:val="24"/>
          <w:szCs w:val="24"/>
        </w:rPr>
        <w:t>o</w:t>
      </w:r>
      <w:r w:rsidRPr="00F71BD6">
        <w:rPr>
          <w:rFonts w:ascii="Arial Narrow" w:hAnsi="Arial Narrow" w:cs="Times New Roman"/>
          <w:sz w:val="24"/>
          <w:szCs w:val="24"/>
        </w:rPr>
        <w:t>wled</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ideas, fa</w:t>
      </w:r>
      <w:r w:rsidRPr="00F71BD6">
        <w:rPr>
          <w:rFonts w:ascii="Arial Narrow" w:hAnsi="Arial Narrow" w:cs="Times New Roman"/>
          <w:spacing w:val="-3"/>
          <w:sz w:val="24"/>
          <w:szCs w:val="24"/>
        </w:rPr>
        <w:t>c</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ch</w:t>
      </w:r>
      <w:r w:rsidRPr="00F71BD6">
        <w:rPr>
          <w:rFonts w:ascii="Arial Narrow" w:hAnsi="Arial Narrow" w:cs="Times New Roman"/>
          <w:spacing w:val="-1"/>
          <w:sz w:val="24"/>
          <w:szCs w:val="24"/>
        </w:rPr>
        <w:t>a</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l</w:t>
      </w:r>
      <w:r w:rsidRPr="00F71BD6">
        <w:rPr>
          <w:rFonts w:ascii="Arial Narrow" w:hAnsi="Arial Narrow" w:cs="Times New Roman"/>
          <w:sz w:val="24"/>
          <w:szCs w:val="24"/>
        </w:rPr>
        <w:t>l</w:t>
      </w:r>
      <w:r w:rsidRPr="00F71BD6">
        <w:rPr>
          <w:rFonts w:ascii="Arial Narrow" w:hAnsi="Arial Narrow" w:cs="Times New Roman"/>
          <w:spacing w:val="-2"/>
          <w:sz w:val="24"/>
          <w:szCs w:val="24"/>
        </w:rPr>
        <w:t>u</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z w:val="24"/>
          <w:szCs w:val="24"/>
        </w:rPr>
        <w:t>atio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w:t>
      </w:r>
      <w:r w:rsidRPr="00F71BD6">
        <w:rPr>
          <w:rFonts w:ascii="Arial Narrow" w:hAnsi="Arial Narrow" w:cs="Times New Roman"/>
          <w:spacing w:val="2"/>
          <w:sz w:val="24"/>
          <w:szCs w:val="24"/>
        </w:rPr>
        <w:t>c</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pro</w:t>
      </w:r>
      <w:r w:rsidRPr="00F71BD6">
        <w:rPr>
          <w:rFonts w:ascii="Arial Narrow" w:hAnsi="Arial Narrow" w:cs="Times New Roman"/>
          <w:spacing w:val="-1"/>
          <w:sz w:val="24"/>
          <w:szCs w:val="24"/>
        </w:rPr>
        <w:t>p</w:t>
      </w:r>
      <w:r w:rsidRPr="00F71BD6">
        <w:rPr>
          <w:rFonts w:ascii="Arial Narrow" w:hAnsi="Arial Narrow" w:cs="Times New Roman"/>
          <w:sz w:val="24"/>
          <w:szCs w:val="24"/>
        </w:rPr>
        <w:t>er</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2"/>
          <w:sz w:val="24"/>
          <w:szCs w:val="24"/>
        </w:rPr>
        <w:t xml:space="preserve"> 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2"/>
          <w:sz w:val="24"/>
          <w:szCs w:val="24"/>
        </w:rPr>
        <w:t>u</w:t>
      </w:r>
      <w:r w:rsidRPr="00F71BD6">
        <w:rPr>
          <w:rFonts w:ascii="Arial Narrow" w:hAnsi="Arial Narrow" w:cs="Times New Roman"/>
          <w:sz w:val="24"/>
          <w:szCs w:val="24"/>
        </w:rPr>
        <w:t>s false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p</w:t>
      </w:r>
      <w:r w:rsidRPr="00F71BD6">
        <w:rPr>
          <w:rFonts w:ascii="Arial Narrow" w:hAnsi="Arial Narrow" w:cs="Times New Roman"/>
          <w:sz w:val="24"/>
          <w:szCs w:val="24"/>
        </w:rPr>
        <w:t>rese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n</w:t>
      </w:r>
      <w:r w:rsidRPr="00F71BD6">
        <w:rPr>
          <w:rFonts w:ascii="Arial Narrow" w:hAnsi="Arial Narrow" w:cs="Times New Roman"/>
          <w:sz w:val="24"/>
          <w:szCs w:val="24"/>
        </w:rPr>
        <w:t>g 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ideas </w:t>
      </w:r>
      <w:r w:rsidRPr="00F71BD6">
        <w:rPr>
          <w:rFonts w:ascii="Arial Narrow" w:hAnsi="Arial Narrow" w:cs="Times New Roman"/>
          <w:spacing w:val="-3"/>
          <w:sz w:val="24"/>
          <w:szCs w:val="24"/>
        </w:rPr>
        <w:t>a</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o</w:t>
      </w:r>
      <w:r w:rsidRPr="00F71BD6">
        <w:rPr>
          <w:rFonts w:ascii="Arial Narrow" w:hAnsi="Arial Narrow" w:cs="Times New Roman"/>
          <w:sz w:val="24"/>
          <w:szCs w:val="24"/>
        </w:rPr>
        <w:t>wn. In</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d</w:t>
      </w:r>
      <w:r w:rsidRPr="00F71BD6">
        <w:rPr>
          <w:rFonts w:ascii="Arial Narrow" w:hAnsi="Arial Narrow" w:cs="Times New Roman"/>
          <w:sz w:val="24"/>
          <w:szCs w:val="24"/>
        </w:rPr>
        <w:t>ivid</w:t>
      </w:r>
      <w:r w:rsidRPr="00F71BD6">
        <w:rPr>
          <w:rFonts w:ascii="Arial Narrow" w:hAnsi="Arial Narrow" w:cs="Times New Roman"/>
          <w:spacing w:val="-2"/>
          <w:sz w:val="24"/>
          <w:szCs w:val="24"/>
        </w:rPr>
        <w:t>u</w:t>
      </w:r>
      <w:r w:rsidRPr="00F71BD6">
        <w:rPr>
          <w:rFonts w:ascii="Arial Narrow" w:hAnsi="Arial Narrow" w:cs="Times New Roman"/>
          <w:sz w:val="24"/>
          <w:szCs w:val="24"/>
        </w:rPr>
        <w:t>al cas</w:t>
      </w:r>
      <w:r w:rsidRPr="00F71BD6">
        <w:rPr>
          <w:rFonts w:ascii="Arial Narrow" w:hAnsi="Arial Narrow" w:cs="Times New Roman"/>
          <w:spacing w:val="-2"/>
          <w:sz w:val="24"/>
          <w:szCs w:val="24"/>
        </w:rPr>
        <w:t>e</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sanct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ran</w:t>
      </w:r>
      <w:r w:rsidRPr="00F71BD6">
        <w:rPr>
          <w:rFonts w:ascii="Arial Narrow" w:hAnsi="Arial Narrow" w:cs="Times New Roman"/>
          <w:spacing w:val="-2"/>
          <w:sz w:val="24"/>
          <w:szCs w:val="24"/>
        </w:rPr>
        <w:t>g</w:t>
      </w:r>
      <w:r w:rsidRPr="00F71BD6">
        <w:rPr>
          <w:rFonts w:ascii="Arial Narrow" w:hAnsi="Arial Narrow" w:cs="Times New Roman"/>
          <w:sz w:val="24"/>
          <w:szCs w:val="24"/>
        </w:rPr>
        <w:t>e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writ</w:t>
      </w:r>
      <w:r w:rsidRPr="00F71BD6">
        <w:rPr>
          <w:rFonts w:ascii="Arial Narrow" w:hAnsi="Arial Narrow" w:cs="Times New Roman"/>
          <w:spacing w:val="-2"/>
          <w:sz w:val="24"/>
          <w:szCs w:val="24"/>
        </w:rPr>
        <w:t>t</w:t>
      </w:r>
      <w:r w:rsidRPr="00F71BD6">
        <w:rPr>
          <w:rFonts w:ascii="Arial Narrow" w:hAnsi="Arial Narrow" w:cs="Times New Roman"/>
          <w:sz w:val="24"/>
          <w:szCs w:val="24"/>
        </w:rPr>
        <w:t>en war</w:t>
      </w:r>
      <w:r w:rsidRPr="00F71BD6">
        <w:rPr>
          <w:rFonts w:ascii="Arial Narrow" w:hAnsi="Arial Narrow" w:cs="Times New Roman"/>
          <w:spacing w:val="-2"/>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 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fail</w:t>
      </w:r>
      <w:r w:rsidRPr="00F71BD6">
        <w:rPr>
          <w:rFonts w:ascii="Arial Narrow" w:hAnsi="Arial Narrow" w:cs="Times New Roman"/>
          <w:spacing w:val="-1"/>
          <w:sz w:val="24"/>
          <w:szCs w:val="24"/>
        </w:rPr>
        <w:t>in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w:t>
      </w:r>
      <w:r w:rsidRPr="00F71BD6">
        <w:rPr>
          <w:rFonts w:ascii="Arial Narrow" w:hAnsi="Arial Narrow" w:cs="Times New Roman"/>
          <w:spacing w:val="-1"/>
          <w:sz w:val="24"/>
          <w:szCs w:val="24"/>
        </w:rPr>
        <w:t>ad</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s</w:t>
      </w:r>
      <w:r w:rsidRPr="00F71BD6">
        <w:rPr>
          <w:rFonts w:ascii="Arial Narrow" w:hAnsi="Arial Narrow" w:cs="Times New Roman"/>
          <w:spacing w:val="-2"/>
          <w:sz w:val="24"/>
          <w:szCs w:val="24"/>
        </w:rPr>
        <w:t>e</w:t>
      </w:r>
      <w:r w:rsidRPr="00F71BD6">
        <w:rPr>
          <w:rFonts w:ascii="Arial Narrow" w:hAnsi="Arial Narrow" w:cs="Times New Roman"/>
          <w:sz w:val="24"/>
          <w:szCs w:val="24"/>
        </w:rPr>
        <w:t>ver</w:t>
      </w:r>
      <w:r w:rsidRPr="00F71BD6">
        <w:rPr>
          <w:rFonts w:ascii="Arial Narrow" w:hAnsi="Arial Narrow" w:cs="Times New Roman"/>
          <w:spacing w:val="-3"/>
          <w:sz w:val="24"/>
          <w:szCs w:val="24"/>
        </w:rPr>
        <w:t>i</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p</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alty is </w:t>
      </w:r>
      <w:r w:rsidRPr="00F71BD6">
        <w:rPr>
          <w:rFonts w:ascii="Arial Narrow" w:hAnsi="Arial Narrow" w:cs="Times New Roman"/>
          <w:spacing w:val="-3"/>
          <w:sz w:val="24"/>
          <w:szCs w:val="24"/>
        </w:rPr>
        <w:t>l</w:t>
      </w:r>
      <w:r w:rsidRPr="00F71BD6">
        <w:rPr>
          <w:rFonts w:ascii="Arial Narrow" w:hAnsi="Arial Narrow" w:cs="Times New Roman"/>
          <w:sz w:val="24"/>
          <w:szCs w:val="24"/>
        </w:rPr>
        <w:t>eft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3"/>
          <w:sz w:val="24"/>
          <w:szCs w:val="24"/>
        </w:rPr>
        <w:t>c</w:t>
      </w:r>
      <w:r w:rsidRPr="00F71BD6">
        <w:rPr>
          <w:rFonts w:ascii="Arial Narrow" w:hAnsi="Arial Narrow" w:cs="Times New Roman"/>
          <w:spacing w:val="4"/>
          <w:sz w:val="24"/>
          <w:szCs w:val="24"/>
        </w:rPr>
        <w:t>r</w:t>
      </w:r>
      <w:r w:rsidRPr="00F71BD6">
        <w:rPr>
          <w:rFonts w:ascii="Arial Narrow" w:hAnsi="Arial Narrow" w:cs="Times New Roman"/>
          <w:sz w:val="24"/>
          <w:szCs w:val="24"/>
        </w:rPr>
        <w:t>et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struc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Plea</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hyperlink r:id="rId41" w:history="1">
        <w:r w:rsidRPr="00F71BD6">
          <w:rPr>
            <w:rStyle w:val="Hyperlink"/>
            <w:rFonts w:ascii="Arial Narrow" w:hAnsi="Arial Narrow" w:cs="Times New Roman"/>
            <w:sz w:val="24"/>
            <w:szCs w:val="24"/>
          </w:rPr>
          <w:t>stu</w:t>
        </w:r>
        <w:r w:rsidRPr="00F71BD6">
          <w:rPr>
            <w:rStyle w:val="Hyperlink"/>
            <w:rFonts w:ascii="Arial Narrow" w:hAnsi="Arial Narrow" w:cs="Times New Roman"/>
            <w:spacing w:val="-2"/>
            <w:sz w:val="24"/>
            <w:szCs w:val="24"/>
          </w:rPr>
          <w:t>d</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3"/>
            <w:sz w:val="24"/>
            <w:szCs w:val="24"/>
          </w:rPr>
          <w:t>n</w:t>
        </w:r>
        <w:r w:rsidRPr="00F71BD6">
          <w:rPr>
            <w:rStyle w:val="Hyperlink"/>
            <w:rFonts w:ascii="Arial Narrow" w:hAnsi="Arial Narrow" w:cs="Times New Roman"/>
            <w:sz w:val="24"/>
            <w:szCs w:val="24"/>
          </w:rPr>
          <w:t xml:space="preserve">t </w:t>
        </w:r>
        <w:r w:rsidRPr="00F71BD6">
          <w:rPr>
            <w:rStyle w:val="Hyperlink"/>
            <w:rFonts w:ascii="Arial Narrow" w:hAnsi="Arial Narrow" w:cs="Times New Roman"/>
            <w:spacing w:val="-1"/>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ma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65</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re</w:t>
      </w:r>
      <w:r w:rsidRPr="00F71BD6">
        <w:rPr>
          <w:rFonts w:ascii="Arial Narrow" w:hAnsi="Arial Narrow" w:cs="Times New Roman"/>
          <w:spacing w:val="-3"/>
          <w:sz w:val="24"/>
          <w:szCs w:val="24"/>
        </w:rPr>
        <w:t>f</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li</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k </w:t>
      </w:r>
      <w:r w:rsidRPr="00F71BD6">
        <w:rPr>
          <w:rFonts w:ascii="Arial Narrow" w:hAnsi="Arial Narrow" w:cs="Times New Roman"/>
          <w:spacing w:val="-4"/>
          <w:sz w:val="24"/>
          <w:szCs w:val="24"/>
        </w:rPr>
        <w:t>b</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s.</w:t>
      </w:r>
    </w:p>
    <w:p w14:paraId="2485D3D1" w14:textId="77777777" w:rsidR="004314A1" w:rsidRPr="00F71BD6" w:rsidRDefault="004314A1" w:rsidP="00B11DC4">
      <w:pPr>
        <w:pStyle w:val="BodyText"/>
        <w:kinsoku w:val="0"/>
        <w:overflowPunct w:val="0"/>
        <w:ind w:left="270" w:right="129"/>
        <w:jc w:val="both"/>
        <w:rPr>
          <w:rFonts w:ascii="Arial Narrow" w:hAnsi="Arial Narrow" w:cs="Times New Roman"/>
          <w:sz w:val="24"/>
          <w:szCs w:val="24"/>
        </w:rPr>
      </w:pPr>
    </w:p>
    <w:p w14:paraId="4F134217" w14:textId="77777777" w:rsidR="007F1393" w:rsidRPr="00F71BD6" w:rsidRDefault="007F1393" w:rsidP="00B11DC4">
      <w:pPr>
        <w:kinsoku w:val="0"/>
        <w:overflowPunct w:val="0"/>
        <w:spacing w:line="120" w:lineRule="exact"/>
        <w:ind w:left="270"/>
        <w:jc w:val="both"/>
        <w:rPr>
          <w:rFonts w:ascii="Arial Narrow" w:hAnsi="Arial Narrow"/>
        </w:rPr>
      </w:pPr>
    </w:p>
    <w:p w14:paraId="6762DADC" w14:textId="3E6F23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Methods of Evaluation</w:t>
      </w:r>
    </w:p>
    <w:p w14:paraId="1F075C54" w14:textId="77777777" w:rsidR="008E28F0" w:rsidRPr="00F71BD6" w:rsidRDefault="008E28F0" w:rsidP="00B11DC4">
      <w:pPr>
        <w:jc w:val="both"/>
        <w:rPr>
          <w:rFonts w:ascii="Arial Narrow" w:eastAsia="MS Mincho" w:hAnsi="Arial Narrow"/>
          <w:bCs/>
          <w:u w:color="0000FF"/>
        </w:rPr>
      </w:pPr>
    </w:p>
    <w:p w14:paraId="0D5CB189" w14:textId="757BC381" w:rsidR="008E28F0" w:rsidRPr="00F71BD6" w:rsidRDefault="008E28F0" w:rsidP="00B11DC4">
      <w:pPr>
        <w:pStyle w:val="BodyText"/>
        <w:kinsoku w:val="0"/>
        <w:overflowPunct w:val="0"/>
        <w:spacing w:line="239" w:lineRule="auto"/>
        <w:ind w:left="0" w:right="126"/>
        <w:jc w:val="both"/>
        <w:rPr>
          <w:rFonts w:ascii="Arial Narrow" w:hAnsi="Arial Narrow" w:cs="Times New Roman"/>
          <w:sz w:val="24"/>
          <w:szCs w:val="24"/>
        </w:rPr>
      </w:pPr>
      <w:r w:rsidRPr="00F71BD6">
        <w:rPr>
          <w:rFonts w:ascii="Arial Narrow" w:hAnsi="Arial Narrow" w:cs="Times New Roman"/>
          <w:sz w:val="24"/>
          <w:szCs w:val="24"/>
        </w:rPr>
        <w:t>There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eral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for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is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This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rse req</w:t>
      </w:r>
      <w:r w:rsidRPr="00F71BD6">
        <w:rPr>
          <w:rFonts w:ascii="Arial Narrow" w:hAnsi="Arial Narrow" w:cs="Times New Roman"/>
          <w:spacing w:val="-2"/>
          <w:sz w:val="24"/>
          <w:szCs w:val="24"/>
        </w:rPr>
        <w:t>u</w:t>
      </w:r>
      <w:r w:rsidRPr="00F71BD6">
        <w:rPr>
          <w:rFonts w:ascii="Arial Narrow" w:hAnsi="Arial Narrow" w:cs="Times New Roman"/>
          <w:sz w:val="24"/>
          <w:szCs w:val="24"/>
        </w:rPr>
        <w:t>ires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n</w:t>
      </w:r>
      <w:r w:rsidRPr="00F71BD6">
        <w:rPr>
          <w:rFonts w:ascii="Arial Narrow" w:hAnsi="Arial Narrow" w:cs="Times New Roman"/>
          <w:spacing w:val="-4"/>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r</w:t>
      </w:r>
      <w:r w:rsidRPr="00F71BD6">
        <w:rPr>
          <w:rFonts w:ascii="Arial Narrow" w:hAnsi="Arial Narrow" w:cs="Times New Roman"/>
          <w:spacing w:val="-2"/>
          <w:sz w:val="24"/>
          <w:szCs w:val="24"/>
        </w:rPr>
        <w:t>e</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writi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disc</w:t>
      </w:r>
      <w:r w:rsidRPr="00F71BD6">
        <w:rPr>
          <w:rFonts w:ascii="Arial Narrow" w:hAnsi="Arial Narrow" w:cs="Times New Roman"/>
          <w:spacing w:val="-2"/>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4"/>
          <w:sz w:val="24"/>
          <w:szCs w:val="24"/>
        </w:rPr>
        <w:t>u</w:t>
      </w:r>
      <w:r w:rsidRPr="00F71BD6">
        <w:rPr>
          <w:rFonts w:ascii="Arial Narrow" w:hAnsi="Arial Narrow" w:cs="Times New Roman"/>
          <w:sz w:val="24"/>
          <w:szCs w:val="24"/>
        </w:rPr>
        <w:t>m assi</w:t>
      </w:r>
      <w:r w:rsidRPr="00F71BD6">
        <w:rPr>
          <w:rFonts w:ascii="Arial Narrow" w:hAnsi="Arial Narrow" w:cs="Times New Roman"/>
          <w:spacing w:val="-1"/>
          <w:sz w:val="24"/>
          <w:szCs w:val="24"/>
        </w:rPr>
        <w:t>gn</w:t>
      </w:r>
      <w:r w:rsidRPr="00F71BD6">
        <w:rPr>
          <w:rFonts w:ascii="Arial Narrow" w:hAnsi="Arial Narrow" w:cs="Times New Roman"/>
          <w:sz w:val="24"/>
          <w:szCs w:val="24"/>
        </w:rPr>
        <w:t>ment</w:t>
      </w:r>
      <w:r w:rsidRPr="00F71BD6">
        <w:rPr>
          <w:rFonts w:ascii="Arial Narrow" w:hAnsi="Arial Narrow" w:cs="Times New Roman"/>
          <w:spacing w:val="-2"/>
          <w:sz w:val="24"/>
          <w:szCs w:val="24"/>
        </w:rPr>
        <w:t>s</w:t>
      </w:r>
      <w:r w:rsidRPr="00F71BD6">
        <w:rPr>
          <w:rFonts w:ascii="Arial Narrow" w:hAnsi="Arial Narrow" w:cs="Times New Roman"/>
          <w:sz w:val="24"/>
          <w:szCs w:val="24"/>
        </w:rPr>
        <w:t>, as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00E14748" w:rsidRPr="00F71BD6">
        <w:rPr>
          <w:rFonts w:ascii="Arial Narrow" w:hAnsi="Arial Narrow" w:cs="Times New Roman"/>
          <w:sz w:val="24"/>
          <w:szCs w:val="24"/>
        </w:rPr>
        <w:t>Python programming</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are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qu</w:t>
      </w:r>
      <w:r w:rsidRPr="00F71BD6">
        <w:rPr>
          <w:rFonts w:ascii="Arial Narrow" w:hAnsi="Arial Narrow" w:cs="Times New Roman"/>
          <w:sz w:val="24"/>
          <w:szCs w:val="24"/>
        </w:rPr>
        <w:t>ired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vi</w:t>
      </w:r>
      <w:r w:rsidRPr="00F71BD6">
        <w:rPr>
          <w:rFonts w:ascii="Arial Narrow" w:hAnsi="Arial Narrow" w:cs="Times New Roman"/>
          <w:spacing w:val="-3"/>
          <w:sz w:val="24"/>
          <w:szCs w:val="24"/>
        </w:rPr>
        <w:t>e</w:t>
      </w:r>
      <w:r w:rsidRPr="00F71BD6">
        <w:rPr>
          <w:rFonts w:ascii="Arial Narrow" w:hAnsi="Arial Narrow" w:cs="Times New Roman"/>
          <w:sz w:val="24"/>
          <w:szCs w:val="24"/>
        </w:rPr>
        <w:t>win</w:t>
      </w:r>
      <w:r w:rsidRPr="00F71BD6">
        <w:rPr>
          <w:rFonts w:ascii="Arial Narrow" w:hAnsi="Arial Narrow" w:cs="Times New Roman"/>
          <w:spacing w:val="-2"/>
          <w:sz w:val="24"/>
          <w:szCs w:val="24"/>
        </w:rPr>
        <w:t>g</w:t>
      </w:r>
      <w:r w:rsidRPr="00F71BD6">
        <w:rPr>
          <w:rFonts w:ascii="Arial Narrow" w:hAnsi="Arial Narrow" w:cs="Times New Roman"/>
          <w:sz w:val="24"/>
          <w:szCs w:val="24"/>
        </w:rPr>
        <w:t>, rea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4"/>
          <w:sz w:val="24"/>
          <w:szCs w:val="24"/>
        </w:rPr>
        <w:t>g</w:t>
      </w:r>
      <w:r w:rsidRPr="00F71BD6">
        <w:rPr>
          <w:rFonts w:ascii="Arial Narrow" w:hAnsi="Arial Narrow" w:cs="Times New Roman"/>
          <w:sz w:val="24"/>
          <w:szCs w:val="24"/>
        </w:rPr>
        <w:t>, and programming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a</w:t>
      </w:r>
      <w:r w:rsidRPr="00F71BD6">
        <w:rPr>
          <w:rFonts w:ascii="Arial Narrow" w:hAnsi="Arial Narrow" w:cs="Times New Roman"/>
          <w:sz w:val="24"/>
          <w:szCs w:val="24"/>
        </w:rPr>
        <w:t>s ins</w:t>
      </w:r>
      <w:r w:rsidRPr="00F71BD6">
        <w:rPr>
          <w:rFonts w:ascii="Arial Narrow" w:hAnsi="Arial Narrow" w:cs="Times New Roman"/>
          <w:spacing w:val="-3"/>
          <w:sz w:val="24"/>
          <w:szCs w:val="24"/>
        </w:rPr>
        <w:t>t</w:t>
      </w:r>
      <w:r w:rsidRPr="00F71BD6">
        <w:rPr>
          <w:rFonts w:ascii="Arial Narrow" w:hAnsi="Arial Narrow" w:cs="Times New Roman"/>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e</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by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yl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1"/>
          <w:sz w:val="24"/>
          <w:szCs w:val="24"/>
        </w:rPr>
        <w:t>bu</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as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s</w:t>
      </w:r>
      <w:r w:rsidRPr="00F71BD6">
        <w:rPr>
          <w:rFonts w:ascii="Arial Narrow" w:hAnsi="Arial Narrow" w:cs="Times New Roman"/>
          <w:sz w:val="24"/>
          <w:szCs w:val="24"/>
        </w:rPr>
        <w:t>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2"/>
          <w:sz w:val="24"/>
          <w:szCs w:val="24"/>
        </w:rPr>
        <w:t>e</w:t>
      </w:r>
      <w:r w:rsidRPr="00F71BD6">
        <w:rPr>
          <w:rFonts w:ascii="Arial Narrow" w:hAnsi="Arial Narrow" w:cs="Times New Roman"/>
          <w:sz w:val="24"/>
          <w:szCs w:val="24"/>
        </w:rPr>
        <w:t>ekly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d</w:t>
      </w:r>
      <w:r w:rsidRPr="00F71BD6">
        <w:rPr>
          <w:rFonts w:ascii="Arial Narrow" w:hAnsi="Arial Narrow" w:cs="Times New Roman"/>
          <w:sz w:val="24"/>
          <w:szCs w:val="24"/>
        </w:rPr>
        <w:t>er. It</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si</w:t>
      </w:r>
      <w:r w:rsidRPr="00F71BD6">
        <w:rPr>
          <w:rFonts w:ascii="Arial Narrow" w:hAnsi="Arial Narrow" w:cs="Times New Roman"/>
          <w:b/>
          <w:bCs/>
          <w:spacing w:val="-1"/>
          <w:sz w:val="24"/>
          <w:szCs w:val="24"/>
        </w:rPr>
        <w:t>b</w:t>
      </w:r>
      <w:r w:rsidRPr="00F71BD6">
        <w:rPr>
          <w:rFonts w:ascii="Arial Narrow" w:hAnsi="Arial Narrow" w:cs="Times New Roman"/>
          <w:b/>
          <w:bCs/>
          <w:spacing w:val="-2"/>
          <w:sz w:val="24"/>
          <w:szCs w:val="24"/>
        </w:rPr>
        <w:t>i</w:t>
      </w:r>
      <w:r w:rsidRPr="00F71BD6">
        <w:rPr>
          <w:rFonts w:ascii="Arial Narrow" w:hAnsi="Arial Narrow" w:cs="Times New Roman"/>
          <w:b/>
          <w:bCs/>
          <w:sz w:val="24"/>
          <w:szCs w:val="24"/>
        </w:rPr>
        <w:t>li</w:t>
      </w:r>
      <w:r w:rsidRPr="00F71BD6">
        <w:rPr>
          <w:rFonts w:ascii="Arial Narrow" w:hAnsi="Arial Narrow" w:cs="Times New Roman"/>
          <w:b/>
          <w:bCs/>
          <w:spacing w:val="-3"/>
          <w:sz w:val="24"/>
          <w:szCs w:val="24"/>
        </w:rPr>
        <w:t>t</w:t>
      </w:r>
      <w:r w:rsidRPr="00F71BD6">
        <w:rPr>
          <w:rFonts w:ascii="Arial Narrow" w:hAnsi="Arial Narrow" w:cs="Times New Roman"/>
          <w:b/>
          <w:bCs/>
          <w:sz w:val="24"/>
          <w:szCs w:val="24"/>
        </w:rPr>
        <w:t xml:space="preserve">y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3"/>
          <w:sz w:val="24"/>
          <w:szCs w:val="24"/>
        </w:rPr>
        <w:t xml:space="preserve"> </w:t>
      </w:r>
      <w:proofErr w:type="gramStart"/>
      <w:r w:rsidRPr="00F71BD6">
        <w:rPr>
          <w:rFonts w:ascii="Arial Narrow" w:hAnsi="Arial Narrow" w:cs="Times New Roman"/>
          <w:b/>
          <w:bCs/>
          <w:sz w:val="24"/>
          <w:szCs w:val="24"/>
        </w:rPr>
        <w:t>st</w:t>
      </w:r>
      <w:r w:rsidRPr="00F71BD6">
        <w:rPr>
          <w:rFonts w:ascii="Arial Narrow" w:hAnsi="Arial Narrow" w:cs="Times New Roman"/>
          <w:b/>
          <w:bCs/>
          <w:spacing w:val="-1"/>
          <w:sz w:val="24"/>
          <w:szCs w:val="24"/>
        </w:rPr>
        <w:t>ud</w:t>
      </w:r>
      <w:r w:rsidRPr="00F71BD6">
        <w:rPr>
          <w:rFonts w:ascii="Arial Narrow" w:hAnsi="Arial Narrow" w:cs="Times New Roman"/>
          <w:b/>
          <w:bCs/>
          <w:spacing w:val="-4"/>
          <w:sz w:val="24"/>
          <w:szCs w:val="24"/>
        </w:rPr>
        <w:t>e</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t,</w:t>
      </w:r>
      <w:proofErr w:type="gramEnd"/>
      <w:r w:rsidRPr="00F71BD6">
        <w:rPr>
          <w:rFonts w:ascii="Arial Narrow" w:hAnsi="Arial Narrow" w:cs="Times New Roman"/>
          <w:b/>
          <w:bCs/>
          <w:sz w:val="24"/>
          <w:szCs w:val="24"/>
        </w:rPr>
        <w:t xml:space="preserve"> to</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mp</w:t>
      </w:r>
      <w:r w:rsidRPr="00F71BD6">
        <w:rPr>
          <w:rFonts w:ascii="Arial Narrow" w:hAnsi="Arial Narrow" w:cs="Times New Roman"/>
          <w:b/>
          <w:bCs/>
          <w:spacing w:val="3"/>
          <w:sz w:val="24"/>
          <w:szCs w:val="24"/>
        </w:rPr>
        <w:t>l</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te t</w:t>
      </w:r>
      <w:r w:rsidRPr="00F71BD6">
        <w:rPr>
          <w:rFonts w:ascii="Arial Narrow" w:hAnsi="Arial Narrow" w:cs="Times New Roman"/>
          <w:b/>
          <w:bCs/>
          <w:spacing w:val="-3"/>
          <w:sz w:val="24"/>
          <w:szCs w:val="24"/>
        </w:rPr>
        <w:t>h</w:t>
      </w:r>
      <w:r w:rsidRPr="00F71BD6">
        <w:rPr>
          <w:rFonts w:ascii="Arial Narrow" w:hAnsi="Arial Narrow" w:cs="Times New Roman"/>
          <w:b/>
          <w:bCs/>
          <w:sz w:val="24"/>
          <w:szCs w:val="24"/>
        </w:rPr>
        <w:t>is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proofErr w:type="gramStart"/>
      <w:r w:rsidRPr="00F71BD6">
        <w:rPr>
          <w:rFonts w:ascii="Arial Narrow" w:hAnsi="Arial Narrow" w:cs="Times New Roman"/>
          <w:sz w:val="24"/>
          <w:szCs w:val="24"/>
        </w:rPr>
        <w:t>ma</w:t>
      </w:r>
      <w:r w:rsidRPr="00F71BD6">
        <w:rPr>
          <w:rFonts w:ascii="Arial Narrow" w:hAnsi="Arial Narrow" w:cs="Times New Roman"/>
          <w:spacing w:val="-3"/>
          <w:sz w:val="24"/>
          <w:szCs w:val="24"/>
        </w:rPr>
        <w:t>k</w:t>
      </w:r>
      <w:r w:rsidRPr="00F71BD6">
        <w:rPr>
          <w:rFonts w:ascii="Arial Narrow" w:hAnsi="Arial Narrow" w:cs="Times New Roman"/>
          <w:sz w:val="24"/>
          <w:szCs w:val="24"/>
        </w:rPr>
        <w:t>e ar</w:t>
      </w:r>
      <w:r w:rsidRPr="00F71BD6">
        <w:rPr>
          <w:rFonts w:ascii="Arial Narrow" w:hAnsi="Arial Narrow" w:cs="Times New Roman"/>
          <w:spacing w:val="-1"/>
          <w:sz w:val="24"/>
          <w:szCs w:val="24"/>
        </w:rPr>
        <w:t>r</w:t>
      </w:r>
      <w:r w:rsidRPr="00F71BD6">
        <w:rPr>
          <w:rFonts w:ascii="Arial Narrow" w:hAnsi="Arial Narrow" w:cs="Times New Roman"/>
          <w:sz w:val="24"/>
          <w:szCs w:val="24"/>
        </w:rPr>
        <w:t>a</w:t>
      </w:r>
      <w:r w:rsidRPr="00F71BD6">
        <w:rPr>
          <w:rFonts w:ascii="Arial Narrow" w:hAnsi="Arial Narrow" w:cs="Times New Roman"/>
          <w:spacing w:val="-1"/>
          <w:sz w:val="24"/>
          <w:szCs w:val="24"/>
        </w:rPr>
        <w:t>ng</w:t>
      </w:r>
      <w:r w:rsidRPr="00F71BD6">
        <w:rPr>
          <w:rFonts w:ascii="Arial Narrow" w:hAnsi="Arial Narrow" w:cs="Times New Roman"/>
          <w:spacing w:val="-2"/>
          <w:sz w:val="24"/>
          <w:szCs w:val="24"/>
        </w:rPr>
        <w:t>em</w:t>
      </w:r>
      <w:r w:rsidRPr="00F71BD6">
        <w:rPr>
          <w:rFonts w:ascii="Arial Narrow" w:hAnsi="Arial Narrow" w:cs="Times New Roman"/>
          <w:sz w:val="24"/>
          <w:szCs w:val="24"/>
        </w:rPr>
        <w:t>ents</w:t>
      </w:r>
      <w:proofErr w:type="gramEnd"/>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ke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mis</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I</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rec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z w:val="24"/>
          <w:szCs w:val="24"/>
        </w:rPr>
        <w:t>mend accessi</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cla</w:t>
      </w:r>
      <w:r w:rsidRPr="00F71BD6">
        <w:rPr>
          <w:rFonts w:ascii="Arial Narrow" w:hAnsi="Arial Narrow" w:cs="Times New Roman"/>
          <w:spacing w:val="-3"/>
          <w:sz w:val="24"/>
          <w:szCs w:val="24"/>
        </w:rPr>
        <w:t>s</w:t>
      </w:r>
      <w:r w:rsidRPr="00F71BD6">
        <w:rPr>
          <w:rFonts w:ascii="Arial Narrow" w:hAnsi="Arial Narrow" w:cs="Times New Roman"/>
          <w:sz w:val="24"/>
          <w:szCs w:val="24"/>
        </w:rPr>
        <w:t>s si</w:t>
      </w:r>
      <w:r w:rsidRPr="00F71BD6">
        <w:rPr>
          <w:rFonts w:ascii="Arial Narrow" w:hAnsi="Arial Narrow" w:cs="Times New Roman"/>
          <w:spacing w:val="-2"/>
          <w:sz w:val="24"/>
          <w:szCs w:val="24"/>
        </w:rPr>
        <w:t>t</w:t>
      </w:r>
      <w:r w:rsidRPr="00F71BD6">
        <w:rPr>
          <w:rFonts w:ascii="Arial Narrow" w:hAnsi="Arial Narrow" w:cs="Times New Roman"/>
          <w:sz w:val="24"/>
          <w:szCs w:val="24"/>
        </w:rPr>
        <w:t>e a</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im</w:t>
      </w:r>
      <w:r w:rsidRPr="00F71BD6">
        <w:rPr>
          <w:rFonts w:ascii="Arial Narrow" w:hAnsi="Arial Narrow" w:cs="Times New Roman"/>
          <w:spacing w:val="-1"/>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three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mes</w:t>
      </w:r>
      <w:r w:rsidRPr="00F71BD6">
        <w:rPr>
          <w:rFonts w:ascii="Arial Narrow" w:hAnsi="Arial Narrow" w:cs="Times New Roman"/>
          <w:spacing w:val="1"/>
          <w:sz w:val="24"/>
          <w:szCs w:val="24"/>
        </w:rPr>
        <w:t xml:space="preserve"> </w:t>
      </w:r>
      <w:r w:rsidRPr="00F71BD6">
        <w:rPr>
          <w:rFonts w:ascii="Arial Narrow" w:hAnsi="Arial Narrow" w:cs="Times New Roman"/>
          <w:spacing w:val="-4"/>
          <w:sz w:val="24"/>
          <w:szCs w:val="24"/>
        </w:rPr>
        <w:t>p</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2"/>
          <w:sz w:val="24"/>
          <w:szCs w:val="24"/>
        </w:rPr>
        <w:t>e</w:t>
      </w:r>
      <w:r w:rsidRPr="00F71BD6">
        <w:rPr>
          <w:rFonts w:ascii="Arial Narrow" w:hAnsi="Arial Narrow" w:cs="Times New Roman"/>
          <w:sz w:val="24"/>
          <w:szCs w:val="24"/>
        </w:rPr>
        <w:t>k,</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alt</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ud</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will fi</w:t>
      </w:r>
      <w:r w:rsidRPr="00F71BD6">
        <w:rPr>
          <w:rFonts w:ascii="Arial Narrow" w:hAnsi="Arial Narrow" w:cs="Times New Roman"/>
          <w:spacing w:val="-2"/>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sel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2"/>
          <w:sz w:val="24"/>
          <w:szCs w:val="24"/>
        </w:rPr>
        <w:t>c</w:t>
      </w:r>
      <w:r w:rsidRPr="00F71BD6">
        <w:rPr>
          <w:rFonts w:ascii="Arial Narrow" w:hAnsi="Arial Narrow" w:cs="Times New Roman"/>
          <w:sz w:val="24"/>
          <w:szCs w:val="24"/>
        </w:rPr>
        <w:t>essing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site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z w:val="24"/>
          <w:szCs w:val="24"/>
        </w:rPr>
        <w:t>ch</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e. I</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acti</w:t>
      </w:r>
      <w:r w:rsidRPr="00F71BD6">
        <w:rPr>
          <w:rFonts w:ascii="Arial Narrow" w:hAnsi="Arial Narrow" w:cs="Times New Roman"/>
          <w:spacing w:val="-4"/>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key</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ter</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t e</w:t>
      </w:r>
      <w:r w:rsidRPr="00F71BD6">
        <w:rPr>
          <w:rFonts w:ascii="Arial Narrow" w:hAnsi="Arial Narrow" w:cs="Times New Roman"/>
          <w:spacing w:val="-3"/>
          <w:sz w:val="24"/>
          <w:szCs w:val="24"/>
        </w:rPr>
        <w:t>n</w:t>
      </w:r>
      <w:r w:rsidRPr="00F71BD6">
        <w:rPr>
          <w:rFonts w:ascii="Arial Narrow" w:hAnsi="Arial Narrow" w:cs="Times New Roman"/>
          <w:sz w:val="24"/>
          <w:szCs w:val="24"/>
        </w:rPr>
        <w:t>vi</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equ</w:t>
      </w:r>
      <w:r w:rsidRPr="00F71BD6">
        <w:rPr>
          <w:rFonts w:ascii="Arial Narrow" w:hAnsi="Arial Narrow" w:cs="Times New Roman"/>
          <w:b/>
          <w:bCs/>
          <w:sz w:val="24"/>
          <w:szCs w:val="24"/>
        </w:rPr>
        <w:t>ir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to</w:t>
      </w:r>
      <w:r w:rsidRPr="00F71BD6">
        <w:rPr>
          <w:rFonts w:ascii="Arial Narrow" w:hAnsi="Arial Narrow" w:cs="Times New Roman"/>
          <w:b/>
          <w:bCs/>
          <w:spacing w:val="-4"/>
          <w:sz w:val="24"/>
          <w:szCs w:val="24"/>
        </w:rPr>
        <w:t xml:space="preserve"> </w:t>
      </w:r>
      <w:r w:rsidRPr="00F71BD6">
        <w:rPr>
          <w:rFonts w:ascii="Arial Narrow" w:hAnsi="Arial Narrow" w:cs="Times New Roman"/>
          <w:b/>
          <w:bCs/>
          <w:spacing w:val="1"/>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 xml:space="preserve">to </w:t>
      </w:r>
      <w:r w:rsidRPr="00F71BD6">
        <w:rPr>
          <w:rFonts w:ascii="Arial Narrow" w:hAnsi="Arial Narrow" w:cs="Times New Roman"/>
          <w:b/>
          <w:bCs/>
          <w:spacing w:val="-2"/>
          <w:sz w:val="24"/>
          <w:szCs w:val="24"/>
        </w:rPr>
        <w:t>o</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he</w:t>
      </w:r>
      <w:r w:rsidRPr="00F71BD6">
        <w:rPr>
          <w:rFonts w:ascii="Arial Narrow" w:hAnsi="Arial Narrow" w:cs="Times New Roman"/>
          <w:b/>
          <w:bCs/>
          <w:sz w:val="24"/>
          <w:szCs w:val="24"/>
        </w:rPr>
        <w:t>r st</w:t>
      </w:r>
      <w:r w:rsidRPr="00F71BD6">
        <w:rPr>
          <w:rFonts w:ascii="Arial Narrow" w:hAnsi="Arial Narrow" w:cs="Times New Roman"/>
          <w:b/>
          <w:bCs/>
          <w:spacing w:val="-1"/>
          <w:sz w:val="24"/>
          <w:szCs w:val="24"/>
        </w:rPr>
        <w:t>uden</w:t>
      </w:r>
      <w:r w:rsidRPr="00F71BD6">
        <w:rPr>
          <w:rFonts w:ascii="Arial Narrow" w:hAnsi="Arial Narrow" w:cs="Times New Roman"/>
          <w:b/>
          <w:bCs/>
          <w:sz w:val="24"/>
          <w:szCs w:val="24"/>
        </w:rPr>
        <w:t>ts’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in</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w:t>
      </w:r>
      <w:r w:rsidRPr="00F71BD6">
        <w:rPr>
          <w:rFonts w:ascii="Arial Narrow" w:hAnsi="Arial Narrow" w:cs="Times New Roman"/>
          <w:b/>
          <w:bCs/>
          <w:sz w:val="24"/>
          <w:szCs w:val="24"/>
        </w:rPr>
        <w:t>e</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d</w:t>
      </w:r>
      <w:r w:rsidRPr="00F71BD6">
        <w:rPr>
          <w:rFonts w:ascii="Arial Narrow" w:hAnsi="Arial Narrow" w:cs="Times New Roman"/>
          <w:b/>
          <w:bCs/>
          <w:spacing w:val="-2"/>
          <w:sz w:val="24"/>
          <w:szCs w:val="24"/>
        </w:rPr>
        <w:t>isc</w:t>
      </w:r>
      <w:r w:rsidRPr="00F71BD6">
        <w:rPr>
          <w:rFonts w:ascii="Arial Narrow" w:hAnsi="Arial Narrow" w:cs="Times New Roman"/>
          <w:b/>
          <w:bCs/>
          <w:spacing w:val="-1"/>
          <w:sz w:val="24"/>
          <w:szCs w:val="24"/>
        </w:rPr>
        <w:t>u</w:t>
      </w:r>
      <w:r w:rsidRPr="00F71BD6">
        <w:rPr>
          <w:rFonts w:ascii="Arial Narrow" w:hAnsi="Arial Narrow" w:cs="Times New Roman"/>
          <w:b/>
          <w:bCs/>
          <w:sz w:val="24"/>
          <w:szCs w:val="24"/>
        </w:rPr>
        <w:t>ssi</w:t>
      </w:r>
      <w:r w:rsidRPr="00F71BD6">
        <w:rPr>
          <w:rFonts w:ascii="Arial Narrow" w:hAnsi="Arial Narrow" w:cs="Times New Roman"/>
          <w:b/>
          <w:bCs/>
          <w:spacing w:val="-2"/>
          <w:sz w:val="24"/>
          <w:szCs w:val="24"/>
        </w:rPr>
        <w:t>o</w:t>
      </w:r>
      <w:r w:rsidRPr="00F71BD6">
        <w:rPr>
          <w:rFonts w:ascii="Arial Narrow" w:hAnsi="Arial Narrow" w:cs="Times New Roman"/>
          <w:b/>
          <w:bCs/>
          <w:spacing w:val="-1"/>
          <w:sz w:val="24"/>
          <w:szCs w:val="24"/>
        </w:rPr>
        <w:t>n</w:t>
      </w:r>
      <w:r w:rsidRPr="00F71BD6">
        <w:rPr>
          <w:rFonts w:ascii="Arial Narrow" w:hAnsi="Arial Narrow" w:cs="Times New Roman"/>
          <w:b/>
          <w:bCs/>
          <w:spacing w:val="-2"/>
          <w:sz w:val="24"/>
          <w:szCs w:val="24"/>
        </w:rPr>
        <w:t>s</w:t>
      </w:r>
      <w:r w:rsidRPr="00F71BD6">
        <w:rPr>
          <w:rFonts w:ascii="Arial Narrow" w:hAnsi="Arial Narrow" w:cs="Times New Roman"/>
          <w:b/>
          <w:bCs/>
          <w:sz w:val="24"/>
          <w:szCs w:val="24"/>
        </w:rPr>
        <w:t>.</w:t>
      </w:r>
    </w:p>
    <w:p w14:paraId="38138E77" w14:textId="77777777" w:rsidR="008E28F0" w:rsidRPr="00F71BD6" w:rsidRDefault="008E28F0" w:rsidP="00B11DC4">
      <w:pPr>
        <w:pStyle w:val="Heading2"/>
        <w:kinsoku w:val="0"/>
        <w:overflowPunct w:val="0"/>
        <w:spacing w:before="56"/>
        <w:jc w:val="both"/>
        <w:rPr>
          <w:rFonts w:ascii="Arial Narrow" w:hAnsi="Arial Narrow" w:cs="Times New Roman"/>
          <w:sz w:val="24"/>
          <w:szCs w:val="24"/>
          <w:u w:val="single"/>
        </w:rPr>
      </w:pPr>
    </w:p>
    <w:p w14:paraId="614D3FD3" w14:textId="77777777" w:rsidR="008E28F0" w:rsidRPr="00F71BD6" w:rsidRDefault="008E28F0" w:rsidP="00B11DC4">
      <w:pPr>
        <w:pStyle w:val="Heading2"/>
        <w:kinsoku w:val="0"/>
        <w:overflowPunct w:val="0"/>
        <w:spacing w:before="56"/>
        <w:jc w:val="both"/>
        <w:rPr>
          <w:rFonts w:ascii="Arial Narrow" w:hAnsi="Arial Narrow" w:cs="Times New Roman"/>
          <w:b/>
          <w:bCs/>
          <w:sz w:val="24"/>
          <w:szCs w:val="24"/>
        </w:rPr>
      </w:pPr>
      <w:r w:rsidRPr="00F71BD6">
        <w:rPr>
          <w:rFonts w:ascii="Arial Narrow" w:hAnsi="Arial Narrow" w:cs="Times New Roman"/>
          <w:sz w:val="24"/>
          <w:szCs w:val="24"/>
          <w:u w:val="single"/>
        </w:rPr>
        <w:t>Cit</w:t>
      </w:r>
      <w:r w:rsidRPr="00F71BD6">
        <w:rPr>
          <w:rFonts w:ascii="Arial Narrow" w:hAnsi="Arial Narrow" w:cs="Times New Roman"/>
          <w:spacing w:val="-1"/>
          <w:sz w:val="24"/>
          <w:szCs w:val="24"/>
          <w:u w:val="single"/>
        </w:rPr>
        <w:t>a</w:t>
      </w:r>
      <w:r w:rsidRPr="00F71BD6">
        <w:rPr>
          <w:rFonts w:ascii="Arial Narrow" w:hAnsi="Arial Narrow" w:cs="Times New Roman"/>
          <w:spacing w:val="-3"/>
          <w:sz w:val="24"/>
          <w:szCs w:val="24"/>
          <w:u w:val="single"/>
        </w:rPr>
        <w:t>t</w:t>
      </w:r>
      <w:r w:rsidRPr="00F71BD6">
        <w:rPr>
          <w:rFonts w:ascii="Arial Narrow" w:hAnsi="Arial Narrow" w:cs="Times New Roman"/>
          <w:sz w:val="24"/>
          <w:szCs w:val="24"/>
          <w:u w:val="single"/>
        </w:rPr>
        <w:t>i</w:t>
      </w:r>
      <w:r w:rsidRPr="00F71BD6">
        <w:rPr>
          <w:rFonts w:ascii="Arial Narrow" w:hAnsi="Arial Narrow" w:cs="Times New Roman"/>
          <w:spacing w:val="-1"/>
          <w:sz w:val="24"/>
          <w:szCs w:val="24"/>
          <w:u w:val="single"/>
        </w:rPr>
        <w:t>o</w:t>
      </w:r>
      <w:r w:rsidRPr="00F71BD6">
        <w:rPr>
          <w:rFonts w:ascii="Arial Narrow" w:hAnsi="Arial Narrow" w:cs="Times New Roman"/>
          <w:sz w:val="24"/>
          <w:szCs w:val="24"/>
          <w:u w:val="single"/>
        </w:rPr>
        <w:t>n</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a</w:t>
      </w:r>
      <w:r w:rsidRPr="00F71BD6">
        <w:rPr>
          <w:rFonts w:ascii="Arial Narrow" w:hAnsi="Arial Narrow" w:cs="Times New Roman"/>
          <w:spacing w:val="-2"/>
          <w:sz w:val="24"/>
          <w:szCs w:val="24"/>
          <w:u w:val="single"/>
        </w:rPr>
        <w:t>n</w:t>
      </w:r>
      <w:r w:rsidRPr="00F71BD6">
        <w:rPr>
          <w:rFonts w:ascii="Arial Narrow" w:hAnsi="Arial Narrow" w:cs="Times New Roman"/>
          <w:sz w:val="24"/>
          <w:szCs w:val="24"/>
          <w:u w:val="single"/>
        </w:rPr>
        <w:t>d</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w:t>
      </w:r>
      <w:r w:rsidRPr="00F71BD6">
        <w:rPr>
          <w:rFonts w:ascii="Arial Narrow" w:hAnsi="Arial Narrow" w:cs="Times New Roman"/>
          <w:sz w:val="24"/>
          <w:szCs w:val="24"/>
          <w:u w:val="single"/>
        </w:rPr>
        <w:t>f</w:t>
      </w:r>
      <w:r w:rsidRPr="00F71BD6">
        <w:rPr>
          <w:rFonts w:ascii="Arial Narrow" w:hAnsi="Arial Narrow" w:cs="Times New Roman"/>
          <w:spacing w:val="-2"/>
          <w:sz w:val="24"/>
          <w:szCs w:val="24"/>
          <w:u w:val="single"/>
        </w:rPr>
        <w:t>e</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en</w:t>
      </w:r>
      <w:r w:rsidRPr="00F71BD6">
        <w:rPr>
          <w:rFonts w:ascii="Arial Narrow" w:hAnsi="Arial Narrow" w:cs="Times New Roman"/>
          <w:spacing w:val="1"/>
          <w:sz w:val="24"/>
          <w:szCs w:val="24"/>
          <w:u w:val="single"/>
        </w:rPr>
        <w:t>c</w:t>
      </w:r>
      <w:r w:rsidRPr="00F71BD6">
        <w:rPr>
          <w:rFonts w:ascii="Arial Narrow" w:hAnsi="Arial Narrow" w:cs="Times New Roman"/>
          <w:spacing w:val="-1"/>
          <w:sz w:val="24"/>
          <w:szCs w:val="24"/>
          <w:u w:val="single"/>
        </w:rPr>
        <w:t>e</w:t>
      </w:r>
      <w:r w:rsidRPr="00F71BD6">
        <w:rPr>
          <w:rFonts w:ascii="Arial Narrow" w:hAnsi="Arial Narrow" w:cs="Times New Roman"/>
          <w:spacing w:val="2"/>
          <w:sz w:val="24"/>
          <w:szCs w:val="24"/>
          <w:u w:val="single"/>
        </w:rPr>
        <w:t>s</w:t>
      </w:r>
      <w:r w:rsidRPr="00F71BD6">
        <w:rPr>
          <w:rFonts w:ascii="Arial Narrow" w:hAnsi="Arial Narrow" w:cs="Times New Roman"/>
          <w:sz w:val="24"/>
          <w:szCs w:val="24"/>
        </w:rPr>
        <w:t>:</w:t>
      </w:r>
    </w:p>
    <w:p w14:paraId="6B965E43" w14:textId="77777777" w:rsidR="008E28F0" w:rsidRPr="00F71BD6" w:rsidRDefault="008E28F0" w:rsidP="00B11DC4">
      <w:pPr>
        <w:kinsoku w:val="0"/>
        <w:overflowPunct w:val="0"/>
        <w:spacing w:line="120" w:lineRule="exact"/>
        <w:ind w:left="360"/>
        <w:jc w:val="both"/>
        <w:rPr>
          <w:rFonts w:ascii="Arial Narrow" w:hAnsi="Arial Narrow"/>
        </w:rPr>
      </w:pPr>
    </w:p>
    <w:p w14:paraId="02AB1DAA" w14:textId="77777777" w:rsidR="008E28F0" w:rsidRPr="00F71BD6" w:rsidRDefault="008E28F0" w:rsidP="00B11DC4">
      <w:pPr>
        <w:kinsoku w:val="0"/>
        <w:overflowPunct w:val="0"/>
        <w:ind w:right="235"/>
        <w:jc w:val="both"/>
        <w:rPr>
          <w:rFonts w:ascii="Arial Narrow" w:hAnsi="Arial Narrow"/>
          <w:color w:val="000000"/>
        </w:rPr>
      </w:pP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m</w:t>
      </w:r>
      <w:r w:rsidRPr="00F71BD6">
        <w:rPr>
          <w:rFonts w:ascii="Arial Narrow" w:hAnsi="Arial Narrow"/>
          <w:b/>
          <w:bCs/>
          <w:spacing w:val="-1"/>
        </w:rPr>
        <w:t>u</w:t>
      </w:r>
      <w:r w:rsidRPr="00F71BD6">
        <w:rPr>
          <w:rFonts w:ascii="Arial Narrow" w:hAnsi="Arial Narrow"/>
          <w:b/>
          <w:bCs/>
        </w:rPr>
        <w:t>st</w:t>
      </w:r>
      <w:r w:rsidRPr="00F71BD6">
        <w:rPr>
          <w:rFonts w:ascii="Arial Narrow" w:hAnsi="Arial Narrow"/>
          <w:b/>
          <w:bCs/>
          <w:spacing w:val="-2"/>
        </w:rPr>
        <w:t xml:space="preserve"> </w:t>
      </w:r>
      <w:r w:rsidRPr="00F71BD6">
        <w:rPr>
          <w:rFonts w:ascii="Arial Narrow" w:hAnsi="Arial Narrow"/>
          <w:b/>
          <w:bCs/>
          <w:spacing w:val="1"/>
        </w:rPr>
        <w:t>c</w:t>
      </w:r>
      <w:r w:rsidRPr="00F71BD6">
        <w:rPr>
          <w:rFonts w:ascii="Arial Narrow" w:hAnsi="Arial Narrow"/>
          <w:b/>
          <w:bCs/>
          <w:spacing w:val="-2"/>
        </w:rPr>
        <w:t>i</w:t>
      </w:r>
      <w:r w:rsidRPr="00F71BD6">
        <w:rPr>
          <w:rFonts w:ascii="Arial Narrow" w:hAnsi="Arial Narrow"/>
          <w:b/>
          <w:bCs/>
        </w:rPr>
        <w:t>te y</w:t>
      </w:r>
      <w:r w:rsidRPr="00F71BD6">
        <w:rPr>
          <w:rFonts w:ascii="Arial Narrow" w:hAnsi="Arial Narrow"/>
          <w:b/>
          <w:bCs/>
          <w:spacing w:val="-1"/>
        </w:rPr>
        <w:t>ou</w:t>
      </w:r>
      <w:r w:rsidRPr="00F71BD6">
        <w:rPr>
          <w:rFonts w:ascii="Arial Narrow" w:hAnsi="Arial Narrow"/>
          <w:b/>
          <w:bCs/>
        </w:rPr>
        <w:t>r</w:t>
      </w:r>
      <w:r w:rsidRPr="00F71BD6">
        <w:rPr>
          <w:rFonts w:ascii="Arial Narrow" w:hAnsi="Arial Narrow"/>
          <w:b/>
          <w:bCs/>
          <w:spacing w:val="-2"/>
        </w:rPr>
        <w:t xml:space="preserve"> </w:t>
      </w:r>
      <w:r w:rsidRPr="00F71BD6">
        <w:rPr>
          <w:rFonts w:ascii="Arial Narrow" w:hAnsi="Arial Narrow"/>
          <w:b/>
          <w:bCs/>
        </w:rPr>
        <w:t>s</w:t>
      </w:r>
      <w:r w:rsidRPr="00F71BD6">
        <w:rPr>
          <w:rFonts w:ascii="Arial Narrow" w:hAnsi="Arial Narrow"/>
          <w:b/>
          <w:bCs/>
          <w:spacing w:val="-1"/>
        </w:rPr>
        <w:t>ou</w:t>
      </w:r>
      <w:r w:rsidRPr="00F71BD6">
        <w:rPr>
          <w:rFonts w:ascii="Arial Narrow" w:hAnsi="Arial Narrow"/>
          <w:b/>
          <w:bCs/>
          <w:spacing w:val="-2"/>
        </w:rPr>
        <w:t>r</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s</w:t>
      </w:r>
      <w:r w:rsidRPr="00F71BD6">
        <w:rPr>
          <w:rFonts w:ascii="Arial Narrow" w:hAnsi="Arial Narrow"/>
          <w:b/>
          <w:bCs/>
          <w:spacing w:val="-2"/>
        </w:rPr>
        <w:t xml:space="preserve"> </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2"/>
        </w:rPr>
        <w:t>n</w:t>
      </w:r>
      <w:r w:rsidRPr="00F71BD6">
        <w:rPr>
          <w:rFonts w:ascii="Arial Narrow" w:hAnsi="Arial Narrow"/>
          <w:b/>
          <w:bCs/>
        </w:rPr>
        <w:t>y m</w:t>
      </w:r>
      <w:r w:rsidRPr="00F71BD6">
        <w:rPr>
          <w:rFonts w:ascii="Arial Narrow" w:hAnsi="Arial Narrow"/>
          <w:b/>
          <w:bCs/>
          <w:spacing w:val="-2"/>
        </w:rPr>
        <w:t>a</w:t>
      </w:r>
      <w:r w:rsidRPr="00F71BD6">
        <w:rPr>
          <w:rFonts w:ascii="Arial Narrow" w:hAnsi="Arial Narrow"/>
          <w:b/>
          <w:bCs/>
        </w:rPr>
        <w:t>te</w:t>
      </w:r>
      <w:r w:rsidRPr="00F71BD6">
        <w:rPr>
          <w:rFonts w:ascii="Arial Narrow" w:hAnsi="Arial Narrow"/>
          <w:b/>
          <w:bCs/>
          <w:spacing w:val="-3"/>
        </w:rPr>
        <w:t>r</w:t>
      </w:r>
      <w:r w:rsidRPr="00F71BD6">
        <w:rPr>
          <w:rFonts w:ascii="Arial Narrow" w:hAnsi="Arial Narrow"/>
          <w:b/>
          <w:bCs/>
        </w:rPr>
        <w:t>i</w:t>
      </w:r>
      <w:r w:rsidRPr="00F71BD6">
        <w:rPr>
          <w:rFonts w:ascii="Arial Narrow" w:hAnsi="Arial Narrow"/>
          <w:b/>
          <w:bCs/>
          <w:spacing w:val="-2"/>
        </w:rPr>
        <w:t>a</w:t>
      </w:r>
      <w:r w:rsidRPr="00F71BD6">
        <w:rPr>
          <w:rFonts w:ascii="Arial Narrow" w:hAnsi="Arial Narrow"/>
          <w:b/>
          <w:bCs/>
        </w:rPr>
        <w:t>l t</w:t>
      </w:r>
      <w:r w:rsidRPr="00F71BD6">
        <w:rPr>
          <w:rFonts w:ascii="Arial Narrow" w:hAnsi="Arial Narrow"/>
          <w:b/>
          <w:bCs/>
          <w:spacing w:val="-1"/>
        </w:rPr>
        <w:t>h</w:t>
      </w:r>
      <w:r w:rsidRPr="00F71BD6">
        <w:rPr>
          <w:rFonts w:ascii="Arial Narrow" w:hAnsi="Arial Narrow"/>
          <w:b/>
          <w:bCs/>
          <w:spacing w:val="-2"/>
        </w:rPr>
        <w:t>a</w:t>
      </w:r>
      <w:r w:rsidRPr="00F71BD6">
        <w:rPr>
          <w:rFonts w:ascii="Arial Narrow" w:hAnsi="Arial Narrow"/>
          <w:b/>
          <w:bCs/>
        </w:rPr>
        <w:t>t</w:t>
      </w:r>
      <w:r w:rsidRPr="00F71BD6">
        <w:rPr>
          <w:rFonts w:ascii="Arial Narrow" w:hAnsi="Arial Narrow"/>
          <w:b/>
          <w:bCs/>
          <w:spacing w:val="-2"/>
        </w:rPr>
        <w:t xml:space="preserve"> </w:t>
      </w: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c</w:t>
      </w:r>
      <w:r w:rsidRPr="00F71BD6">
        <w:rPr>
          <w:rFonts w:ascii="Arial Narrow" w:hAnsi="Arial Narrow"/>
          <w:b/>
          <w:bCs/>
          <w:spacing w:val="-2"/>
        </w:rPr>
        <w:t>h</w:t>
      </w:r>
      <w:r w:rsidRPr="00F71BD6">
        <w:rPr>
          <w:rFonts w:ascii="Arial Narrow" w:hAnsi="Arial Narrow"/>
          <w:b/>
          <w:bCs/>
          <w:spacing w:val="-1"/>
        </w:rPr>
        <w:t>oo</w:t>
      </w:r>
      <w:r w:rsidRPr="00F71BD6">
        <w:rPr>
          <w:rFonts w:ascii="Arial Narrow" w:hAnsi="Arial Narrow"/>
          <w:b/>
          <w:bCs/>
        </w:rPr>
        <w:t>se</w:t>
      </w:r>
      <w:r w:rsidRPr="00F71BD6">
        <w:rPr>
          <w:rFonts w:ascii="Arial Narrow" w:hAnsi="Arial Narrow"/>
          <w:b/>
          <w:bCs/>
          <w:spacing w:val="-1"/>
        </w:rPr>
        <w:t xml:space="preserve"> </w:t>
      </w:r>
      <w:r w:rsidRPr="00F71BD6">
        <w:rPr>
          <w:rFonts w:ascii="Arial Narrow" w:hAnsi="Arial Narrow"/>
          <w:b/>
          <w:bCs/>
        </w:rPr>
        <w:t>to</w:t>
      </w:r>
      <w:r w:rsidRPr="00F71BD6">
        <w:rPr>
          <w:rFonts w:ascii="Arial Narrow" w:hAnsi="Arial Narrow"/>
          <w:b/>
          <w:bCs/>
          <w:spacing w:val="-1"/>
        </w:rPr>
        <w:t xml:space="preserve"> </w:t>
      </w:r>
      <w:r w:rsidRPr="00F71BD6">
        <w:rPr>
          <w:rFonts w:ascii="Arial Narrow" w:hAnsi="Arial Narrow"/>
          <w:b/>
          <w:bCs/>
        </w:rPr>
        <w:t>q</w:t>
      </w:r>
      <w:r w:rsidRPr="00F71BD6">
        <w:rPr>
          <w:rFonts w:ascii="Arial Narrow" w:hAnsi="Arial Narrow"/>
          <w:b/>
          <w:bCs/>
          <w:spacing w:val="-2"/>
        </w:rPr>
        <w:t>u</w:t>
      </w:r>
      <w:r w:rsidRPr="00F71BD6">
        <w:rPr>
          <w:rFonts w:ascii="Arial Narrow" w:hAnsi="Arial Narrow"/>
          <w:b/>
          <w:bCs/>
          <w:spacing w:val="-1"/>
        </w:rPr>
        <w:t>o</w:t>
      </w:r>
      <w:r w:rsidRPr="00F71BD6">
        <w:rPr>
          <w:rFonts w:ascii="Arial Narrow" w:hAnsi="Arial Narrow"/>
          <w:b/>
          <w:bCs/>
        </w:rPr>
        <w:t xml:space="preserve">te </w:t>
      </w:r>
      <w:r w:rsidRPr="00F71BD6">
        <w:rPr>
          <w:rFonts w:ascii="Arial Narrow" w:hAnsi="Arial Narrow"/>
          <w:b/>
          <w:bCs/>
          <w:spacing w:val="-1"/>
        </w:rPr>
        <w:t>o</w:t>
      </w:r>
      <w:r w:rsidRPr="00F71BD6">
        <w:rPr>
          <w:rFonts w:ascii="Arial Narrow" w:hAnsi="Arial Narrow"/>
          <w:b/>
          <w:bCs/>
        </w:rPr>
        <w:t xml:space="preserve">r </w:t>
      </w:r>
      <w:r w:rsidRPr="00F71BD6">
        <w:rPr>
          <w:rFonts w:ascii="Arial Narrow" w:hAnsi="Arial Narrow"/>
          <w:b/>
          <w:bCs/>
          <w:spacing w:val="1"/>
        </w:rPr>
        <w:t>r</w:t>
      </w:r>
      <w:r w:rsidRPr="00F71BD6">
        <w:rPr>
          <w:rFonts w:ascii="Arial Narrow" w:hAnsi="Arial Narrow"/>
          <w:b/>
          <w:bCs/>
          <w:spacing w:val="-1"/>
        </w:rPr>
        <w:t>e</w:t>
      </w:r>
      <w:r w:rsidRPr="00F71BD6">
        <w:rPr>
          <w:rFonts w:ascii="Arial Narrow" w:hAnsi="Arial Narrow"/>
          <w:b/>
          <w:bCs/>
        </w:rPr>
        <w:t>f</w:t>
      </w:r>
      <w:r w:rsidRPr="00F71BD6">
        <w:rPr>
          <w:rFonts w:ascii="Arial Narrow" w:hAnsi="Arial Narrow"/>
          <w:b/>
          <w:bCs/>
          <w:spacing w:val="-2"/>
        </w:rPr>
        <w:t>e</w:t>
      </w:r>
      <w:r w:rsidRPr="00F71BD6">
        <w:rPr>
          <w:rFonts w:ascii="Arial Narrow" w:hAnsi="Arial Narrow"/>
          <w:b/>
          <w:bCs/>
        </w:rPr>
        <w:t>r</w:t>
      </w:r>
      <w:r w:rsidRPr="00F71BD6">
        <w:rPr>
          <w:rFonts w:ascii="Arial Narrow" w:hAnsi="Arial Narrow"/>
          <w:b/>
          <w:bCs/>
          <w:spacing w:val="-1"/>
        </w:rPr>
        <w:t>en</w:t>
      </w:r>
      <w:r w:rsidRPr="00F71BD6">
        <w:rPr>
          <w:rFonts w:ascii="Arial Narrow" w:hAnsi="Arial Narrow"/>
          <w:b/>
          <w:bCs/>
          <w:spacing w:val="-2"/>
        </w:rPr>
        <w:t>c</w:t>
      </w:r>
      <w:r w:rsidRPr="00F71BD6">
        <w:rPr>
          <w:rFonts w:ascii="Arial Narrow" w:hAnsi="Arial Narrow"/>
          <w:b/>
          <w:bCs/>
          <w:spacing w:val="3"/>
        </w:rPr>
        <w:t>e</w:t>
      </w:r>
      <w:r w:rsidRPr="00F71BD6">
        <w:rPr>
          <w:rFonts w:ascii="Arial Narrow" w:hAnsi="Arial Narrow"/>
        </w:rPr>
        <w:t>. 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rPr>
        <w:t>m</w:t>
      </w:r>
      <w:r w:rsidRPr="00F71BD6">
        <w:rPr>
          <w:rFonts w:ascii="Arial Narrow" w:hAnsi="Arial Narrow"/>
          <w:spacing w:val="-1"/>
        </w:rPr>
        <w:t>u</w:t>
      </w:r>
      <w:r w:rsidRPr="00F71BD6">
        <w:rPr>
          <w:rFonts w:ascii="Arial Narrow" w:hAnsi="Arial Narrow"/>
        </w:rPr>
        <w:t>st</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3"/>
        </w:rPr>
        <w:t>l</w:t>
      </w:r>
      <w:r w:rsidRPr="00F71BD6">
        <w:rPr>
          <w:rFonts w:ascii="Arial Narrow" w:hAnsi="Arial Narrow"/>
        </w:rPr>
        <w:t>so</w:t>
      </w:r>
      <w:r w:rsidRPr="00F71BD6">
        <w:rPr>
          <w:rFonts w:ascii="Arial Narrow" w:hAnsi="Arial Narrow"/>
          <w:spacing w:val="-2"/>
        </w:rPr>
        <w:t xml:space="preserve"> </w:t>
      </w:r>
      <w:r w:rsidRPr="00F71BD6">
        <w:rPr>
          <w:rFonts w:ascii="Arial Narrow" w:hAnsi="Arial Narrow"/>
        </w:rPr>
        <w:t>cite</w:t>
      </w:r>
      <w:r w:rsidRPr="00F71BD6">
        <w:rPr>
          <w:rFonts w:ascii="Arial Narrow" w:hAnsi="Arial Narrow"/>
          <w:spacing w:val="-2"/>
        </w:rPr>
        <w:t xml:space="preserve"> 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s</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rce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n the artic</w:t>
      </w:r>
      <w:r w:rsidRPr="00F71BD6">
        <w:rPr>
          <w:rFonts w:ascii="Arial Narrow" w:hAnsi="Arial Narrow"/>
          <w:spacing w:val="-2"/>
        </w:rPr>
        <w:t>l</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rPr>
        <w:t>th</w:t>
      </w:r>
      <w:r w:rsidRPr="00F71BD6">
        <w:rPr>
          <w:rFonts w:ascii="Arial Narrow" w:hAnsi="Arial Narrow"/>
          <w:spacing w:val="-3"/>
        </w:rPr>
        <w:t>a</w:t>
      </w:r>
      <w:r w:rsidRPr="00F71BD6">
        <w:rPr>
          <w:rFonts w:ascii="Arial Narrow" w:hAnsi="Arial Narrow"/>
        </w:rPr>
        <w:t xml:space="preserve">t </w:t>
      </w:r>
      <w:r w:rsidRPr="00F71BD6">
        <w:rPr>
          <w:rFonts w:ascii="Arial Narrow" w:hAnsi="Arial Narrow"/>
          <w:spacing w:val="-2"/>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pr</w:t>
      </w:r>
      <w:r w:rsidRPr="00F71BD6">
        <w:rPr>
          <w:rFonts w:ascii="Arial Narrow" w:hAnsi="Arial Narrow"/>
          <w:spacing w:val="-3"/>
        </w:rPr>
        <w:t>e</w:t>
      </w:r>
      <w:r w:rsidRPr="00F71BD6">
        <w:rPr>
          <w:rFonts w:ascii="Arial Narrow" w:hAnsi="Arial Narrow"/>
        </w:rPr>
        <w:t>se</w:t>
      </w:r>
      <w:r w:rsidRPr="00F71BD6">
        <w:rPr>
          <w:rFonts w:ascii="Arial Narrow" w:hAnsi="Arial Narrow"/>
          <w:spacing w:val="-3"/>
        </w:rPr>
        <w:t>n</w:t>
      </w:r>
      <w:r w:rsidRPr="00F71BD6">
        <w:rPr>
          <w:rFonts w:ascii="Arial Narrow" w:hAnsi="Arial Narrow"/>
        </w:rPr>
        <w:t>t in</w:t>
      </w:r>
      <w:r w:rsidRPr="00F71BD6">
        <w:rPr>
          <w:rFonts w:ascii="Arial Narrow" w:hAnsi="Arial Narrow"/>
          <w:spacing w:val="-1"/>
        </w:rPr>
        <w:t xml:space="preserve"> </w:t>
      </w:r>
      <w:r w:rsidRPr="00F71BD6">
        <w:rPr>
          <w:rFonts w:ascii="Arial Narrow" w:hAnsi="Arial Narrow"/>
          <w:spacing w:val="-2"/>
        </w:rPr>
        <w:t>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c</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rse</w:t>
      </w:r>
      <w:r w:rsidRPr="00F71BD6">
        <w:rPr>
          <w:rFonts w:ascii="Arial Narrow" w:hAnsi="Arial Narrow"/>
          <w:spacing w:val="-2"/>
        </w:rPr>
        <w:t xml:space="preserve"> </w:t>
      </w:r>
      <w:r w:rsidRPr="00F71BD6">
        <w:rPr>
          <w:rFonts w:ascii="Arial Narrow" w:hAnsi="Arial Narrow"/>
        </w:rPr>
        <w:t>pa</w:t>
      </w:r>
      <w:r w:rsidRPr="00F71BD6">
        <w:rPr>
          <w:rFonts w:ascii="Arial Narrow" w:hAnsi="Arial Narrow"/>
          <w:spacing w:val="-2"/>
        </w:rPr>
        <w:t>p</w:t>
      </w:r>
      <w:r w:rsidRPr="00F71BD6">
        <w:rPr>
          <w:rFonts w:ascii="Arial Narrow" w:hAnsi="Arial Narrow"/>
        </w:rPr>
        <w:t xml:space="preserve">ers. </w:t>
      </w:r>
      <w:r w:rsidRPr="00F71BD6">
        <w:rPr>
          <w:rFonts w:ascii="Arial Narrow" w:hAnsi="Arial Narrow"/>
          <w:spacing w:val="-2"/>
        </w:rPr>
        <w:t>Yo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can</w:t>
      </w:r>
      <w:r w:rsidRPr="00F71BD6">
        <w:rPr>
          <w:rFonts w:ascii="Arial Narrow" w:hAnsi="Arial Narrow"/>
          <w:spacing w:val="-1"/>
        </w:rPr>
        <w:t xml:space="preserve"> </w:t>
      </w:r>
      <w:r w:rsidRPr="00F71BD6">
        <w:rPr>
          <w:rFonts w:ascii="Arial Narrow" w:hAnsi="Arial Narrow"/>
        </w:rPr>
        <w:t>c</w:t>
      </w:r>
      <w:r w:rsidRPr="00F71BD6">
        <w:rPr>
          <w:rFonts w:ascii="Arial Narrow" w:hAnsi="Arial Narrow"/>
          <w:spacing w:val="-1"/>
        </w:rPr>
        <w:t>h</w:t>
      </w:r>
      <w:r w:rsidRPr="00F71BD6">
        <w:rPr>
          <w:rFonts w:ascii="Arial Narrow" w:hAnsi="Arial Narrow"/>
          <w:spacing w:val="-2"/>
        </w:rPr>
        <w:t>o</w:t>
      </w:r>
      <w:r w:rsidRPr="00F71BD6">
        <w:rPr>
          <w:rFonts w:ascii="Arial Narrow" w:hAnsi="Arial Narrow"/>
          <w:spacing w:val="1"/>
        </w:rPr>
        <w:t>o</w:t>
      </w:r>
      <w:r w:rsidRPr="00F71BD6">
        <w:rPr>
          <w:rFonts w:ascii="Arial Narrow" w:hAnsi="Arial Narrow"/>
        </w:rPr>
        <w:t>se</w:t>
      </w:r>
      <w:r w:rsidRPr="00F71BD6">
        <w:rPr>
          <w:rFonts w:ascii="Arial Narrow" w:hAnsi="Arial Narrow"/>
          <w:spacing w:val="-2"/>
        </w:rPr>
        <w:t xml:space="preserve"> t</w:t>
      </w:r>
      <w:r w:rsidRPr="00F71BD6">
        <w:rPr>
          <w:rFonts w:ascii="Arial Narrow" w:hAnsi="Arial Narrow"/>
        </w:rPr>
        <w:t>o</w:t>
      </w:r>
      <w:r w:rsidRPr="00F71BD6">
        <w:rPr>
          <w:rFonts w:ascii="Arial Narrow" w:hAnsi="Arial Narrow"/>
          <w:spacing w:val="1"/>
        </w:rPr>
        <w:t xml:space="preserve"> </w:t>
      </w:r>
      <w:r w:rsidRPr="00F71BD6">
        <w:rPr>
          <w:rFonts w:ascii="Arial Narrow" w:hAnsi="Arial Narrow"/>
        </w:rPr>
        <w:t>use</w:t>
      </w:r>
      <w:r w:rsidRPr="00F71BD6">
        <w:rPr>
          <w:rFonts w:ascii="Arial Narrow" w:hAnsi="Arial Narrow"/>
          <w:spacing w:val="-3"/>
        </w:rPr>
        <w:t xml:space="preserve"> </w:t>
      </w:r>
      <w:r w:rsidRPr="00F71BD6">
        <w:rPr>
          <w:rFonts w:ascii="Arial Narrow" w:hAnsi="Arial Narrow"/>
        </w:rPr>
        <w:t>eit</w:t>
      </w:r>
      <w:r w:rsidRPr="00F71BD6">
        <w:rPr>
          <w:rFonts w:ascii="Arial Narrow" w:hAnsi="Arial Narrow"/>
          <w:spacing w:val="-1"/>
        </w:rPr>
        <w:t>h</w:t>
      </w:r>
      <w:r w:rsidRPr="00F71BD6">
        <w:rPr>
          <w:rFonts w:ascii="Arial Narrow" w:hAnsi="Arial Narrow"/>
          <w:spacing w:val="-2"/>
        </w:rPr>
        <w:t>e</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MLA</w:t>
      </w:r>
      <w:r w:rsidRPr="00F71BD6">
        <w:rPr>
          <w:rFonts w:ascii="Arial Narrow" w:hAnsi="Arial Narrow"/>
          <w:spacing w:val="-3"/>
        </w:rPr>
        <w:t xml:space="preserve"> </w:t>
      </w:r>
      <w:r w:rsidRPr="00F71BD6">
        <w:rPr>
          <w:rFonts w:ascii="Arial Narrow" w:hAnsi="Arial Narrow"/>
          <w:spacing w:val="1"/>
        </w:rPr>
        <w:t>o</w:t>
      </w:r>
      <w:r w:rsidRPr="00F71BD6">
        <w:rPr>
          <w:rFonts w:ascii="Arial Narrow" w:hAnsi="Arial Narrow"/>
        </w:rPr>
        <w:t xml:space="preserve">r </w:t>
      </w:r>
      <w:r w:rsidRPr="00F71BD6">
        <w:rPr>
          <w:rFonts w:ascii="Arial Narrow" w:hAnsi="Arial Narrow"/>
          <w:spacing w:val="-3"/>
        </w:rPr>
        <w:t>A</w:t>
      </w:r>
      <w:r w:rsidRPr="00F71BD6">
        <w:rPr>
          <w:rFonts w:ascii="Arial Narrow" w:hAnsi="Arial Narrow"/>
        </w:rPr>
        <w:t xml:space="preserve">PA </w:t>
      </w:r>
      <w:r w:rsidRPr="00F71BD6">
        <w:rPr>
          <w:rFonts w:ascii="Arial Narrow" w:hAnsi="Arial Narrow"/>
          <w:spacing w:val="-3"/>
        </w:rPr>
        <w:t>s</w:t>
      </w:r>
      <w:r w:rsidRPr="00F71BD6">
        <w:rPr>
          <w:rFonts w:ascii="Arial Narrow" w:hAnsi="Arial Narrow"/>
        </w:rPr>
        <w:t>tyle</w:t>
      </w:r>
      <w:r w:rsidRPr="00F71BD6">
        <w:rPr>
          <w:rFonts w:ascii="Arial Narrow" w:hAnsi="Arial Narrow"/>
          <w:spacing w:val="-3"/>
        </w:rPr>
        <w:t xml:space="preserve"> </w:t>
      </w:r>
      <w:r w:rsidRPr="00F71BD6">
        <w:rPr>
          <w:rFonts w:ascii="Arial Narrow" w:hAnsi="Arial Narrow"/>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3"/>
        </w:rPr>
        <w:t xml:space="preserve"> </w:t>
      </w:r>
      <w:r w:rsidRPr="00F71BD6">
        <w:rPr>
          <w:rFonts w:ascii="Arial Narrow" w:hAnsi="Arial Narrow"/>
        </w:rPr>
        <w:t>cit</w:t>
      </w:r>
      <w:r w:rsidRPr="00F71BD6">
        <w:rPr>
          <w:rFonts w:ascii="Arial Narrow" w:hAnsi="Arial Narrow"/>
          <w:spacing w:val="-3"/>
        </w:rPr>
        <w:t>a</w:t>
      </w:r>
      <w:r w:rsidRPr="00F71BD6">
        <w:rPr>
          <w:rFonts w:ascii="Arial Narrow" w:hAnsi="Arial Narrow"/>
        </w:rPr>
        <w:t>t</w:t>
      </w:r>
      <w:r w:rsidRPr="00F71BD6">
        <w:rPr>
          <w:rFonts w:ascii="Arial Narrow" w:hAnsi="Arial Narrow"/>
          <w:spacing w:val="-3"/>
        </w:rPr>
        <w:t>i</w:t>
      </w:r>
      <w:r w:rsidRPr="00F71BD6">
        <w:rPr>
          <w:rFonts w:ascii="Arial Narrow" w:hAnsi="Arial Narrow"/>
          <w:spacing w:val="1"/>
        </w:rPr>
        <w:t>o</w:t>
      </w:r>
      <w:r w:rsidRPr="00F71BD6">
        <w:rPr>
          <w:rFonts w:ascii="Arial Narrow" w:hAnsi="Arial Narrow"/>
        </w:rPr>
        <w:t>n</w:t>
      </w:r>
      <w:r w:rsidRPr="00F71BD6">
        <w:rPr>
          <w:rFonts w:ascii="Arial Narrow" w:hAnsi="Arial Narrow"/>
          <w:spacing w:val="-1"/>
        </w:rPr>
        <w:t xml:space="preserve"> </w:t>
      </w:r>
      <w:r w:rsidRPr="00F71BD6">
        <w:rPr>
          <w:rFonts w:ascii="Arial Narrow" w:hAnsi="Arial Narrow"/>
        </w:rPr>
        <w:t>and refere</w:t>
      </w:r>
      <w:r w:rsidRPr="00F71BD6">
        <w:rPr>
          <w:rFonts w:ascii="Arial Narrow" w:hAnsi="Arial Narrow"/>
          <w:spacing w:val="-1"/>
        </w:rPr>
        <w:t>n</w:t>
      </w:r>
      <w:r w:rsidRPr="00F71BD6">
        <w:rPr>
          <w:rFonts w:ascii="Arial Narrow" w:hAnsi="Arial Narrow"/>
          <w:spacing w:val="-3"/>
        </w:rPr>
        <w:t>c</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spacing w:val="1"/>
        </w:rPr>
        <w:t>m</w:t>
      </w:r>
      <w:r w:rsidRPr="00F71BD6">
        <w:rPr>
          <w:rFonts w:ascii="Arial Narrow" w:hAnsi="Arial Narrow"/>
          <w:spacing w:val="-3"/>
        </w:rPr>
        <w:t>a</w:t>
      </w:r>
      <w:r w:rsidRPr="00F71BD6">
        <w:rPr>
          <w:rFonts w:ascii="Arial Narrow" w:hAnsi="Arial Narrow"/>
        </w:rPr>
        <w:t>y u</w:t>
      </w:r>
      <w:r w:rsidRPr="00F71BD6">
        <w:rPr>
          <w:rFonts w:ascii="Arial Narrow" w:hAnsi="Arial Narrow"/>
          <w:spacing w:val="-3"/>
        </w:rPr>
        <w:t>s</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some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t</w:t>
      </w:r>
      <w:r w:rsidRPr="00F71BD6">
        <w:rPr>
          <w:rFonts w:ascii="Arial Narrow" w:hAnsi="Arial Narrow"/>
          <w:spacing w:val="-3"/>
        </w:rPr>
        <w:t>h</w:t>
      </w:r>
      <w:r w:rsidRPr="00F71BD6">
        <w:rPr>
          <w:rFonts w:ascii="Arial Narrow" w:hAnsi="Arial Narrow"/>
        </w:rPr>
        <w:t>er s</w:t>
      </w:r>
      <w:r w:rsidRPr="00F71BD6">
        <w:rPr>
          <w:rFonts w:ascii="Arial Narrow" w:hAnsi="Arial Narrow"/>
          <w:spacing w:val="-2"/>
        </w:rPr>
        <w:t>t</w:t>
      </w:r>
      <w:r w:rsidRPr="00F71BD6">
        <w:rPr>
          <w:rFonts w:ascii="Arial Narrow" w:hAnsi="Arial Narrow"/>
        </w:rPr>
        <w:t>yle. I</w:t>
      </w:r>
      <w:r w:rsidRPr="00F71BD6">
        <w:rPr>
          <w:rFonts w:ascii="Arial Narrow" w:hAnsi="Arial Narrow"/>
          <w:spacing w:val="-3"/>
        </w:rPr>
        <w:t xml:space="preserve"> </w:t>
      </w:r>
      <w:r w:rsidRPr="00F71BD6">
        <w:rPr>
          <w:rFonts w:ascii="Arial Narrow" w:hAnsi="Arial Narrow"/>
        </w:rPr>
        <w:t>have</w:t>
      </w:r>
      <w:r w:rsidRPr="00F71BD6">
        <w:rPr>
          <w:rFonts w:ascii="Arial Narrow" w:hAnsi="Arial Narrow"/>
          <w:spacing w:val="-2"/>
        </w:rPr>
        <w:t xml:space="preserve"> </w:t>
      </w:r>
      <w:r w:rsidRPr="00F71BD6">
        <w:rPr>
          <w:rFonts w:ascii="Arial Narrow" w:hAnsi="Arial Narrow"/>
        </w:rPr>
        <w:t>p</w:t>
      </w:r>
      <w:r w:rsidRPr="00F71BD6">
        <w:rPr>
          <w:rFonts w:ascii="Arial Narrow" w:hAnsi="Arial Narrow"/>
          <w:spacing w:val="-3"/>
        </w:rPr>
        <w:t>r</w:t>
      </w:r>
      <w:r w:rsidRPr="00F71BD6">
        <w:rPr>
          <w:rFonts w:ascii="Arial Narrow" w:hAnsi="Arial Narrow"/>
          <w:spacing w:val="1"/>
        </w:rPr>
        <w:t>o</w:t>
      </w:r>
      <w:r w:rsidRPr="00F71BD6">
        <w:rPr>
          <w:rFonts w:ascii="Arial Narrow" w:hAnsi="Arial Narrow"/>
        </w:rPr>
        <w:t>vi</w:t>
      </w:r>
      <w:r w:rsidRPr="00F71BD6">
        <w:rPr>
          <w:rFonts w:ascii="Arial Narrow" w:hAnsi="Arial Narrow"/>
          <w:spacing w:val="-2"/>
        </w:rPr>
        <w:t>d</w:t>
      </w:r>
      <w:r w:rsidRPr="00F71BD6">
        <w:rPr>
          <w:rFonts w:ascii="Arial Narrow" w:hAnsi="Arial Narrow"/>
        </w:rPr>
        <w:t>ed</w:t>
      </w:r>
      <w:r w:rsidRPr="00F71BD6">
        <w:rPr>
          <w:rFonts w:ascii="Arial Narrow" w:hAnsi="Arial Narrow"/>
          <w:spacing w:val="-3"/>
        </w:rPr>
        <w:t xml:space="preserve"> </w:t>
      </w:r>
      <w:r w:rsidRPr="00F71BD6">
        <w:rPr>
          <w:rFonts w:ascii="Arial Narrow" w:hAnsi="Arial Narrow"/>
        </w:rPr>
        <w:t>t</w:t>
      </w:r>
      <w:r w:rsidRPr="00F71BD6">
        <w:rPr>
          <w:rFonts w:ascii="Arial Narrow" w:hAnsi="Arial Narrow"/>
          <w:spacing w:val="-1"/>
        </w:rPr>
        <w:t>h</w:t>
      </w:r>
      <w:r w:rsidRPr="00F71BD6">
        <w:rPr>
          <w:rFonts w:ascii="Arial Narrow" w:hAnsi="Arial Narrow"/>
        </w:rPr>
        <w:t xml:space="preserve">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l</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wing</w:t>
      </w:r>
      <w:r w:rsidRPr="00F71BD6">
        <w:rPr>
          <w:rFonts w:ascii="Arial Narrow" w:hAnsi="Arial Narrow"/>
          <w:spacing w:val="-1"/>
        </w:rPr>
        <w:t xml:space="preserve"> </w:t>
      </w:r>
      <w:r w:rsidRPr="00F71BD6">
        <w:rPr>
          <w:rFonts w:ascii="Arial Narrow" w:hAnsi="Arial Narrow"/>
          <w:spacing w:val="-2"/>
        </w:rPr>
        <w:t>e</w:t>
      </w:r>
      <w:r w:rsidRPr="00F71BD6">
        <w:rPr>
          <w:rFonts w:ascii="Arial Narrow" w:hAnsi="Arial Narrow"/>
        </w:rPr>
        <w:t>x</w:t>
      </w:r>
      <w:r w:rsidRPr="00F71BD6">
        <w:rPr>
          <w:rFonts w:ascii="Arial Narrow" w:hAnsi="Arial Narrow"/>
          <w:spacing w:val="-3"/>
        </w:rPr>
        <w:t>a</w:t>
      </w:r>
      <w:r w:rsidRPr="00F71BD6">
        <w:rPr>
          <w:rFonts w:ascii="Arial Narrow" w:hAnsi="Arial Narrow"/>
          <w:spacing w:val="-2"/>
        </w:rPr>
        <w:t>m</w:t>
      </w:r>
      <w:r w:rsidRPr="00F71BD6">
        <w:rPr>
          <w:rFonts w:ascii="Arial Narrow" w:hAnsi="Arial Narrow"/>
          <w:spacing w:val="-1"/>
        </w:rPr>
        <w:t>p</w:t>
      </w:r>
      <w:r w:rsidRPr="00F71BD6">
        <w:rPr>
          <w:rFonts w:ascii="Arial Narrow" w:hAnsi="Arial Narrow"/>
        </w:rPr>
        <w:t>les.</w:t>
      </w:r>
      <w:r w:rsidRPr="00F71BD6">
        <w:rPr>
          <w:rFonts w:ascii="Arial Narrow" w:hAnsi="Arial Narrow"/>
          <w:spacing w:val="4"/>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spacing w:val="-3"/>
        </w:rPr>
        <w:t>O</w:t>
      </w:r>
      <w:r w:rsidRPr="00F71BD6">
        <w:rPr>
          <w:rFonts w:ascii="Arial Narrow" w:hAnsi="Arial Narrow"/>
          <w:b/>
          <w:bCs/>
        </w:rPr>
        <w:t>wl at</w:t>
      </w:r>
      <w:r w:rsidRPr="00F71BD6">
        <w:rPr>
          <w:rFonts w:ascii="Arial Narrow" w:hAnsi="Arial Narrow"/>
          <w:b/>
          <w:bCs/>
          <w:spacing w:val="-3"/>
        </w:rPr>
        <w:t xml:space="preserve"> </w:t>
      </w:r>
      <w:r w:rsidRPr="00F71BD6">
        <w:rPr>
          <w:rFonts w:ascii="Arial Narrow" w:hAnsi="Arial Narrow"/>
          <w:b/>
          <w:bCs/>
        </w:rPr>
        <w:t>Purd</w:t>
      </w:r>
      <w:r w:rsidRPr="00F71BD6">
        <w:rPr>
          <w:rFonts w:ascii="Arial Narrow" w:hAnsi="Arial Narrow"/>
          <w:b/>
          <w:bCs/>
          <w:spacing w:val="-2"/>
        </w:rPr>
        <w:t>u</w:t>
      </w:r>
      <w:r w:rsidRPr="00F71BD6">
        <w:rPr>
          <w:rFonts w:ascii="Arial Narrow" w:hAnsi="Arial Narrow"/>
          <w:b/>
          <w:bCs/>
        </w:rPr>
        <w:t>e</w:t>
      </w:r>
      <w:r w:rsidRPr="00F71BD6">
        <w:rPr>
          <w:rFonts w:ascii="Arial Narrow" w:hAnsi="Arial Narrow"/>
          <w:b/>
          <w:bCs/>
          <w:spacing w:val="-1"/>
        </w:rPr>
        <w:t xml:space="preserve"> Un</w:t>
      </w:r>
      <w:r w:rsidRPr="00F71BD6">
        <w:rPr>
          <w:rFonts w:ascii="Arial Narrow" w:hAnsi="Arial Narrow"/>
          <w:b/>
          <w:bCs/>
        </w:rPr>
        <w:t>iv</w:t>
      </w:r>
      <w:r w:rsidRPr="00F71BD6">
        <w:rPr>
          <w:rFonts w:ascii="Arial Narrow" w:hAnsi="Arial Narrow"/>
          <w:b/>
          <w:bCs/>
          <w:spacing w:val="-1"/>
        </w:rPr>
        <w:t>e</w:t>
      </w:r>
      <w:r w:rsidRPr="00F71BD6">
        <w:rPr>
          <w:rFonts w:ascii="Arial Narrow" w:hAnsi="Arial Narrow"/>
          <w:b/>
          <w:bCs/>
          <w:spacing w:val="-2"/>
        </w:rPr>
        <w:t>r</w:t>
      </w:r>
      <w:r w:rsidRPr="00F71BD6">
        <w:rPr>
          <w:rFonts w:ascii="Arial Narrow" w:hAnsi="Arial Narrow"/>
          <w:b/>
          <w:bCs/>
        </w:rPr>
        <w:t>si</w:t>
      </w:r>
      <w:r w:rsidRPr="00F71BD6">
        <w:rPr>
          <w:rFonts w:ascii="Arial Narrow" w:hAnsi="Arial Narrow"/>
          <w:b/>
          <w:bCs/>
          <w:spacing w:val="-3"/>
        </w:rPr>
        <w:t>t</w:t>
      </w:r>
      <w:r w:rsidRPr="00F71BD6">
        <w:rPr>
          <w:rFonts w:ascii="Arial Narrow" w:hAnsi="Arial Narrow"/>
          <w:b/>
          <w:bCs/>
        </w:rPr>
        <w:t xml:space="preserve">y: </w:t>
      </w:r>
      <w:hyperlink r:id="rId42" w:history="1">
        <w:r w:rsidRPr="00F71BD6">
          <w:rPr>
            <w:rStyle w:val="Hyperlink"/>
            <w:rFonts w:ascii="Arial Narrow" w:hAnsi="Arial Narrow"/>
          </w:rPr>
          <w:t>APA</w:t>
        </w:r>
        <w:r w:rsidRPr="00F71BD6">
          <w:rPr>
            <w:rStyle w:val="Hyperlink"/>
            <w:rFonts w:ascii="Arial Narrow" w:hAnsi="Arial Narrow"/>
            <w:spacing w:val="1"/>
          </w:rPr>
          <w:t xml:space="preserve"> </w:t>
        </w:r>
        <w:r w:rsidRPr="00F71BD6">
          <w:rPr>
            <w:rStyle w:val="Hyperlink"/>
            <w:rFonts w:ascii="Arial Narrow" w:hAnsi="Arial Narrow"/>
          </w:rPr>
          <w:t>F</w:t>
        </w:r>
        <w:r w:rsidRPr="00F71BD6">
          <w:rPr>
            <w:rStyle w:val="Hyperlink"/>
            <w:rFonts w:ascii="Arial Narrow" w:hAnsi="Arial Narrow"/>
            <w:spacing w:val="-2"/>
          </w:rPr>
          <w:t>or</w:t>
        </w:r>
        <w:r w:rsidRPr="00F71BD6">
          <w:rPr>
            <w:rStyle w:val="Hyperlink"/>
            <w:rFonts w:ascii="Arial Narrow" w:hAnsi="Arial Narrow"/>
          </w:rPr>
          <w:t>mat</w:t>
        </w:r>
        <w:r w:rsidRPr="00F71BD6">
          <w:rPr>
            <w:rStyle w:val="Hyperlink"/>
            <w:rFonts w:ascii="Arial Narrow" w:hAnsi="Arial Narrow"/>
            <w:spacing w:val="-3"/>
          </w:rPr>
          <w:t>t</w:t>
        </w:r>
        <w:r w:rsidRPr="00F71BD6">
          <w:rPr>
            <w:rStyle w:val="Hyperlink"/>
            <w:rFonts w:ascii="Arial Narrow" w:hAnsi="Arial Narrow"/>
          </w:rPr>
          <w:t>i</w:t>
        </w:r>
        <w:r w:rsidRPr="00F71BD6">
          <w:rPr>
            <w:rStyle w:val="Hyperlink"/>
            <w:rFonts w:ascii="Arial Narrow" w:hAnsi="Arial Narrow"/>
            <w:spacing w:val="-1"/>
          </w:rPr>
          <w:t>n</w:t>
        </w:r>
        <w:r w:rsidRPr="00F71BD6">
          <w:rPr>
            <w:rStyle w:val="Hyperlink"/>
            <w:rFonts w:ascii="Arial Narrow" w:hAnsi="Arial Narrow"/>
          </w:rPr>
          <w:t>g a</w:t>
        </w:r>
        <w:r w:rsidRPr="00F71BD6">
          <w:rPr>
            <w:rStyle w:val="Hyperlink"/>
            <w:rFonts w:ascii="Arial Narrow" w:hAnsi="Arial Narrow"/>
            <w:spacing w:val="-2"/>
          </w:rPr>
          <w:t>n</w:t>
        </w:r>
        <w:r w:rsidRPr="00F71BD6">
          <w:rPr>
            <w:rStyle w:val="Hyperlink"/>
            <w:rFonts w:ascii="Arial Narrow" w:hAnsi="Arial Narrow"/>
          </w:rPr>
          <w:t>d</w:t>
        </w:r>
        <w:r w:rsidRPr="00F71BD6">
          <w:rPr>
            <w:rStyle w:val="Hyperlink"/>
            <w:rFonts w:ascii="Arial Narrow" w:hAnsi="Arial Narrow"/>
            <w:spacing w:val="-1"/>
          </w:rPr>
          <w:t xml:space="preserve"> S</w:t>
        </w:r>
        <w:r w:rsidRPr="00F71BD6">
          <w:rPr>
            <w:rStyle w:val="Hyperlink"/>
            <w:rFonts w:ascii="Arial Narrow" w:hAnsi="Arial Narrow"/>
          </w:rPr>
          <w:t>t</w:t>
        </w:r>
        <w:r w:rsidRPr="00F71BD6">
          <w:rPr>
            <w:rStyle w:val="Hyperlink"/>
            <w:rFonts w:ascii="Arial Narrow" w:hAnsi="Arial Narrow"/>
            <w:spacing w:val="-2"/>
          </w:rPr>
          <w:t>y</w:t>
        </w:r>
        <w:r w:rsidRPr="00F71BD6">
          <w:rPr>
            <w:rStyle w:val="Hyperlink"/>
            <w:rFonts w:ascii="Arial Narrow" w:hAnsi="Arial Narrow"/>
          </w:rPr>
          <w:t>le</w:t>
        </w:r>
        <w:r w:rsidRPr="00F71BD6">
          <w:rPr>
            <w:rStyle w:val="Hyperlink"/>
            <w:rFonts w:ascii="Arial Narrow" w:hAnsi="Arial Narrow"/>
            <w:spacing w:val="-3"/>
          </w:rPr>
          <w:t xml:space="preserve"> </w:t>
        </w:r>
        <w:r w:rsidRPr="00F71BD6">
          <w:rPr>
            <w:rStyle w:val="Hyperlink"/>
            <w:rFonts w:ascii="Arial Narrow" w:hAnsi="Arial Narrow"/>
          </w:rPr>
          <w:t>G</w:t>
        </w:r>
        <w:r w:rsidRPr="00F71BD6">
          <w:rPr>
            <w:rStyle w:val="Hyperlink"/>
            <w:rFonts w:ascii="Arial Narrow" w:hAnsi="Arial Narrow"/>
            <w:spacing w:val="-1"/>
          </w:rPr>
          <w:t>u</w:t>
        </w:r>
        <w:r w:rsidRPr="00F71BD6">
          <w:rPr>
            <w:rStyle w:val="Hyperlink"/>
            <w:rFonts w:ascii="Arial Narrow" w:hAnsi="Arial Narrow"/>
          </w:rPr>
          <w:t>i</w:t>
        </w:r>
        <w:r w:rsidRPr="00F71BD6">
          <w:rPr>
            <w:rStyle w:val="Hyperlink"/>
            <w:rFonts w:ascii="Arial Narrow" w:hAnsi="Arial Narrow"/>
            <w:spacing w:val="-1"/>
          </w:rPr>
          <w:t>d</w:t>
        </w:r>
        <w:r w:rsidRPr="00F71BD6">
          <w:rPr>
            <w:rStyle w:val="Hyperlink"/>
            <w:rFonts w:ascii="Arial Narrow" w:hAnsi="Arial Narrow"/>
          </w:rPr>
          <w:t>e</w:t>
        </w:r>
      </w:hyperlink>
      <w:r w:rsidRPr="00F71BD6">
        <w:rPr>
          <w:rFonts w:ascii="Arial Narrow" w:hAnsi="Arial Narrow"/>
        </w:rPr>
        <w:t xml:space="preserve">: </w:t>
      </w:r>
    </w:p>
    <w:p w14:paraId="3F4589E5" w14:textId="43616B90" w:rsidR="007F1393" w:rsidRPr="00F71BD6" w:rsidRDefault="007F1393" w:rsidP="00B11DC4">
      <w:pPr>
        <w:kinsoku w:val="0"/>
        <w:overflowPunct w:val="0"/>
        <w:spacing w:line="200" w:lineRule="exact"/>
        <w:jc w:val="both"/>
        <w:rPr>
          <w:rFonts w:ascii="Arial Narrow" w:eastAsia="MS Mincho" w:hAnsi="Arial Narrow"/>
          <w:bCs/>
          <w:u w:color="0000FF"/>
        </w:rPr>
      </w:pPr>
    </w:p>
    <w:p w14:paraId="0B684F07" w14:textId="77777777" w:rsidR="008E28F0" w:rsidRPr="00F71BD6" w:rsidRDefault="008E28F0" w:rsidP="00B11DC4">
      <w:pPr>
        <w:kinsoku w:val="0"/>
        <w:overflowPunct w:val="0"/>
        <w:spacing w:line="200" w:lineRule="exact"/>
        <w:jc w:val="both"/>
        <w:rPr>
          <w:rFonts w:ascii="Arial Narrow" w:hAnsi="Arial Narrow"/>
        </w:rPr>
      </w:pPr>
    </w:p>
    <w:p w14:paraId="69C7F460" w14:textId="48A5B7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 xml:space="preserve">Grading Criteria </w:t>
      </w:r>
    </w:p>
    <w:p w14:paraId="15A6B695" w14:textId="5603787B" w:rsidR="008E28F0" w:rsidRPr="00F71BD6" w:rsidRDefault="008E28F0" w:rsidP="00B11DC4">
      <w:pPr>
        <w:kinsoku w:val="0"/>
        <w:overflowPunct w:val="0"/>
        <w:ind w:right="284"/>
        <w:jc w:val="both"/>
        <w:rPr>
          <w:rFonts w:ascii="Arial Narrow" w:hAnsi="Arial Narrow"/>
        </w:rPr>
      </w:pPr>
      <w:r w:rsidRPr="00F71BD6">
        <w:rPr>
          <w:rFonts w:ascii="Arial Narrow" w:hAnsi="Arial Narrow"/>
        </w:rPr>
        <w:t>The tab</w:t>
      </w:r>
      <w:r w:rsidRPr="00F71BD6">
        <w:rPr>
          <w:rFonts w:ascii="Arial Narrow" w:hAnsi="Arial Narrow"/>
          <w:spacing w:val="-1"/>
        </w:rPr>
        <w:t>l</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be</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w:t>
      </w:r>
      <w:r w:rsidRPr="00F71BD6">
        <w:rPr>
          <w:rFonts w:ascii="Arial Narrow" w:hAnsi="Arial Narrow"/>
          <w:spacing w:val="1"/>
        </w:rPr>
        <w:t xml:space="preserve"> </w:t>
      </w:r>
      <w:r w:rsidRPr="00F71BD6">
        <w:rPr>
          <w:rFonts w:ascii="Arial Narrow" w:hAnsi="Arial Narrow"/>
        </w:rPr>
        <w:t>l</w:t>
      </w:r>
      <w:r w:rsidRPr="00F71BD6">
        <w:rPr>
          <w:rFonts w:ascii="Arial Narrow" w:hAnsi="Arial Narrow"/>
          <w:spacing w:val="-1"/>
        </w:rPr>
        <w:t>i</w:t>
      </w:r>
      <w:r w:rsidRPr="00F71BD6">
        <w:rPr>
          <w:rFonts w:ascii="Arial Narrow" w:hAnsi="Arial Narrow"/>
          <w:spacing w:val="-3"/>
        </w:rPr>
        <w:t>s</w:t>
      </w:r>
      <w:r w:rsidRPr="00F71BD6">
        <w:rPr>
          <w:rFonts w:ascii="Arial Narrow" w:hAnsi="Arial Narrow"/>
        </w:rPr>
        <w:t>ts</w:t>
      </w:r>
      <w:r w:rsidRPr="00F71BD6">
        <w:rPr>
          <w:rFonts w:ascii="Arial Narrow" w:hAnsi="Arial Narrow"/>
          <w:spacing w:val="1"/>
        </w:rPr>
        <w:t xml:space="preserve"> </w:t>
      </w:r>
      <w:r w:rsidRPr="00F71BD6">
        <w:rPr>
          <w:rFonts w:ascii="Arial Narrow" w:hAnsi="Arial Narrow"/>
        </w:rPr>
        <w:t>t</w:t>
      </w:r>
      <w:r w:rsidRPr="00F71BD6">
        <w:rPr>
          <w:rFonts w:ascii="Arial Narrow" w:hAnsi="Arial Narrow"/>
          <w:spacing w:val="-3"/>
        </w:rPr>
        <w:t>h</w:t>
      </w:r>
      <w:r w:rsidRPr="00F71BD6">
        <w:rPr>
          <w:rFonts w:ascii="Arial Narrow" w:hAnsi="Arial Narrow"/>
        </w:rPr>
        <w:t>e r</w:t>
      </w:r>
      <w:r w:rsidRPr="00F71BD6">
        <w:rPr>
          <w:rFonts w:ascii="Arial Narrow" w:hAnsi="Arial Narrow"/>
          <w:spacing w:val="-3"/>
        </w:rPr>
        <w:t>e</w:t>
      </w:r>
      <w:r w:rsidRPr="00F71BD6">
        <w:rPr>
          <w:rFonts w:ascii="Arial Narrow" w:hAnsi="Arial Narrow"/>
        </w:rPr>
        <w:t>lated lear</w:t>
      </w:r>
      <w:r w:rsidRPr="00F71BD6">
        <w:rPr>
          <w:rFonts w:ascii="Arial Narrow" w:hAnsi="Arial Narrow"/>
          <w:spacing w:val="-1"/>
        </w:rPr>
        <w:t>n</w:t>
      </w:r>
      <w:r w:rsidRPr="00F71BD6">
        <w:rPr>
          <w:rFonts w:ascii="Arial Narrow" w:hAnsi="Arial Narrow"/>
        </w:rPr>
        <w:t>i</w:t>
      </w:r>
      <w:r w:rsidRPr="00F71BD6">
        <w:rPr>
          <w:rFonts w:ascii="Arial Narrow" w:hAnsi="Arial Narrow"/>
          <w:spacing w:val="-2"/>
        </w:rPr>
        <w:t>n</w:t>
      </w:r>
      <w:r w:rsidRPr="00F71BD6">
        <w:rPr>
          <w:rFonts w:ascii="Arial Narrow" w:hAnsi="Arial Narrow"/>
        </w:rPr>
        <w:t>g</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2"/>
        </w:rPr>
        <w:t>c</w:t>
      </w:r>
      <w:r w:rsidRPr="00F71BD6">
        <w:rPr>
          <w:rFonts w:ascii="Arial Narrow" w:hAnsi="Arial Narrow"/>
        </w:rPr>
        <w:t>ti</w:t>
      </w:r>
      <w:r w:rsidRPr="00F71BD6">
        <w:rPr>
          <w:rFonts w:ascii="Arial Narrow" w:hAnsi="Arial Narrow"/>
          <w:spacing w:val="1"/>
        </w:rPr>
        <w:t>v</w:t>
      </w:r>
      <w:r w:rsidRPr="00F71BD6">
        <w:rPr>
          <w:rFonts w:ascii="Arial Narrow" w:hAnsi="Arial Narrow"/>
        </w:rPr>
        <w:t>it</w:t>
      </w:r>
      <w:r w:rsidRPr="00F71BD6">
        <w:rPr>
          <w:rFonts w:ascii="Arial Narrow" w:hAnsi="Arial Narrow"/>
          <w:spacing w:val="-3"/>
        </w:rPr>
        <w:t>i</w:t>
      </w:r>
      <w:r w:rsidRPr="00F71BD6">
        <w:rPr>
          <w:rFonts w:ascii="Arial Narrow" w:hAnsi="Arial Narrow"/>
        </w:rPr>
        <w:t>es</w:t>
      </w:r>
      <w:r w:rsidRPr="00F71BD6">
        <w:rPr>
          <w:rFonts w:ascii="Arial Narrow" w:hAnsi="Arial Narrow"/>
          <w:spacing w:val="-2"/>
        </w:rPr>
        <w:t xml:space="preserve"> </w:t>
      </w:r>
      <w:r w:rsidRPr="00F71BD6">
        <w:rPr>
          <w:rFonts w:ascii="Arial Narrow" w:hAnsi="Arial Narrow"/>
        </w:rPr>
        <w:t>the</w:t>
      </w:r>
      <w:r w:rsidRPr="00F71BD6">
        <w:rPr>
          <w:rFonts w:ascii="Arial Narrow" w:hAnsi="Arial Narrow"/>
          <w:spacing w:val="-2"/>
        </w:rPr>
        <w:t xml:space="preserve"> </w:t>
      </w:r>
      <w:r w:rsidRPr="00F71BD6">
        <w:rPr>
          <w:rFonts w:ascii="Arial Narrow" w:hAnsi="Arial Narrow"/>
          <w:spacing w:val="1"/>
        </w:rPr>
        <w:t>n</w:t>
      </w:r>
      <w:r w:rsidRPr="00F71BD6">
        <w:rPr>
          <w:rFonts w:ascii="Arial Narrow" w:hAnsi="Arial Narrow"/>
          <w:spacing w:val="-1"/>
        </w:rPr>
        <w:t>u</w:t>
      </w:r>
      <w:r w:rsidRPr="00F71BD6">
        <w:rPr>
          <w:rFonts w:ascii="Arial Narrow" w:hAnsi="Arial Narrow"/>
        </w:rPr>
        <w:t>m</w:t>
      </w:r>
      <w:r w:rsidRPr="00F71BD6">
        <w:rPr>
          <w:rFonts w:ascii="Arial Narrow" w:hAnsi="Arial Narrow"/>
          <w:spacing w:val="-1"/>
        </w:rPr>
        <w:t>b</w:t>
      </w:r>
      <w:r w:rsidRPr="00F71BD6">
        <w:rPr>
          <w:rFonts w:ascii="Arial Narrow" w:hAnsi="Arial Narrow"/>
        </w:rPr>
        <w:t>er</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 xml:space="preserve">f </w:t>
      </w:r>
      <w:r w:rsidRPr="00F71BD6">
        <w:rPr>
          <w:rFonts w:ascii="Arial Narrow" w:hAnsi="Arial Narrow"/>
          <w:spacing w:val="-3"/>
        </w:rPr>
        <w:t>a</w:t>
      </w:r>
      <w:r w:rsidRPr="00F71BD6">
        <w:rPr>
          <w:rFonts w:ascii="Arial Narrow" w:hAnsi="Arial Narrow"/>
        </w:rPr>
        <w:t>cti</w:t>
      </w:r>
      <w:r w:rsidRPr="00F71BD6">
        <w:rPr>
          <w:rFonts w:ascii="Arial Narrow" w:hAnsi="Arial Narrow"/>
          <w:spacing w:val="1"/>
        </w:rPr>
        <w:t>v</w:t>
      </w:r>
      <w:r w:rsidRPr="00F71BD6">
        <w:rPr>
          <w:rFonts w:ascii="Arial Narrow" w:hAnsi="Arial Narrow"/>
          <w:spacing w:val="-3"/>
        </w:rPr>
        <w:t>i</w:t>
      </w:r>
      <w:r w:rsidRPr="00F71BD6">
        <w:rPr>
          <w:rFonts w:ascii="Arial Narrow" w:hAnsi="Arial Narrow"/>
        </w:rPr>
        <w:t>ties</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1"/>
        </w:rPr>
        <w:t>n</w:t>
      </w:r>
      <w:r w:rsidRPr="00F71BD6">
        <w:rPr>
          <w:rFonts w:ascii="Arial Narrow" w:hAnsi="Arial Narrow"/>
        </w:rPr>
        <w:t>d</w:t>
      </w:r>
      <w:r w:rsidRPr="00F71BD6">
        <w:rPr>
          <w:rFonts w:ascii="Arial Narrow" w:hAnsi="Arial Narrow"/>
          <w:spacing w:val="-3"/>
        </w:rPr>
        <w:t xml:space="preserve"> </w:t>
      </w:r>
      <w:r w:rsidRPr="00F71BD6">
        <w:rPr>
          <w:rFonts w:ascii="Arial Narrow" w:hAnsi="Arial Narrow"/>
          <w:spacing w:val="-2"/>
        </w:rPr>
        <w:t>t</w:t>
      </w:r>
      <w:r w:rsidRPr="00F71BD6">
        <w:rPr>
          <w:rFonts w:ascii="Arial Narrow" w:hAnsi="Arial Narrow"/>
          <w:spacing w:val="-1"/>
        </w:rPr>
        <w:t>h</w:t>
      </w:r>
      <w:r w:rsidRPr="00F71BD6">
        <w:rPr>
          <w:rFonts w:ascii="Arial Narrow" w:hAnsi="Arial Narrow"/>
        </w:rPr>
        <w:t>eir resp</w:t>
      </w:r>
      <w:r w:rsidRPr="00F71BD6">
        <w:rPr>
          <w:rFonts w:ascii="Arial Narrow" w:hAnsi="Arial Narrow"/>
          <w:spacing w:val="-3"/>
        </w:rPr>
        <w:t>e</w:t>
      </w:r>
      <w:r w:rsidRPr="00F71BD6">
        <w:rPr>
          <w:rFonts w:ascii="Arial Narrow" w:hAnsi="Arial Narrow"/>
        </w:rPr>
        <w:t>cti</w:t>
      </w:r>
      <w:r w:rsidRPr="00F71BD6">
        <w:rPr>
          <w:rFonts w:ascii="Arial Narrow" w:hAnsi="Arial Narrow"/>
          <w:spacing w:val="-1"/>
        </w:rPr>
        <w:t>v</w:t>
      </w:r>
      <w:r w:rsidRPr="00F71BD6">
        <w:rPr>
          <w:rFonts w:ascii="Arial Narrow" w:hAnsi="Arial Narrow"/>
        </w:rPr>
        <w:t xml:space="preserve">e </w:t>
      </w:r>
      <w:r w:rsidRPr="00F71BD6">
        <w:rPr>
          <w:rFonts w:ascii="Arial Narrow" w:hAnsi="Arial Narrow"/>
          <w:spacing w:val="-4"/>
        </w:rPr>
        <w:t>p</w:t>
      </w:r>
      <w:r w:rsidRPr="00F71BD6">
        <w:rPr>
          <w:rFonts w:ascii="Arial Narrow" w:hAnsi="Arial Narrow"/>
          <w:spacing w:val="1"/>
        </w:rPr>
        <w:t>o</w:t>
      </w:r>
      <w:r w:rsidRPr="00F71BD6">
        <w:rPr>
          <w:rFonts w:ascii="Arial Narrow" w:hAnsi="Arial Narrow"/>
        </w:rPr>
        <w:t>i</w:t>
      </w:r>
      <w:r w:rsidRPr="00F71BD6">
        <w:rPr>
          <w:rFonts w:ascii="Arial Narrow" w:hAnsi="Arial Narrow"/>
          <w:spacing w:val="-2"/>
        </w:rPr>
        <w:t>n</w:t>
      </w:r>
      <w:r w:rsidRPr="00F71BD6">
        <w:rPr>
          <w:rFonts w:ascii="Arial Narrow" w:hAnsi="Arial Narrow"/>
        </w:rPr>
        <w:t xml:space="preserve">t </w:t>
      </w:r>
      <w:r w:rsidRPr="00F71BD6">
        <w:rPr>
          <w:rFonts w:ascii="Arial Narrow" w:hAnsi="Arial Narrow"/>
          <w:spacing w:val="-2"/>
        </w:rPr>
        <w:t>v</w:t>
      </w:r>
      <w:r w:rsidRPr="00F71BD6">
        <w:rPr>
          <w:rFonts w:ascii="Arial Narrow" w:hAnsi="Arial Narrow"/>
        </w:rPr>
        <w:t>al</w:t>
      </w:r>
      <w:r w:rsidRPr="00F71BD6">
        <w:rPr>
          <w:rFonts w:ascii="Arial Narrow" w:hAnsi="Arial Narrow"/>
          <w:spacing w:val="-2"/>
        </w:rPr>
        <w:t>ue</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b/>
          <w:bCs/>
        </w:rPr>
        <w:t xml:space="preserve">Extra </w:t>
      </w:r>
      <w:r w:rsidRPr="00F71BD6">
        <w:rPr>
          <w:rFonts w:ascii="Arial Narrow" w:hAnsi="Arial Narrow"/>
          <w:b/>
          <w:bCs/>
          <w:spacing w:val="1"/>
        </w:rPr>
        <w:lastRenderedPageBreak/>
        <w:t>c</w:t>
      </w:r>
      <w:r w:rsidRPr="00F71BD6">
        <w:rPr>
          <w:rFonts w:ascii="Arial Narrow" w:hAnsi="Arial Narrow"/>
          <w:b/>
          <w:bCs/>
        </w:rPr>
        <w:t>r</w:t>
      </w:r>
      <w:r w:rsidRPr="00F71BD6">
        <w:rPr>
          <w:rFonts w:ascii="Arial Narrow" w:hAnsi="Arial Narrow"/>
          <w:b/>
          <w:bCs/>
          <w:spacing w:val="-1"/>
        </w:rPr>
        <w:t>ed</w:t>
      </w:r>
      <w:r w:rsidRPr="00F71BD6">
        <w:rPr>
          <w:rFonts w:ascii="Arial Narrow" w:hAnsi="Arial Narrow"/>
          <w:b/>
          <w:bCs/>
        </w:rPr>
        <w:t>it</w:t>
      </w:r>
      <w:r w:rsidRPr="00F71BD6">
        <w:rPr>
          <w:rFonts w:ascii="Arial Narrow" w:hAnsi="Arial Narrow"/>
          <w:b/>
          <w:bCs/>
          <w:spacing w:val="-1"/>
        </w:rPr>
        <w:t xml:space="preserve"> </w:t>
      </w:r>
      <w:r w:rsidRPr="00F71BD6">
        <w:rPr>
          <w:rFonts w:ascii="Arial Narrow" w:hAnsi="Arial Narrow"/>
        </w:rPr>
        <w:t xml:space="preserve">is </w:t>
      </w:r>
      <w:r w:rsidRPr="00F71BD6">
        <w:rPr>
          <w:rFonts w:ascii="Arial Narrow" w:hAnsi="Arial Narrow"/>
          <w:spacing w:val="-3"/>
        </w:rPr>
        <w:t>a</w:t>
      </w:r>
      <w:r w:rsidRPr="00F71BD6">
        <w:rPr>
          <w:rFonts w:ascii="Arial Narrow" w:hAnsi="Arial Narrow"/>
        </w:rPr>
        <w:t>vai</w:t>
      </w:r>
      <w:r w:rsidRPr="00F71BD6">
        <w:rPr>
          <w:rFonts w:ascii="Arial Narrow" w:hAnsi="Arial Narrow"/>
          <w:spacing w:val="-1"/>
        </w:rPr>
        <w:t>l</w:t>
      </w:r>
      <w:r w:rsidRPr="00F71BD6">
        <w:rPr>
          <w:rFonts w:ascii="Arial Narrow" w:hAnsi="Arial Narrow"/>
        </w:rPr>
        <w:t>a</w:t>
      </w:r>
      <w:r w:rsidRPr="00F71BD6">
        <w:rPr>
          <w:rFonts w:ascii="Arial Narrow" w:hAnsi="Arial Narrow"/>
          <w:spacing w:val="-1"/>
        </w:rPr>
        <w:t>b</w:t>
      </w:r>
      <w:r w:rsidRPr="00F71BD6">
        <w:rPr>
          <w:rFonts w:ascii="Arial Narrow" w:hAnsi="Arial Narrow"/>
        </w:rPr>
        <w:t>le in</w:t>
      </w:r>
      <w:r w:rsidRPr="00F71BD6">
        <w:rPr>
          <w:rFonts w:ascii="Arial Narrow" w:hAnsi="Arial Narrow"/>
          <w:spacing w:val="-3"/>
        </w:rPr>
        <w:t xml:space="preserve"> </w:t>
      </w:r>
      <w:r w:rsidRPr="00F71BD6">
        <w:rPr>
          <w:rFonts w:ascii="Arial Narrow" w:hAnsi="Arial Narrow"/>
        </w:rPr>
        <w:t xml:space="preserve">the </w:t>
      </w:r>
      <w:r w:rsidRPr="00F71BD6">
        <w:rPr>
          <w:rFonts w:ascii="Arial Narrow" w:hAnsi="Arial Narrow"/>
          <w:spacing w:val="-2"/>
        </w:rPr>
        <w:t>co</w:t>
      </w:r>
      <w:r w:rsidRPr="00F71BD6">
        <w:rPr>
          <w:rFonts w:ascii="Arial Narrow" w:hAnsi="Arial Narrow"/>
          <w:spacing w:val="-1"/>
        </w:rPr>
        <w:t>u</w:t>
      </w:r>
      <w:r w:rsidRPr="00F71BD6">
        <w:rPr>
          <w:rFonts w:ascii="Arial Narrow" w:hAnsi="Arial Narrow"/>
        </w:rPr>
        <w:t>rse a</w:t>
      </w:r>
      <w:r w:rsidRPr="00F71BD6">
        <w:rPr>
          <w:rFonts w:ascii="Arial Narrow" w:hAnsi="Arial Narrow"/>
          <w:spacing w:val="-1"/>
        </w:rPr>
        <w:t>n</w:t>
      </w:r>
      <w:r w:rsidRPr="00F71BD6">
        <w:rPr>
          <w:rFonts w:ascii="Arial Narrow" w:hAnsi="Arial Narrow"/>
        </w:rPr>
        <w:t>d</w:t>
      </w:r>
      <w:r w:rsidRPr="00F71BD6">
        <w:rPr>
          <w:rFonts w:ascii="Arial Narrow" w:hAnsi="Arial Narrow"/>
          <w:spacing w:val="-1"/>
        </w:rPr>
        <w:t xml:space="preserve"> </w:t>
      </w:r>
      <w:r w:rsidRPr="00F71BD6">
        <w:rPr>
          <w:rFonts w:ascii="Arial Narrow" w:hAnsi="Arial Narrow"/>
        </w:rPr>
        <w:t>wi</w:t>
      </w:r>
      <w:r w:rsidRPr="00F71BD6">
        <w:rPr>
          <w:rFonts w:ascii="Arial Narrow" w:hAnsi="Arial Narrow"/>
          <w:spacing w:val="-1"/>
        </w:rPr>
        <w:t>l</w:t>
      </w:r>
      <w:r w:rsidRPr="00F71BD6">
        <w:rPr>
          <w:rFonts w:ascii="Arial Narrow" w:hAnsi="Arial Narrow"/>
        </w:rPr>
        <w:t xml:space="preserve">l </w:t>
      </w:r>
      <w:r w:rsidRPr="00F71BD6">
        <w:rPr>
          <w:rFonts w:ascii="Arial Narrow" w:hAnsi="Arial Narrow"/>
          <w:spacing w:val="-4"/>
        </w:rPr>
        <w:t>b</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b/>
          <w:bCs/>
          <w:spacing w:val="-2"/>
        </w:rPr>
        <w:t>a</w:t>
      </w:r>
      <w:r w:rsidRPr="00F71BD6">
        <w:rPr>
          <w:rFonts w:ascii="Arial Narrow" w:hAnsi="Arial Narrow"/>
          <w:b/>
          <w:bCs/>
        </w:rPr>
        <w:t>s</w:t>
      </w:r>
      <w:r w:rsidRPr="00F71BD6">
        <w:rPr>
          <w:rFonts w:ascii="Arial Narrow" w:hAnsi="Arial Narrow"/>
          <w:b/>
          <w:bCs/>
          <w:spacing w:val="-2"/>
        </w:rPr>
        <w:t>s</w:t>
      </w:r>
      <w:r w:rsidRPr="00F71BD6">
        <w:rPr>
          <w:rFonts w:ascii="Arial Narrow" w:hAnsi="Arial Narrow"/>
          <w:b/>
          <w:bCs/>
        </w:rPr>
        <w:t>ig</w:t>
      </w:r>
      <w:r w:rsidRPr="00F71BD6">
        <w:rPr>
          <w:rFonts w:ascii="Arial Narrow" w:hAnsi="Arial Narrow"/>
          <w:b/>
          <w:bCs/>
          <w:spacing w:val="-1"/>
        </w:rPr>
        <w:t>ne</w:t>
      </w:r>
      <w:r w:rsidRPr="00F71BD6">
        <w:rPr>
          <w:rFonts w:ascii="Arial Narrow" w:hAnsi="Arial Narrow"/>
          <w:b/>
          <w:bCs/>
        </w:rPr>
        <w:t>d</w:t>
      </w:r>
      <w:r w:rsidRPr="00F71BD6">
        <w:rPr>
          <w:rFonts w:ascii="Arial Narrow" w:hAnsi="Arial Narrow"/>
          <w:b/>
          <w:bCs/>
          <w:spacing w:val="-3"/>
        </w:rPr>
        <w:t xml:space="preserve"> </w:t>
      </w:r>
      <w:r w:rsidRPr="00F71BD6">
        <w:rPr>
          <w:rFonts w:ascii="Arial Narrow" w:hAnsi="Arial Narrow"/>
          <w:b/>
          <w:bCs/>
        </w:rPr>
        <w:t>v</w:t>
      </w:r>
      <w:r w:rsidRPr="00F71BD6">
        <w:rPr>
          <w:rFonts w:ascii="Arial Narrow" w:hAnsi="Arial Narrow"/>
          <w:b/>
          <w:bCs/>
          <w:spacing w:val="-2"/>
        </w:rPr>
        <w:t>i</w:t>
      </w:r>
      <w:r w:rsidRPr="00F71BD6">
        <w:rPr>
          <w:rFonts w:ascii="Arial Narrow" w:hAnsi="Arial Narrow"/>
          <w:b/>
          <w:bCs/>
        </w:rPr>
        <w:t>a</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1"/>
        </w:rPr>
        <w:t>nnoun</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me</w:t>
      </w:r>
      <w:r w:rsidRPr="00F71BD6">
        <w:rPr>
          <w:rFonts w:ascii="Arial Narrow" w:hAnsi="Arial Narrow"/>
          <w:b/>
          <w:bCs/>
          <w:spacing w:val="-2"/>
        </w:rPr>
        <w:t>n</w:t>
      </w:r>
      <w:r w:rsidRPr="00F71BD6">
        <w:rPr>
          <w:rFonts w:ascii="Arial Narrow" w:hAnsi="Arial Narrow"/>
          <w:b/>
          <w:bCs/>
        </w:rPr>
        <w:t>ts s</w:t>
      </w:r>
      <w:r w:rsidRPr="00F71BD6">
        <w:rPr>
          <w:rFonts w:ascii="Arial Narrow" w:hAnsi="Arial Narrow"/>
          <w:b/>
          <w:bCs/>
          <w:spacing w:val="-4"/>
        </w:rPr>
        <w:t>e</w:t>
      </w:r>
      <w:r w:rsidRPr="00F71BD6">
        <w:rPr>
          <w:rFonts w:ascii="Arial Narrow" w:hAnsi="Arial Narrow"/>
          <w:b/>
          <w:bCs/>
          <w:spacing w:val="1"/>
        </w:rPr>
        <w:t>c</w:t>
      </w:r>
      <w:r w:rsidRPr="00F71BD6">
        <w:rPr>
          <w:rFonts w:ascii="Arial Narrow" w:hAnsi="Arial Narrow"/>
          <w:b/>
          <w:bCs/>
          <w:spacing w:val="-3"/>
        </w:rPr>
        <w:t>t</w:t>
      </w:r>
      <w:r w:rsidRPr="00F71BD6">
        <w:rPr>
          <w:rFonts w:ascii="Arial Narrow" w:hAnsi="Arial Narrow"/>
          <w:b/>
          <w:bCs/>
        </w:rPr>
        <w:t>i</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as n</w:t>
      </w:r>
      <w:r w:rsidRPr="00F71BD6">
        <w:rPr>
          <w:rFonts w:ascii="Arial Narrow" w:hAnsi="Arial Narrow"/>
          <w:b/>
          <w:bCs/>
          <w:spacing w:val="-2"/>
        </w:rPr>
        <w:t>e</w:t>
      </w:r>
      <w:r w:rsidRPr="00F71BD6">
        <w:rPr>
          <w:rFonts w:ascii="Arial Narrow" w:hAnsi="Arial Narrow"/>
          <w:b/>
          <w:bCs/>
          <w:spacing w:val="-1"/>
        </w:rPr>
        <w:t>ede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as d</w:t>
      </w:r>
      <w:r w:rsidRPr="00F71BD6">
        <w:rPr>
          <w:rFonts w:ascii="Arial Narrow" w:hAnsi="Arial Narrow"/>
          <w:b/>
          <w:bCs/>
          <w:spacing w:val="-2"/>
        </w:rPr>
        <w:t>e</w:t>
      </w:r>
      <w:r w:rsidRPr="00F71BD6">
        <w:rPr>
          <w:rFonts w:ascii="Arial Narrow" w:hAnsi="Arial Narrow"/>
          <w:b/>
          <w:bCs/>
        </w:rPr>
        <w:t>termi</w:t>
      </w:r>
      <w:r w:rsidRPr="00F71BD6">
        <w:rPr>
          <w:rFonts w:ascii="Arial Narrow" w:hAnsi="Arial Narrow"/>
          <w:b/>
          <w:bCs/>
          <w:spacing w:val="-4"/>
        </w:rPr>
        <w:t>n</w:t>
      </w:r>
      <w:r w:rsidRPr="00F71BD6">
        <w:rPr>
          <w:rFonts w:ascii="Arial Narrow" w:hAnsi="Arial Narrow"/>
          <w:b/>
          <w:bCs/>
          <w:spacing w:val="-1"/>
        </w:rPr>
        <w:t>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by</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 i</w:t>
      </w:r>
      <w:r w:rsidRPr="00F71BD6">
        <w:rPr>
          <w:rFonts w:ascii="Arial Narrow" w:hAnsi="Arial Narrow"/>
          <w:b/>
          <w:bCs/>
          <w:spacing w:val="-1"/>
        </w:rPr>
        <w:t>n</w:t>
      </w:r>
      <w:r w:rsidRPr="00F71BD6">
        <w:rPr>
          <w:rFonts w:ascii="Arial Narrow" w:hAnsi="Arial Narrow"/>
          <w:b/>
          <w:bCs/>
        </w:rPr>
        <w:t>str</w:t>
      </w:r>
      <w:r w:rsidRPr="00F71BD6">
        <w:rPr>
          <w:rFonts w:ascii="Arial Narrow" w:hAnsi="Arial Narrow"/>
          <w:b/>
          <w:bCs/>
          <w:spacing w:val="-4"/>
        </w:rPr>
        <w:t>u</w:t>
      </w:r>
      <w:r w:rsidRPr="00F71BD6">
        <w:rPr>
          <w:rFonts w:ascii="Arial Narrow" w:hAnsi="Arial Narrow"/>
          <w:b/>
          <w:bCs/>
          <w:spacing w:val="1"/>
        </w:rPr>
        <w:t>c</w:t>
      </w:r>
      <w:r w:rsidRPr="00F71BD6">
        <w:rPr>
          <w:rFonts w:ascii="Arial Narrow" w:hAnsi="Arial Narrow"/>
          <w:b/>
          <w:bCs/>
        </w:rPr>
        <w:t>t</w:t>
      </w:r>
      <w:r w:rsidRPr="00F71BD6">
        <w:rPr>
          <w:rFonts w:ascii="Arial Narrow" w:hAnsi="Arial Narrow"/>
          <w:b/>
          <w:bCs/>
          <w:spacing w:val="-1"/>
        </w:rPr>
        <w:t>o</w:t>
      </w:r>
      <w:r w:rsidRPr="00F71BD6">
        <w:rPr>
          <w:rFonts w:ascii="Arial Narrow" w:hAnsi="Arial Narrow"/>
          <w:b/>
          <w:bCs/>
          <w:spacing w:val="-2"/>
        </w:rPr>
        <w:t>r</w:t>
      </w:r>
      <w:r w:rsidRPr="00F71BD6">
        <w:rPr>
          <w:rFonts w:ascii="Arial Narrow" w:hAnsi="Arial Narrow"/>
          <w:b/>
          <w:bCs/>
        </w:rPr>
        <w:t>.</w:t>
      </w:r>
      <w:r w:rsidRPr="00F71BD6">
        <w:rPr>
          <w:rFonts w:ascii="Arial Narrow" w:hAnsi="Arial Narrow"/>
          <w:b/>
          <w:bCs/>
          <w:spacing w:val="2"/>
        </w:rPr>
        <w:t xml:space="preserve"> </w:t>
      </w:r>
      <w:r w:rsidRPr="00F71BD6">
        <w:rPr>
          <w:rFonts w:ascii="Arial Narrow" w:hAnsi="Arial Narrow"/>
          <w:spacing w:val="-3"/>
        </w:rPr>
        <w:t>R</w:t>
      </w:r>
      <w:r w:rsidRPr="00F71BD6">
        <w:rPr>
          <w:rFonts w:ascii="Arial Narrow" w:hAnsi="Arial Narrow"/>
        </w:rPr>
        <w:t>e</w:t>
      </w:r>
      <w:r w:rsidRPr="00F71BD6">
        <w:rPr>
          <w:rFonts w:ascii="Arial Narrow" w:hAnsi="Arial Narrow"/>
          <w:spacing w:val="1"/>
        </w:rPr>
        <w:t>v</w:t>
      </w:r>
      <w:r w:rsidRPr="00F71BD6">
        <w:rPr>
          <w:rFonts w:ascii="Arial Narrow" w:hAnsi="Arial Narrow"/>
        </w:rPr>
        <w:t>i</w:t>
      </w:r>
      <w:r w:rsidRPr="00F71BD6">
        <w:rPr>
          <w:rFonts w:ascii="Arial Narrow" w:hAnsi="Arial Narrow"/>
          <w:spacing w:val="-3"/>
        </w:rPr>
        <w:t>e</w:t>
      </w:r>
      <w:r w:rsidRPr="00F71BD6">
        <w:rPr>
          <w:rFonts w:ascii="Arial Narrow" w:hAnsi="Arial Narrow"/>
        </w:rPr>
        <w:t>w</w:t>
      </w:r>
      <w:r w:rsidRPr="00F71BD6">
        <w:rPr>
          <w:rFonts w:ascii="Arial Narrow" w:hAnsi="Arial Narrow"/>
          <w:spacing w:val="-2"/>
        </w:rPr>
        <w:t xml:space="preserve"> </w:t>
      </w:r>
      <w:r w:rsidRPr="00F71BD6">
        <w:rPr>
          <w:rFonts w:ascii="Arial Narrow" w:hAnsi="Arial Narrow"/>
        </w:rPr>
        <w:t>the cla</w:t>
      </w:r>
      <w:r w:rsidRPr="00F71BD6">
        <w:rPr>
          <w:rFonts w:ascii="Arial Narrow" w:hAnsi="Arial Narrow"/>
          <w:spacing w:val="-3"/>
        </w:rPr>
        <w:t>s</w:t>
      </w:r>
      <w:r w:rsidRPr="00F71BD6">
        <w:rPr>
          <w:rFonts w:ascii="Arial Narrow" w:hAnsi="Arial Narrow"/>
        </w:rPr>
        <w:t>s sc</w:t>
      </w:r>
      <w:r w:rsidRPr="00F71BD6">
        <w:rPr>
          <w:rFonts w:ascii="Arial Narrow" w:hAnsi="Arial Narrow"/>
          <w:spacing w:val="-1"/>
        </w:rPr>
        <w:t>h</w:t>
      </w:r>
      <w:r w:rsidRPr="00F71BD6">
        <w:rPr>
          <w:rFonts w:ascii="Arial Narrow" w:hAnsi="Arial Narrow"/>
        </w:rPr>
        <w:t>ed</w:t>
      </w:r>
      <w:r w:rsidRPr="00F71BD6">
        <w:rPr>
          <w:rFonts w:ascii="Arial Narrow" w:hAnsi="Arial Narrow"/>
          <w:spacing w:val="-2"/>
        </w:rPr>
        <w:t>u</w:t>
      </w:r>
      <w:r w:rsidRPr="00F71BD6">
        <w:rPr>
          <w:rFonts w:ascii="Arial Narrow" w:hAnsi="Arial Narrow"/>
        </w:rPr>
        <w:t>le</w:t>
      </w:r>
      <w:r w:rsidRPr="00F71BD6">
        <w:rPr>
          <w:rFonts w:ascii="Arial Narrow" w:hAnsi="Arial Narrow"/>
          <w:spacing w:val="-2"/>
        </w:rPr>
        <w:t xml:space="preserve"> </w:t>
      </w:r>
      <w:r w:rsidRPr="00F71BD6">
        <w:rPr>
          <w:rFonts w:ascii="Arial Narrow" w:hAnsi="Arial Narrow"/>
        </w:rPr>
        <w:t>(bel</w:t>
      </w:r>
      <w:r w:rsidRPr="00F71BD6">
        <w:rPr>
          <w:rFonts w:ascii="Arial Narrow" w:hAnsi="Arial Narrow"/>
          <w:spacing w:val="-2"/>
        </w:rPr>
        <w:t>o</w:t>
      </w:r>
      <w:r w:rsidRPr="00F71BD6">
        <w:rPr>
          <w:rFonts w:ascii="Arial Narrow" w:hAnsi="Arial Narrow"/>
        </w:rPr>
        <w:t>w) and</w:t>
      </w:r>
      <w:r w:rsidRPr="00F71BD6">
        <w:rPr>
          <w:rFonts w:ascii="Arial Narrow" w:hAnsi="Arial Narrow"/>
          <w:spacing w:val="-2"/>
        </w:rPr>
        <w:t xml:space="preserve"> </w:t>
      </w:r>
      <w:r w:rsidR="00EE6390" w:rsidRPr="00F71BD6">
        <w:rPr>
          <w:rFonts w:ascii="Arial Narrow" w:hAnsi="Arial Narrow"/>
        </w:rPr>
        <w:t>Brightspace</w:t>
      </w:r>
      <w:r w:rsidRPr="00F71BD6">
        <w:rPr>
          <w:rFonts w:ascii="Arial Narrow" w:hAnsi="Arial Narrow"/>
          <w:spacing w:val="-1"/>
        </w:rPr>
        <w:t xml:space="preserv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m</w:t>
      </w:r>
      <w:r w:rsidRPr="00F71BD6">
        <w:rPr>
          <w:rFonts w:ascii="Arial Narrow" w:hAnsi="Arial Narrow"/>
          <w:spacing w:val="1"/>
        </w:rPr>
        <w:t>o</w:t>
      </w:r>
      <w:r w:rsidRPr="00F71BD6">
        <w:rPr>
          <w:rFonts w:ascii="Arial Narrow" w:hAnsi="Arial Narrow"/>
        </w:rPr>
        <w:t xml:space="preserve">re </w:t>
      </w:r>
      <w:r w:rsidRPr="00F71BD6">
        <w:rPr>
          <w:rFonts w:ascii="Arial Narrow" w:hAnsi="Arial Narrow"/>
          <w:spacing w:val="-4"/>
        </w:rPr>
        <w:t>d</w:t>
      </w:r>
      <w:r w:rsidRPr="00F71BD6">
        <w:rPr>
          <w:rFonts w:ascii="Arial Narrow" w:hAnsi="Arial Narrow"/>
        </w:rPr>
        <w:t>etai</w:t>
      </w:r>
      <w:r w:rsidRPr="00F71BD6">
        <w:rPr>
          <w:rFonts w:ascii="Arial Narrow" w:hAnsi="Arial Narrow"/>
          <w:spacing w:val="-1"/>
        </w:rPr>
        <w:t>l</w:t>
      </w:r>
      <w:r w:rsidRPr="00F71BD6">
        <w:rPr>
          <w:rFonts w:ascii="Arial Narrow" w:hAnsi="Arial Narrow"/>
        </w:rPr>
        <w:t>s a</w:t>
      </w:r>
      <w:r w:rsidRPr="00F71BD6">
        <w:rPr>
          <w:rFonts w:ascii="Arial Narrow" w:hAnsi="Arial Narrow"/>
          <w:spacing w:val="-1"/>
        </w:rPr>
        <w:t>b</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t th</w:t>
      </w:r>
      <w:r w:rsidRPr="00F71BD6">
        <w:rPr>
          <w:rFonts w:ascii="Arial Narrow" w:hAnsi="Arial Narrow"/>
          <w:spacing w:val="-1"/>
        </w:rPr>
        <w:t>i</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rPr>
        <w:t>sch</w:t>
      </w:r>
      <w:r w:rsidRPr="00F71BD6">
        <w:rPr>
          <w:rFonts w:ascii="Arial Narrow" w:hAnsi="Arial Narrow"/>
          <w:spacing w:val="-3"/>
        </w:rPr>
        <w:t>e</w:t>
      </w:r>
      <w:r w:rsidRPr="00F71BD6">
        <w:rPr>
          <w:rFonts w:ascii="Arial Narrow" w:hAnsi="Arial Narrow"/>
        </w:rPr>
        <w:t>ma.</w:t>
      </w:r>
    </w:p>
    <w:p w14:paraId="37B73A49" w14:textId="77777777" w:rsidR="008E28F0" w:rsidRPr="00F71BD6" w:rsidRDefault="008E28F0" w:rsidP="00B11DC4">
      <w:pPr>
        <w:pStyle w:val="Heading2"/>
        <w:kinsoku w:val="0"/>
        <w:overflowPunct w:val="0"/>
        <w:ind w:left="720"/>
        <w:jc w:val="both"/>
        <w:rPr>
          <w:rFonts w:ascii="Arial Narrow" w:hAnsi="Arial Narrow" w:cs="Times New Roman"/>
          <w:b/>
          <w:color w:val="000000" w:themeColor="text1"/>
          <w:sz w:val="24"/>
          <w:szCs w:val="24"/>
        </w:rPr>
      </w:pPr>
    </w:p>
    <w:p w14:paraId="45E3DC67" w14:textId="652E07F7" w:rsidR="005B669B" w:rsidRPr="00F71BD6" w:rsidRDefault="005B669B" w:rsidP="00812DE7">
      <w:pPr>
        <w:keepNext/>
        <w:keepLines/>
        <w:tabs>
          <w:tab w:val="left" w:pos="360"/>
        </w:tabs>
        <w:kinsoku w:val="0"/>
        <w:overflowPunct w:val="0"/>
        <w:spacing w:before="40"/>
        <w:jc w:val="both"/>
        <w:outlineLvl w:val="1"/>
        <w:rPr>
          <w:rFonts w:ascii="Arial Narrow" w:eastAsiaTheme="majorEastAsia" w:hAnsi="Arial Narrow"/>
          <w:b/>
          <w:bCs/>
          <w:color w:val="000000" w:themeColor="text1"/>
        </w:rPr>
      </w:pPr>
      <w:r w:rsidRPr="00F71BD6">
        <w:rPr>
          <w:rFonts w:ascii="Arial Narrow" w:eastAsiaTheme="majorEastAsia" w:hAnsi="Arial Narrow"/>
          <w:b/>
          <w:color w:val="000000" w:themeColor="text1"/>
        </w:rPr>
        <w:t>Course Assignment/Activity break down by p</w:t>
      </w:r>
      <w:r w:rsidRPr="00F71BD6">
        <w:rPr>
          <w:rFonts w:ascii="Arial Narrow" w:eastAsiaTheme="majorEastAsia" w:hAnsi="Arial Narrow"/>
          <w:b/>
          <w:color w:val="000000" w:themeColor="text1"/>
          <w:spacing w:val="-4"/>
        </w:rPr>
        <w:t>o</w:t>
      </w:r>
      <w:r w:rsidRPr="00F71BD6">
        <w:rPr>
          <w:rFonts w:ascii="Arial Narrow" w:eastAsiaTheme="majorEastAsia" w:hAnsi="Arial Narrow"/>
          <w:b/>
          <w:color w:val="000000" w:themeColor="text1"/>
        </w:rPr>
        <w:t>i</w:t>
      </w:r>
      <w:r w:rsidRPr="00F71BD6">
        <w:rPr>
          <w:rFonts w:ascii="Arial Narrow" w:eastAsiaTheme="majorEastAsia" w:hAnsi="Arial Narrow"/>
          <w:b/>
          <w:color w:val="000000" w:themeColor="text1"/>
          <w:spacing w:val="-1"/>
        </w:rPr>
        <w:t>n</w:t>
      </w:r>
      <w:r w:rsidRPr="00F71BD6">
        <w:rPr>
          <w:rFonts w:ascii="Arial Narrow" w:eastAsiaTheme="majorEastAsia" w:hAnsi="Arial Narrow"/>
          <w:b/>
          <w:color w:val="000000" w:themeColor="text1"/>
        </w:rPr>
        <w:t>t v</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w:t>
      </w:r>
      <w:r w:rsidRPr="00F71BD6">
        <w:rPr>
          <w:rFonts w:ascii="Arial Narrow" w:eastAsiaTheme="majorEastAsia" w:hAnsi="Arial Narrow"/>
          <w:b/>
          <w:color w:val="000000" w:themeColor="text1"/>
          <w:spacing w:val="-1"/>
        </w:rPr>
        <w:t>u</w:t>
      </w:r>
      <w:r w:rsidRPr="00F71BD6">
        <w:rPr>
          <w:rFonts w:ascii="Arial Narrow" w:eastAsiaTheme="majorEastAsia" w:hAnsi="Arial Narrow"/>
          <w:b/>
          <w:color w:val="000000" w:themeColor="text1"/>
        </w:rPr>
        <w:t>e</w:t>
      </w:r>
    </w:p>
    <w:p w14:paraId="317C9057" w14:textId="77777777" w:rsidR="00812DE7" w:rsidRPr="00F71BD6" w:rsidRDefault="00812DE7" w:rsidP="00B11DC4">
      <w:pPr>
        <w:jc w:val="both"/>
        <w:rPr>
          <w:rFonts w:ascii="Arial Narrow" w:eastAsia="MS Gothic" w:hAnsi="Arial Narrow"/>
          <w:b/>
          <w:bCs/>
          <w:color w:val="000000" w:themeColor="text1"/>
          <w:lang w:val="en"/>
        </w:rPr>
      </w:pPr>
      <w:r w:rsidRPr="00F71BD6">
        <w:rPr>
          <w:rFonts w:ascii="Arial Narrow" w:eastAsia="MS Gothic" w:hAnsi="Arial Narrow"/>
          <w:b/>
          <w:bCs/>
          <w:i/>
          <w:iCs/>
          <w:color w:val="000000" w:themeColor="text1"/>
          <w:lang w:val="en"/>
        </w:rPr>
        <w:t xml:space="preserve"> </w:t>
      </w:r>
    </w:p>
    <w:tbl>
      <w:tblPr>
        <w:tblW w:w="9223" w:type="dxa"/>
        <w:tblInd w:w="-3" w:type="dxa"/>
        <w:tblLayout w:type="fixed"/>
        <w:tblLook w:val="0000" w:firstRow="0" w:lastRow="0" w:firstColumn="0" w:lastColumn="0" w:noHBand="0" w:noVBand="0"/>
      </w:tblPr>
      <w:tblGrid>
        <w:gridCol w:w="2920"/>
        <w:gridCol w:w="1484"/>
        <w:gridCol w:w="2166"/>
        <w:gridCol w:w="1260"/>
        <w:gridCol w:w="1393"/>
      </w:tblGrid>
      <w:tr w:rsidR="00812DE7" w:rsidRPr="00F71BD6" w14:paraId="11D26E50" w14:textId="77777777" w:rsidTr="009A55D0">
        <w:trPr>
          <w:trHeight w:val="688"/>
          <w:tblHeader/>
        </w:trPr>
        <w:tc>
          <w:tcPr>
            <w:tcW w:w="2920" w:type="dxa"/>
            <w:tcBorders>
              <w:top w:val="single" w:sz="2" w:space="0" w:color="000000"/>
              <w:left w:val="single" w:sz="2" w:space="0" w:color="000000"/>
              <w:bottom w:val="single" w:sz="2" w:space="0" w:color="000000"/>
              <w:right w:val="single" w:sz="2" w:space="0" w:color="000000"/>
            </w:tcBorders>
            <w:shd w:val="clear" w:color="auto" w:fill="D9D9D9"/>
          </w:tcPr>
          <w:p w14:paraId="12BA33AC" w14:textId="77777777" w:rsidR="00812DE7" w:rsidRPr="00F71BD6" w:rsidRDefault="00812DE7" w:rsidP="004F758B">
            <w:pPr>
              <w:jc w:val="both"/>
              <w:rPr>
                <w:rFonts w:ascii="Arial Narrow" w:eastAsia="MS Gothic" w:hAnsi="Arial Narrow"/>
                <w:b/>
                <w:bCs/>
                <w:iCs/>
                <w:color w:val="000000" w:themeColor="text1"/>
                <w:lang w:val="en"/>
              </w:rPr>
            </w:pPr>
          </w:p>
          <w:p w14:paraId="0C5D0DB4"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Learning Activities</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8E3590D"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Number of</w:t>
            </w:r>
          </w:p>
          <w:p w14:paraId="74DC3D6F"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Activities</w:t>
            </w: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02DB2E0" w14:textId="6753C5EC" w:rsidR="00812DE7" w:rsidRPr="00F71BD6" w:rsidRDefault="00812DE7" w:rsidP="004F758B">
            <w:pPr>
              <w:jc w:val="center"/>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Points</w:t>
            </w:r>
            <w:r w:rsidR="004F758B" w:rsidRPr="00F71BD6">
              <w:rPr>
                <w:rFonts w:ascii="Arial Narrow" w:eastAsia="MS Gothic" w:hAnsi="Arial Narrow"/>
                <w:b/>
                <w:bCs/>
                <w:iCs/>
                <w:color w:val="000000" w:themeColor="text1"/>
                <w:lang w:val="en"/>
              </w:rPr>
              <w:t xml:space="preserve"> </w:t>
            </w:r>
            <w:r w:rsidRPr="00F71BD6">
              <w:rPr>
                <w:rFonts w:ascii="Arial Narrow" w:eastAsia="MS Gothic" w:hAnsi="Arial Narrow"/>
                <w:b/>
                <w:bCs/>
                <w:iCs/>
                <w:color w:val="000000" w:themeColor="text1"/>
                <w:lang w:val="en"/>
              </w:rPr>
              <w:t>for each activity</w:t>
            </w:r>
          </w:p>
        </w:tc>
        <w:tc>
          <w:tcPr>
            <w:tcW w:w="126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434166A" w14:textId="77777777" w:rsidR="00812DE7" w:rsidRPr="00F71BD6" w:rsidRDefault="00812DE7" w:rsidP="004F758B">
            <w:pPr>
              <w:jc w:val="center"/>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Total Points</w:t>
            </w:r>
          </w:p>
        </w:tc>
        <w:tc>
          <w:tcPr>
            <w:tcW w:w="1393"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D4CAE95"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Percentage</w:t>
            </w:r>
          </w:p>
        </w:tc>
      </w:tr>
      <w:tr w:rsidR="00812DE7" w:rsidRPr="00F71BD6" w14:paraId="439FE0C8"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DEA0EB"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Programming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7D03782" w14:textId="6909D552"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9EE2B6D" w14:textId="745963F4"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104CD17" w14:textId="13215112"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3CB2B0" w14:textId="11DD25F8"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5EA6F080"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77F2023" w14:textId="29112451" w:rsidR="00812DE7" w:rsidRPr="00F71BD6" w:rsidRDefault="00CA6170"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Debug</w:t>
            </w:r>
            <w:r w:rsidR="00812DE7" w:rsidRPr="00F71BD6">
              <w:rPr>
                <w:rFonts w:ascii="Arial Narrow" w:eastAsia="MS Gothic" w:hAnsi="Arial Narrow"/>
                <w:iCs/>
                <w:color w:val="000000" w:themeColor="text1"/>
                <w:lang w:val="en"/>
              </w:rPr>
              <w:t xml:space="preserve">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300C37F" w14:textId="758B92E7" w:rsidR="00812DE7" w:rsidRPr="00F71BD6" w:rsidRDefault="003C7A7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F589E61" w14:textId="0D47360C"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5C0AE68" w14:textId="779659EE"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EF83FA" w14:textId="50D62586"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111CCCE3"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56540E1"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Discussion Forums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876E488" w14:textId="5CCEBBF5"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6C05B6">
              <w:rPr>
                <w:rFonts w:ascii="Arial Narrow" w:eastAsia="MS Gothic" w:hAnsi="Arial Narrow"/>
                <w:iCs/>
                <w:color w:val="000000" w:themeColor="text1"/>
                <w:lang w:val="en"/>
              </w:rPr>
              <w:t>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42A2BB7"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0DC046A" w14:textId="21944B92"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E45C42">
              <w:rPr>
                <w:rFonts w:ascii="Arial Narrow" w:eastAsia="MS Gothic" w:hAnsi="Arial Narrow"/>
                <w:iCs/>
                <w:color w:val="000000" w:themeColor="text1"/>
                <w:lang w:val="en"/>
              </w:rPr>
              <w:t>0</w:t>
            </w:r>
            <w:r w:rsidR="006C05B6">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A236CA" w14:textId="0D1A5844" w:rsidR="00812DE7" w:rsidRPr="00F71BD6" w:rsidRDefault="008D2A3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w:t>
            </w:r>
            <w:r w:rsidR="006C05B6">
              <w:rPr>
                <w:rFonts w:ascii="Arial Narrow" w:eastAsia="MS Gothic" w:hAnsi="Arial Narrow"/>
                <w:iCs/>
                <w:color w:val="000000" w:themeColor="text1"/>
                <w:lang w:val="en"/>
              </w:rPr>
              <w:t>0</w:t>
            </w:r>
            <w:r w:rsidR="00812DE7" w:rsidRPr="00F71BD6">
              <w:rPr>
                <w:rFonts w:ascii="Arial Narrow" w:eastAsia="MS Gothic" w:hAnsi="Arial Narrow"/>
                <w:iCs/>
                <w:color w:val="000000" w:themeColor="text1"/>
                <w:lang w:val="en"/>
              </w:rPr>
              <w:t>%</w:t>
            </w:r>
          </w:p>
        </w:tc>
      </w:tr>
      <w:tr w:rsidR="00812DE7" w:rsidRPr="00F71BD6" w14:paraId="67EDB317"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8ECCA5A"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Quizzes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F1BA6C7" w14:textId="5199B822"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D9F017"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DC8D5B" w14:textId="7E78299B"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DA0FD6">
              <w:rPr>
                <w:rFonts w:ascii="Arial Narrow" w:eastAsia="MS Gothic" w:hAnsi="Arial Narrow"/>
                <w:iCs/>
                <w:color w:val="000000" w:themeColor="text1"/>
                <w:lang w:val="en"/>
              </w:rPr>
              <w:t>1</w:t>
            </w:r>
            <w:r>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1279E39" w14:textId="70606379"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w:t>
            </w:r>
            <w:r w:rsidR="00DA0FD6">
              <w:rPr>
                <w:rFonts w:ascii="Arial Narrow" w:eastAsia="MS Gothic" w:hAnsi="Arial Narrow"/>
                <w:iCs/>
                <w:color w:val="000000" w:themeColor="text1"/>
                <w:lang w:val="en"/>
              </w:rPr>
              <w:t>2</w:t>
            </w:r>
            <w:r w:rsidR="00812DE7" w:rsidRPr="00F71BD6">
              <w:rPr>
                <w:rFonts w:ascii="Arial Narrow" w:eastAsia="MS Gothic" w:hAnsi="Arial Narrow"/>
                <w:iCs/>
                <w:color w:val="000000" w:themeColor="text1"/>
                <w:lang w:val="en"/>
              </w:rPr>
              <w:t>%</w:t>
            </w:r>
          </w:p>
        </w:tc>
      </w:tr>
      <w:tr w:rsidR="009A08B2" w:rsidRPr="00F71BD6" w14:paraId="253C8D99"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05D87C7" w14:textId="0DA78FE0"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 xml:space="preserve">MindTap Activities </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F2ED7DF" w14:textId="704732FA"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31C8C82" w14:textId="7FC07637"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94732DD" w14:textId="09A43888"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B7727BE" w14:textId="0AE45177"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6%</w:t>
            </w:r>
          </w:p>
        </w:tc>
      </w:tr>
      <w:tr w:rsidR="00812DE7" w:rsidRPr="00F71BD6" w14:paraId="4B1B5707" w14:textId="77777777" w:rsidTr="004F758B">
        <w:trPr>
          <w:trHeight w:val="400"/>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4FC7703" w14:textId="3B8F1BB1"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Midterm 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46E847C"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EDD4D16" w14:textId="4874ADD3"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AE2F5C6" w14:textId="5D3F65D1"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FFB69EB" w14:textId="67D41DA9"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6868071D"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E68EA4" w14:textId="3E16F47A"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 xml:space="preserve">Final </w:t>
            </w:r>
            <w:r w:rsidR="0049628B" w:rsidRPr="00F71BD6">
              <w:rPr>
                <w:rFonts w:ascii="Arial Narrow" w:eastAsia="MS Gothic" w:hAnsi="Arial Narrow"/>
                <w:iCs/>
                <w:color w:val="000000" w:themeColor="text1"/>
                <w:lang w:val="en"/>
              </w:rPr>
              <w:t>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1FB2763"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22B38A" w14:textId="6135EE28"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4EA647" w14:textId="11CAC8BB"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D4DB00F" w14:textId="6B456837" w:rsidR="00812DE7" w:rsidRPr="00F71BD6" w:rsidRDefault="00DA0FD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41581835"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9E5D14D"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Total</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09B7B26" w14:textId="77777777" w:rsidR="00812DE7" w:rsidRPr="00F71BD6" w:rsidRDefault="00812DE7" w:rsidP="004F758B">
            <w:pPr>
              <w:jc w:val="both"/>
              <w:rPr>
                <w:rFonts w:ascii="Arial Narrow" w:eastAsia="MS Gothic" w:hAnsi="Arial Narrow"/>
                <w:iCs/>
                <w:color w:val="000000" w:themeColor="text1"/>
                <w:lang w:val="en"/>
              </w:rPr>
            </w:pP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7D0242A" w14:textId="77777777" w:rsidR="00812DE7" w:rsidRPr="00F71BD6" w:rsidRDefault="00812DE7" w:rsidP="004F758B">
            <w:pPr>
              <w:jc w:val="both"/>
              <w:rPr>
                <w:rFonts w:ascii="Arial Narrow" w:eastAsia="MS Gothic" w:hAnsi="Arial Narrow"/>
                <w:iCs/>
                <w:color w:val="000000" w:themeColor="text1"/>
                <w:lang w:val="en"/>
              </w:rPr>
            </w:pP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708446A" w14:textId="6CC91C8A" w:rsidR="00812DE7" w:rsidRPr="006C05B6" w:rsidRDefault="008D2A36" w:rsidP="004F758B">
            <w:pPr>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50</w:t>
            </w:r>
            <w:r w:rsidR="00CC7DB5" w:rsidRPr="006C05B6">
              <w:rPr>
                <w:rFonts w:ascii="Arial Narrow" w:eastAsia="MS Gothic" w:hAnsi="Arial Narrow"/>
                <w:b/>
                <w:bCs/>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355DB0" w14:textId="77777777" w:rsidR="00812DE7" w:rsidRPr="006C05B6" w:rsidRDefault="00812DE7" w:rsidP="004F758B">
            <w:pPr>
              <w:jc w:val="both"/>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100%</w:t>
            </w:r>
          </w:p>
        </w:tc>
      </w:tr>
    </w:tbl>
    <w:p w14:paraId="41B1B77A" w14:textId="324F910E" w:rsidR="005B669B" w:rsidRPr="00F71BD6" w:rsidRDefault="005B669B" w:rsidP="00B11DC4">
      <w:pPr>
        <w:jc w:val="both"/>
        <w:rPr>
          <w:rFonts w:ascii="Arial Narrow" w:eastAsia="MS Gothic" w:hAnsi="Arial Narrow"/>
          <w:b/>
          <w:bCs/>
          <w:color w:val="000000" w:themeColor="text1"/>
          <w:lang w:val="en"/>
        </w:rPr>
      </w:pPr>
    </w:p>
    <w:p w14:paraId="642C356C" w14:textId="7FD79322" w:rsidR="005B669B" w:rsidRPr="00F71BD6" w:rsidRDefault="005B669B" w:rsidP="004F758B">
      <w:pPr>
        <w:keepNext/>
        <w:keepLines/>
        <w:kinsoku w:val="0"/>
        <w:overflowPunct w:val="0"/>
        <w:spacing w:before="56"/>
        <w:ind w:left="360" w:right="2054"/>
        <w:jc w:val="both"/>
        <w:outlineLvl w:val="1"/>
        <w:rPr>
          <w:rFonts w:ascii="Arial Narrow" w:eastAsiaTheme="majorEastAsia" w:hAnsi="Arial Narrow"/>
          <w:b/>
          <w:color w:val="000000" w:themeColor="text1"/>
        </w:rPr>
      </w:pPr>
      <w:r w:rsidRPr="00F71BD6">
        <w:rPr>
          <w:rFonts w:ascii="Arial Narrow" w:eastAsiaTheme="majorEastAsia" w:hAnsi="Arial Narrow"/>
          <w:b/>
          <w:color w:val="000000" w:themeColor="text1"/>
        </w:rPr>
        <w:t>P</w:t>
      </w:r>
      <w:r w:rsidRPr="00F71BD6">
        <w:rPr>
          <w:rFonts w:ascii="Arial Narrow" w:eastAsiaTheme="majorEastAsia" w:hAnsi="Arial Narrow"/>
          <w:b/>
          <w:color w:val="000000" w:themeColor="text1"/>
          <w:spacing w:val="-3"/>
        </w:rPr>
        <w:t>e</w:t>
      </w:r>
      <w:r w:rsidRPr="00F71BD6">
        <w:rPr>
          <w:rFonts w:ascii="Arial Narrow" w:eastAsiaTheme="majorEastAsia" w:hAnsi="Arial Narrow"/>
          <w:b/>
          <w:color w:val="000000" w:themeColor="text1"/>
        </w:rPr>
        <w:t>r</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1"/>
        </w:rPr>
        <w:t>en</w:t>
      </w:r>
      <w:r w:rsidRPr="00F71BD6">
        <w:rPr>
          <w:rFonts w:ascii="Arial Narrow" w:eastAsiaTheme="majorEastAsia" w:hAnsi="Arial Narrow"/>
          <w:b/>
          <w:color w:val="000000" w:themeColor="text1"/>
        </w:rPr>
        <w:t>t</w:t>
      </w:r>
      <w:r w:rsidRPr="00F71BD6">
        <w:rPr>
          <w:rFonts w:ascii="Arial Narrow" w:eastAsiaTheme="majorEastAsia" w:hAnsi="Arial Narrow"/>
          <w:b/>
          <w:color w:val="000000" w:themeColor="text1"/>
          <w:spacing w:val="-1"/>
        </w:rPr>
        <w:t>a</w:t>
      </w:r>
      <w:r w:rsidRPr="00F71BD6">
        <w:rPr>
          <w:rFonts w:ascii="Arial Narrow" w:eastAsiaTheme="majorEastAsia" w:hAnsi="Arial Narrow"/>
          <w:b/>
          <w:color w:val="000000" w:themeColor="text1"/>
        </w:rPr>
        <w:t>ge</w:t>
      </w:r>
      <w:r w:rsidRPr="00F71BD6">
        <w:rPr>
          <w:rFonts w:ascii="Arial Narrow" w:eastAsiaTheme="majorEastAsia" w:hAnsi="Arial Narrow"/>
          <w:b/>
          <w:color w:val="000000" w:themeColor="text1"/>
          <w:spacing w:val="-3"/>
        </w:rPr>
        <w:t xml:space="preserve"> </w:t>
      </w:r>
      <w:r w:rsidRPr="00F71BD6">
        <w:rPr>
          <w:rFonts w:ascii="Arial Narrow" w:eastAsiaTheme="majorEastAsia" w:hAnsi="Arial Narrow"/>
          <w:b/>
          <w:color w:val="000000" w:themeColor="text1"/>
          <w:spacing w:val="-1"/>
        </w:rPr>
        <w:t>S</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le</w:t>
      </w:r>
    </w:p>
    <w:p w14:paraId="6D1A0317" w14:textId="77777777" w:rsidR="004F758B" w:rsidRPr="00F71BD6" w:rsidRDefault="004F758B" w:rsidP="00B11DC4">
      <w:pPr>
        <w:jc w:val="both"/>
        <w:rPr>
          <w:rFonts w:ascii="Arial Narrow" w:hAnsi="Arial Narrow"/>
        </w:rPr>
      </w:pPr>
      <w:r w:rsidRPr="00F71BD6">
        <w:rPr>
          <w:rFonts w:ascii="Arial Narrow" w:hAnsi="Arial Narrow"/>
        </w:rPr>
        <w:t xml:space="preserve">      </w:t>
      </w:r>
    </w:p>
    <w:tbl>
      <w:tblPr>
        <w:tblStyle w:val="TableGrid"/>
        <w:tblW w:w="0" w:type="auto"/>
        <w:tblInd w:w="355" w:type="dxa"/>
        <w:tblLook w:val="04A0" w:firstRow="1" w:lastRow="0" w:firstColumn="1" w:lastColumn="0" w:noHBand="0" w:noVBand="1"/>
        <w:tblCaption w:val="Percentage Scale Table"/>
        <w:tblDescription w:val="The percentage scale table provides a break down of grading scale and their corresponding percentage and total points."/>
      </w:tblPr>
      <w:tblGrid>
        <w:gridCol w:w="1584"/>
        <w:gridCol w:w="1890"/>
        <w:gridCol w:w="2160"/>
      </w:tblGrid>
      <w:tr w:rsidR="004F758B" w:rsidRPr="00F71BD6" w14:paraId="68DC79C7" w14:textId="77777777" w:rsidTr="004F758B">
        <w:trPr>
          <w:cantSplit/>
          <w:trHeight w:val="282"/>
          <w:tblHeader/>
        </w:trPr>
        <w:tc>
          <w:tcPr>
            <w:tcW w:w="1584" w:type="dxa"/>
          </w:tcPr>
          <w:p w14:paraId="19F57687" w14:textId="77777777" w:rsidR="004F758B" w:rsidRPr="00F71BD6" w:rsidRDefault="004F758B" w:rsidP="004F758B">
            <w:pPr>
              <w:jc w:val="both"/>
              <w:rPr>
                <w:rFonts w:ascii="Arial Narrow" w:hAnsi="Arial Narrow"/>
                <w:b/>
              </w:rPr>
            </w:pPr>
            <w:bookmarkStart w:id="1" w:name="_Hlk41224330"/>
            <w:r w:rsidRPr="00F71BD6">
              <w:rPr>
                <w:rFonts w:ascii="Arial Narrow" w:hAnsi="Arial Narrow"/>
                <w:b/>
              </w:rPr>
              <w:t>Grade</w:t>
            </w:r>
          </w:p>
        </w:tc>
        <w:tc>
          <w:tcPr>
            <w:tcW w:w="1890" w:type="dxa"/>
          </w:tcPr>
          <w:p w14:paraId="78D0E58B" w14:textId="77777777" w:rsidR="004F758B" w:rsidRPr="00F71BD6" w:rsidRDefault="004F758B" w:rsidP="004F758B">
            <w:pPr>
              <w:jc w:val="both"/>
              <w:rPr>
                <w:rFonts w:ascii="Arial Narrow" w:hAnsi="Arial Narrow"/>
                <w:b/>
              </w:rPr>
            </w:pPr>
            <w:r w:rsidRPr="00F71BD6">
              <w:rPr>
                <w:rFonts w:ascii="Arial Narrow" w:hAnsi="Arial Narrow"/>
                <w:b/>
              </w:rPr>
              <w:t xml:space="preserve"> Percentage</w:t>
            </w:r>
          </w:p>
        </w:tc>
        <w:tc>
          <w:tcPr>
            <w:tcW w:w="2160" w:type="dxa"/>
          </w:tcPr>
          <w:p w14:paraId="0102F0CC" w14:textId="77777777" w:rsidR="004F758B" w:rsidRPr="00F71BD6" w:rsidRDefault="004F758B" w:rsidP="004F758B">
            <w:pPr>
              <w:jc w:val="both"/>
              <w:rPr>
                <w:rFonts w:ascii="Arial Narrow" w:hAnsi="Arial Narrow"/>
                <w:b/>
              </w:rPr>
            </w:pPr>
            <w:r w:rsidRPr="00F71BD6">
              <w:rPr>
                <w:rFonts w:ascii="Arial Narrow" w:hAnsi="Arial Narrow"/>
                <w:b/>
              </w:rPr>
              <w:t>Point Scale</w:t>
            </w:r>
          </w:p>
        </w:tc>
      </w:tr>
      <w:tr w:rsidR="004F758B" w:rsidRPr="00F71BD6" w14:paraId="58A9CDD6" w14:textId="77777777" w:rsidTr="004F758B">
        <w:trPr>
          <w:trHeight w:val="272"/>
        </w:trPr>
        <w:tc>
          <w:tcPr>
            <w:tcW w:w="1584" w:type="dxa"/>
          </w:tcPr>
          <w:p w14:paraId="6D38C5EC" w14:textId="77777777" w:rsidR="004F758B" w:rsidRPr="00F71BD6" w:rsidRDefault="004F758B" w:rsidP="004F758B">
            <w:pPr>
              <w:jc w:val="both"/>
              <w:rPr>
                <w:rFonts w:ascii="Arial Narrow" w:hAnsi="Arial Narrow"/>
              </w:rPr>
            </w:pPr>
            <w:r w:rsidRPr="00F71BD6">
              <w:rPr>
                <w:rFonts w:ascii="Arial Narrow" w:hAnsi="Arial Narrow"/>
              </w:rPr>
              <w:t>A</w:t>
            </w:r>
          </w:p>
        </w:tc>
        <w:tc>
          <w:tcPr>
            <w:tcW w:w="1890" w:type="dxa"/>
          </w:tcPr>
          <w:p w14:paraId="360DD2FD" w14:textId="77777777" w:rsidR="004F758B" w:rsidRPr="00F71BD6" w:rsidRDefault="004F758B" w:rsidP="004F758B">
            <w:pPr>
              <w:jc w:val="both"/>
              <w:rPr>
                <w:rFonts w:ascii="Arial Narrow" w:hAnsi="Arial Narrow"/>
              </w:rPr>
            </w:pPr>
            <w:r w:rsidRPr="00F71BD6">
              <w:rPr>
                <w:rFonts w:ascii="Arial Narrow" w:hAnsi="Arial Narrow"/>
              </w:rPr>
              <w:t>90 – 100%</w:t>
            </w:r>
          </w:p>
        </w:tc>
        <w:tc>
          <w:tcPr>
            <w:tcW w:w="2160" w:type="dxa"/>
          </w:tcPr>
          <w:p w14:paraId="4B640F3F" w14:textId="3EAFA118" w:rsidR="004F758B" w:rsidRPr="00F71BD6" w:rsidRDefault="004F758B" w:rsidP="004F758B">
            <w:pPr>
              <w:jc w:val="both"/>
              <w:rPr>
                <w:rFonts w:ascii="Arial Narrow" w:hAnsi="Arial Narrow"/>
              </w:rPr>
            </w:pPr>
            <w:r w:rsidRPr="00F71BD6">
              <w:rPr>
                <w:rFonts w:ascii="Arial Narrow" w:hAnsi="Arial Narrow"/>
              </w:rPr>
              <w:t>4</w:t>
            </w:r>
            <w:r w:rsidR="00E45C42">
              <w:rPr>
                <w:rFonts w:ascii="Arial Narrow" w:hAnsi="Arial Narrow"/>
              </w:rPr>
              <w:t>50</w:t>
            </w:r>
            <w:r w:rsidRPr="00F71BD6">
              <w:rPr>
                <w:rFonts w:ascii="Arial Narrow" w:hAnsi="Arial Narrow"/>
              </w:rPr>
              <w:t xml:space="preserve"> – </w:t>
            </w:r>
            <w:r w:rsidR="00E45C42">
              <w:rPr>
                <w:rFonts w:ascii="Arial Narrow" w:hAnsi="Arial Narrow"/>
              </w:rPr>
              <w:t>500+</w:t>
            </w:r>
          </w:p>
        </w:tc>
      </w:tr>
      <w:tr w:rsidR="004F758B" w:rsidRPr="00F71BD6" w14:paraId="6392E9E2" w14:textId="77777777" w:rsidTr="004F758B">
        <w:trPr>
          <w:trHeight w:val="282"/>
        </w:trPr>
        <w:tc>
          <w:tcPr>
            <w:tcW w:w="1584" w:type="dxa"/>
          </w:tcPr>
          <w:p w14:paraId="054A5E71" w14:textId="77777777" w:rsidR="004F758B" w:rsidRPr="00F71BD6" w:rsidRDefault="004F758B" w:rsidP="004F758B">
            <w:pPr>
              <w:jc w:val="both"/>
              <w:rPr>
                <w:rFonts w:ascii="Arial Narrow" w:hAnsi="Arial Narrow"/>
              </w:rPr>
            </w:pPr>
            <w:r w:rsidRPr="00F71BD6">
              <w:rPr>
                <w:rFonts w:ascii="Arial Narrow" w:hAnsi="Arial Narrow"/>
              </w:rPr>
              <w:t>B</w:t>
            </w:r>
          </w:p>
        </w:tc>
        <w:tc>
          <w:tcPr>
            <w:tcW w:w="1890" w:type="dxa"/>
          </w:tcPr>
          <w:p w14:paraId="1115C469" w14:textId="77777777" w:rsidR="004F758B" w:rsidRPr="00F71BD6" w:rsidRDefault="004F758B" w:rsidP="004F758B">
            <w:pPr>
              <w:jc w:val="both"/>
              <w:rPr>
                <w:rFonts w:ascii="Arial Narrow" w:hAnsi="Arial Narrow"/>
              </w:rPr>
            </w:pPr>
            <w:r w:rsidRPr="00F71BD6">
              <w:rPr>
                <w:rFonts w:ascii="Arial Narrow" w:hAnsi="Arial Narrow"/>
              </w:rPr>
              <w:t>80 – 89%</w:t>
            </w:r>
          </w:p>
        </w:tc>
        <w:tc>
          <w:tcPr>
            <w:tcW w:w="2160" w:type="dxa"/>
          </w:tcPr>
          <w:p w14:paraId="0B1C9BD5" w14:textId="6AD1EDA7" w:rsidR="004F758B" w:rsidRPr="00F71BD6" w:rsidRDefault="00E45C42" w:rsidP="004F758B">
            <w:pPr>
              <w:jc w:val="both"/>
              <w:rPr>
                <w:rFonts w:ascii="Arial Narrow" w:hAnsi="Arial Narrow"/>
              </w:rPr>
            </w:pPr>
            <w:r>
              <w:rPr>
                <w:rFonts w:ascii="Arial Narrow" w:hAnsi="Arial Narrow"/>
              </w:rPr>
              <w:t>400</w:t>
            </w:r>
            <w:r w:rsidR="004F758B" w:rsidRPr="00F71BD6">
              <w:rPr>
                <w:rFonts w:ascii="Arial Narrow" w:hAnsi="Arial Narrow"/>
              </w:rPr>
              <w:t xml:space="preserve"> – 4</w:t>
            </w:r>
            <w:r>
              <w:rPr>
                <w:rFonts w:ascii="Arial Narrow" w:hAnsi="Arial Narrow"/>
              </w:rPr>
              <w:t>49</w:t>
            </w:r>
          </w:p>
        </w:tc>
      </w:tr>
      <w:tr w:rsidR="004F758B" w:rsidRPr="00F71BD6" w14:paraId="5A8F04EF" w14:textId="77777777" w:rsidTr="004F758B">
        <w:trPr>
          <w:trHeight w:val="272"/>
        </w:trPr>
        <w:tc>
          <w:tcPr>
            <w:tcW w:w="1584" w:type="dxa"/>
          </w:tcPr>
          <w:p w14:paraId="16236316" w14:textId="77777777" w:rsidR="004F758B" w:rsidRPr="00F71BD6" w:rsidRDefault="004F758B" w:rsidP="004F758B">
            <w:pPr>
              <w:jc w:val="both"/>
              <w:rPr>
                <w:rFonts w:ascii="Arial Narrow" w:hAnsi="Arial Narrow"/>
              </w:rPr>
            </w:pPr>
            <w:r w:rsidRPr="00F71BD6">
              <w:rPr>
                <w:rFonts w:ascii="Arial Narrow" w:hAnsi="Arial Narrow"/>
              </w:rPr>
              <w:t>C</w:t>
            </w:r>
          </w:p>
        </w:tc>
        <w:tc>
          <w:tcPr>
            <w:tcW w:w="1890" w:type="dxa"/>
          </w:tcPr>
          <w:p w14:paraId="669D109E" w14:textId="77777777" w:rsidR="004F758B" w:rsidRPr="00F71BD6" w:rsidRDefault="004F758B" w:rsidP="004F758B">
            <w:pPr>
              <w:jc w:val="both"/>
              <w:rPr>
                <w:rFonts w:ascii="Arial Narrow" w:hAnsi="Arial Narrow"/>
              </w:rPr>
            </w:pPr>
            <w:r w:rsidRPr="00F71BD6">
              <w:rPr>
                <w:rFonts w:ascii="Arial Narrow" w:hAnsi="Arial Narrow"/>
              </w:rPr>
              <w:t>70 – 79%</w:t>
            </w:r>
          </w:p>
        </w:tc>
        <w:tc>
          <w:tcPr>
            <w:tcW w:w="2160" w:type="dxa"/>
          </w:tcPr>
          <w:p w14:paraId="32935E22" w14:textId="67DF004E" w:rsidR="004F758B" w:rsidRPr="00F71BD6" w:rsidRDefault="00E45C42" w:rsidP="004F758B">
            <w:pPr>
              <w:jc w:val="both"/>
              <w:rPr>
                <w:rFonts w:ascii="Arial Narrow" w:hAnsi="Arial Narrow"/>
              </w:rPr>
            </w:pPr>
            <w:r>
              <w:rPr>
                <w:rFonts w:ascii="Arial Narrow" w:hAnsi="Arial Narrow"/>
              </w:rPr>
              <w:t>350</w:t>
            </w:r>
            <w:r w:rsidR="004F758B" w:rsidRPr="00F71BD6">
              <w:rPr>
                <w:rFonts w:ascii="Arial Narrow" w:hAnsi="Arial Narrow"/>
              </w:rPr>
              <w:t xml:space="preserve"> – 3</w:t>
            </w:r>
            <w:r>
              <w:rPr>
                <w:rFonts w:ascii="Arial Narrow" w:hAnsi="Arial Narrow"/>
              </w:rPr>
              <w:t>99</w:t>
            </w:r>
          </w:p>
        </w:tc>
      </w:tr>
      <w:tr w:rsidR="004F758B" w:rsidRPr="00F71BD6" w14:paraId="310A8FDF" w14:textId="77777777" w:rsidTr="004F758B">
        <w:trPr>
          <w:trHeight w:val="282"/>
        </w:trPr>
        <w:tc>
          <w:tcPr>
            <w:tcW w:w="1584" w:type="dxa"/>
          </w:tcPr>
          <w:p w14:paraId="3BBD22B6" w14:textId="77777777" w:rsidR="004F758B" w:rsidRPr="00F71BD6" w:rsidRDefault="004F758B" w:rsidP="004F758B">
            <w:pPr>
              <w:jc w:val="both"/>
              <w:rPr>
                <w:rFonts w:ascii="Arial Narrow" w:hAnsi="Arial Narrow"/>
              </w:rPr>
            </w:pPr>
            <w:r w:rsidRPr="00F71BD6">
              <w:rPr>
                <w:rFonts w:ascii="Arial Narrow" w:hAnsi="Arial Narrow"/>
              </w:rPr>
              <w:t>D</w:t>
            </w:r>
          </w:p>
        </w:tc>
        <w:tc>
          <w:tcPr>
            <w:tcW w:w="1890" w:type="dxa"/>
          </w:tcPr>
          <w:p w14:paraId="61E96A72" w14:textId="77777777" w:rsidR="004F758B" w:rsidRPr="00F71BD6" w:rsidRDefault="004F758B" w:rsidP="004F758B">
            <w:pPr>
              <w:jc w:val="both"/>
              <w:rPr>
                <w:rFonts w:ascii="Arial Narrow" w:hAnsi="Arial Narrow"/>
              </w:rPr>
            </w:pPr>
            <w:r w:rsidRPr="00F71BD6">
              <w:rPr>
                <w:rFonts w:ascii="Arial Narrow" w:hAnsi="Arial Narrow"/>
              </w:rPr>
              <w:t>60 – 69%</w:t>
            </w:r>
          </w:p>
        </w:tc>
        <w:tc>
          <w:tcPr>
            <w:tcW w:w="2160" w:type="dxa"/>
          </w:tcPr>
          <w:p w14:paraId="52A57872" w14:textId="31A5A9CD" w:rsidR="004F758B" w:rsidRPr="00F71BD6" w:rsidRDefault="00E45C42" w:rsidP="004F758B">
            <w:pPr>
              <w:jc w:val="both"/>
              <w:rPr>
                <w:rFonts w:ascii="Arial Narrow" w:hAnsi="Arial Narrow"/>
              </w:rPr>
            </w:pPr>
            <w:r>
              <w:rPr>
                <w:rFonts w:ascii="Arial Narrow" w:hAnsi="Arial Narrow"/>
              </w:rPr>
              <w:t>300</w:t>
            </w:r>
            <w:r w:rsidR="004F758B" w:rsidRPr="00F71BD6">
              <w:rPr>
                <w:rFonts w:ascii="Arial Narrow" w:hAnsi="Arial Narrow"/>
              </w:rPr>
              <w:t xml:space="preserve"> – 3</w:t>
            </w:r>
            <w:r>
              <w:rPr>
                <w:rFonts w:ascii="Arial Narrow" w:hAnsi="Arial Narrow"/>
              </w:rPr>
              <w:t>49</w:t>
            </w:r>
          </w:p>
        </w:tc>
      </w:tr>
      <w:tr w:rsidR="004F758B" w:rsidRPr="00F71BD6" w14:paraId="0138A134" w14:textId="77777777" w:rsidTr="004F758B">
        <w:trPr>
          <w:trHeight w:val="282"/>
        </w:trPr>
        <w:tc>
          <w:tcPr>
            <w:tcW w:w="1584" w:type="dxa"/>
          </w:tcPr>
          <w:p w14:paraId="7D3E2B69" w14:textId="77777777" w:rsidR="004F758B" w:rsidRPr="00F71BD6" w:rsidRDefault="004F758B" w:rsidP="004F758B">
            <w:pPr>
              <w:jc w:val="both"/>
              <w:rPr>
                <w:rFonts w:ascii="Arial Narrow" w:hAnsi="Arial Narrow"/>
              </w:rPr>
            </w:pPr>
            <w:r w:rsidRPr="00F71BD6">
              <w:rPr>
                <w:rFonts w:ascii="Arial Narrow" w:hAnsi="Arial Narrow"/>
              </w:rPr>
              <w:t>F</w:t>
            </w:r>
          </w:p>
        </w:tc>
        <w:tc>
          <w:tcPr>
            <w:tcW w:w="1890" w:type="dxa"/>
          </w:tcPr>
          <w:p w14:paraId="55144D56" w14:textId="77777777" w:rsidR="004F758B" w:rsidRPr="00F71BD6" w:rsidRDefault="004F758B" w:rsidP="004F758B">
            <w:pPr>
              <w:jc w:val="both"/>
              <w:rPr>
                <w:rFonts w:ascii="Arial Narrow" w:hAnsi="Arial Narrow"/>
              </w:rPr>
            </w:pPr>
            <w:r w:rsidRPr="00F71BD6">
              <w:rPr>
                <w:rFonts w:ascii="Arial Narrow" w:hAnsi="Arial Narrow"/>
              </w:rPr>
              <w:t>0 – 59%</w:t>
            </w:r>
          </w:p>
        </w:tc>
        <w:tc>
          <w:tcPr>
            <w:tcW w:w="2160" w:type="dxa"/>
          </w:tcPr>
          <w:p w14:paraId="06E7AF31" w14:textId="76617E5A" w:rsidR="004F758B" w:rsidRPr="00F71BD6" w:rsidRDefault="004F758B" w:rsidP="004F758B">
            <w:pPr>
              <w:jc w:val="both"/>
              <w:rPr>
                <w:rFonts w:ascii="Arial Narrow" w:hAnsi="Arial Narrow"/>
              </w:rPr>
            </w:pPr>
            <w:r w:rsidRPr="00F71BD6">
              <w:rPr>
                <w:rFonts w:ascii="Arial Narrow" w:hAnsi="Arial Narrow"/>
              </w:rPr>
              <w:t xml:space="preserve">Below </w:t>
            </w:r>
            <w:r w:rsidR="00E45C42">
              <w:rPr>
                <w:rFonts w:ascii="Arial Narrow" w:hAnsi="Arial Narrow"/>
              </w:rPr>
              <w:t>300</w:t>
            </w:r>
          </w:p>
        </w:tc>
      </w:tr>
      <w:bookmarkEnd w:id="1"/>
    </w:tbl>
    <w:p w14:paraId="66395269" w14:textId="4D9520D9" w:rsidR="007F1393" w:rsidRPr="00F71BD6" w:rsidRDefault="007F1393" w:rsidP="00B11DC4">
      <w:pPr>
        <w:jc w:val="both"/>
        <w:rPr>
          <w:rFonts w:ascii="Arial Narrow" w:hAnsi="Arial Narrow"/>
        </w:rPr>
      </w:pPr>
    </w:p>
    <w:p w14:paraId="401B6DB2" w14:textId="77777777" w:rsidR="007F1393" w:rsidRPr="00F71BD6" w:rsidRDefault="007F1393" w:rsidP="00B11DC4">
      <w:pPr>
        <w:kinsoku w:val="0"/>
        <w:overflowPunct w:val="0"/>
        <w:spacing w:before="2" w:line="120" w:lineRule="exact"/>
        <w:jc w:val="both"/>
        <w:rPr>
          <w:rFonts w:ascii="Arial Narrow" w:hAnsi="Arial Narrow"/>
        </w:rPr>
      </w:pPr>
    </w:p>
    <w:p w14:paraId="774C208D" w14:textId="77777777" w:rsidR="007F1393" w:rsidRPr="00F71BD6" w:rsidRDefault="007F1393" w:rsidP="00B11DC4">
      <w:pPr>
        <w:kinsoku w:val="0"/>
        <w:overflowPunct w:val="0"/>
        <w:spacing w:before="56"/>
        <w:ind w:left="360" w:right="-810" w:hanging="270"/>
        <w:jc w:val="both"/>
        <w:rPr>
          <w:rFonts w:ascii="Arial Narrow" w:hAnsi="Arial Narrow"/>
        </w:rPr>
      </w:pPr>
      <w:r w:rsidRPr="00F71BD6">
        <w:rPr>
          <w:rFonts w:ascii="Arial Narrow" w:hAnsi="Arial Narrow"/>
          <w:b/>
          <w:bCs/>
        </w:rPr>
        <w:t>Q</w:t>
      </w:r>
      <w:r w:rsidRPr="00F71BD6">
        <w:rPr>
          <w:rFonts w:ascii="Arial Narrow" w:hAnsi="Arial Narrow"/>
          <w:b/>
          <w:bCs/>
          <w:spacing w:val="-2"/>
        </w:rPr>
        <w:t>ua</w:t>
      </w:r>
      <w:r w:rsidRPr="00F71BD6">
        <w:rPr>
          <w:rFonts w:ascii="Arial Narrow" w:hAnsi="Arial Narrow"/>
          <w:b/>
          <w:bCs/>
        </w:rPr>
        <w:t>lit</w:t>
      </w:r>
      <w:r w:rsidRPr="00F71BD6">
        <w:rPr>
          <w:rFonts w:ascii="Arial Narrow" w:hAnsi="Arial Narrow"/>
          <w:b/>
          <w:bCs/>
          <w:spacing w:val="-1"/>
        </w:rPr>
        <w:t>a</w:t>
      </w:r>
      <w:r w:rsidRPr="00F71BD6">
        <w:rPr>
          <w:rFonts w:ascii="Arial Narrow" w:hAnsi="Arial Narrow"/>
          <w:b/>
          <w:bCs/>
        </w:rPr>
        <w:t>t</w:t>
      </w:r>
      <w:r w:rsidRPr="00F71BD6">
        <w:rPr>
          <w:rFonts w:ascii="Arial Narrow" w:hAnsi="Arial Narrow"/>
          <w:b/>
          <w:bCs/>
          <w:spacing w:val="-2"/>
        </w:rPr>
        <w:t>i</w:t>
      </w:r>
      <w:r w:rsidRPr="00F71BD6">
        <w:rPr>
          <w:rFonts w:ascii="Arial Narrow" w:hAnsi="Arial Narrow"/>
          <w:b/>
          <w:bCs/>
        </w:rPr>
        <w:t>ve</w:t>
      </w:r>
    </w:p>
    <w:p w14:paraId="3E89A7BA" w14:textId="77777777" w:rsidR="007F1393" w:rsidRPr="00F71BD6" w:rsidRDefault="007F1393" w:rsidP="00B11DC4">
      <w:pPr>
        <w:kinsoku w:val="0"/>
        <w:overflowPunct w:val="0"/>
        <w:spacing w:line="120" w:lineRule="exact"/>
        <w:jc w:val="both"/>
        <w:rPr>
          <w:rFonts w:ascii="Arial Narrow" w:hAnsi="Arial Narrow"/>
        </w:rPr>
      </w:pPr>
    </w:p>
    <w:p w14:paraId="41F450A1" w14:textId="77777777" w:rsidR="007F1393" w:rsidRPr="00F71BD6" w:rsidRDefault="007F1393" w:rsidP="00B11DC4">
      <w:pPr>
        <w:pStyle w:val="BodyText"/>
        <w:kinsoku w:val="0"/>
        <w:overflowPunct w:val="0"/>
        <w:ind w:left="90" w:right="309"/>
        <w:jc w:val="both"/>
        <w:rPr>
          <w:rFonts w:ascii="Arial Narrow" w:hAnsi="Arial Narrow" w:cs="Times New Roman"/>
          <w:sz w:val="24"/>
          <w:szCs w:val="24"/>
        </w:rPr>
      </w:pP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be</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xp</w:t>
      </w:r>
      <w:r w:rsidRPr="00F71BD6">
        <w:rPr>
          <w:rFonts w:ascii="Arial Narrow" w:hAnsi="Arial Narrow" w:cs="Times New Roman"/>
          <w:spacing w:val="-3"/>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in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ed 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elf a</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3"/>
          <w:sz w:val="24"/>
          <w:szCs w:val="24"/>
        </w:rPr>
        <w:t>a</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Yo</w:t>
      </w:r>
      <w:r w:rsidRPr="00F71BD6">
        <w:rPr>
          <w:rFonts w:ascii="Arial Narrow" w:hAnsi="Arial Narrow" w:cs="Times New Roman"/>
          <w:spacing w:val="-1"/>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shows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ceptual</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w:t>
      </w:r>
      <w:r w:rsidRPr="00F71BD6">
        <w:rPr>
          <w:rFonts w:ascii="Arial Narrow" w:hAnsi="Arial Narrow" w:cs="Times New Roman"/>
          <w:spacing w:val="-3"/>
          <w:sz w:val="24"/>
          <w:szCs w:val="24"/>
        </w:rPr>
        <w:t>s</w:t>
      </w:r>
      <w:r w:rsidRPr="00F71BD6">
        <w:rPr>
          <w:rFonts w:ascii="Arial Narrow" w:hAnsi="Arial Narrow" w:cs="Times New Roman"/>
          <w:sz w:val="24"/>
          <w:szCs w:val="24"/>
        </w:rPr>
        <w:t>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 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 a pr</w:t>
      </w:r>
      <w:r w:rsidRPr="00F71BD6">
        <w:rPr>
          <w:rFonts w:ascii="Arial Narrow" w:hAnsi="Arial Narrow" w:cs="Times New Roman"/>
          <w:spacing w:val="-4"/>
          <w:sz w:val="24"/>
          <w:szCs w:val="24"/>
        </w:rPr>
        <w:t>a</w:t>
      </w:r>
      <w:r w:rsidRPr="00F71BD6">
        <w:rPr>
          <w:rFonts w:ascii="Arial Narrow" w:hAnsi="Arial Narrow" w:cs="Times New Roman"/>
          <w:sz w:val="24"/>
          <w:szCs w:val="24"/>
        </w:rPr>
        <w:t>cti</w:t>
      </w:r>
      <w:r w:rsidRPr="00F71BD6">
        <w:rPr>
          <w:rFonts w:ascii="Arial Narrow" w:hAnsi="Arial Narrow" w:cs="Times New Roman"/>
          <w:spacing w:val="-2"/>
          <w:sz w:val="24"/>
          <w:szCs w:val="24"/>
        </w:rPr>
        <w:t>c</w:t>
      </w:r>
      <w:r w:rsidRPr="00F71BD6">
        <w:rPr>
          <w:rFonts w:ascii="Arial Narrow" w:hAnsi="Arial Narrow" w:cs="Times New Roman"/>
          <w:sz w:val="24"/>
          <w:szCs w:val="24"/>
        </w:rPr>
        <w:t>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ered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3"/>
          <w:sz w:val="24"/>
          <w:szCs w:val="24"/>
        </w:rPr>
        <w:t>l</w:t>
      </w:r>
      <w:r w:rsidRPr="00F71BD6">
        <w:rPr>
          <w:rFonts w:ascii="Arial Narrow" w:hAnsi="Arial Narrow" w:cs="Times New Roman"/>
          <w:sz w:val="24"/>
          <w:szCs w:val="24"/>
        </w:rPr>
        <w:t>ass. 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t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 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r</w:t>
      </w:r>
      <w:r w:rsidRPr="00F71BD6">
        <w:rPr>
          <w:rFonts w:ascii="Arial Narrow" w:hAnsi="Arial Narrow" w:cs="Times New Roman"/>
          <w:sz w:val="24"/>
          <w:szCs w:val="24"/>
        </w:rPr>
        <w:t>eg</w:t>
      </w:r>
      <w:r w:rsidRPr="00F71BD6">
        <w:rPr>
          <w:rFonts w:ascii="Arial Narrow" w:hAnsi="Arial Narrow" w:cs="Times New Roman"/>
          <w:spacing w:val="-2"/>
          <w:sz w:val="24"/>
          <w:szCs w:val="24"/>
        </w:rPr>
        <w:t>u</w:t>
      </w:r>
      <w:r w:rsidRPr="00F71BD6">
        <w:rPr>
          <w:rFonts w:ascii="Arial Narrow" w:hAnsi="Arial Narrow" w:cs="Times New Roman"/>
          <w:sz w:val="24"/>
          <w:szCs w:val="24"/>
        </w:rPr>
        <w:t>la</w:t>
      </w:r>
      <w:r w:rsidRPr="00F71BD6">
        <w:rPr>
          <w:rFonts w:ascii="Arial Narrow" w:hAnsi="Arial Narrow" w:cs="Times New Roman"/>
          <w:spacing w:val="-1"/>
          <w:sz w:val="24"/>
          <w:szCs w:val="24"/>
        </w:rPr>
        <w:t>r</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stru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4C603F5" w14:textId="77777777" w:rsidR="007F1393" w:rsidRPr="00F71BD6" w:rsidRDefault="007F1393" w:rsidP="00B11DC4">
      <w:pPr>
        <w:kinsoku w:val="0"/>
        <w:overflowPunct w:val="0"/>
        <w:spacing w:before="1" w:line="120" w:lineRule="exact"/>
        <w:ind w:left="90"/>
        <w:jc w:val="both"/>
        <w:rPr>
          <w:rFonts w:ascii="Arial Narrow" w:hAnsi="Arial Narrow"/>
        </w:rPr>
      </w:pPr>
    </w:p>
    <w:p w14:paraId="4B92B52E" w14:textId="77777777" w:rsidR="007F1393" w:rsidRPr="00F71BD6" w:rsidRDefault="007F1393" w:rsidP="00B11DC4">
      <w:pPr>
        <w:pStyle w:val="BodyText"/>
        <w:tabs>
          <w:tab w:val="left" w:pos="810"/>
        </w:tabs>
        <w:kinsoku w:val="0"/>
        <w:overflowPunct w:val="0"/>
        <w:spacing w:line="239" w:lineRule="auto"/>
        <w:ind w:left="90" w:right="235"/>
        <w:jc w:val="both"/>
        <w:rPr>
          <w:rFonts w:ascii="Arial Narrow" w:hAnsi="Arial Narrow" w:cs="Times New Roman"/>
          <w:sz w:val="24"/>
          <w:szCs w:val="24"/>
        </w:rPr>
      </w:pPr>
      <w:r w:rsidRPr="00F71BD6">
        <w:rPr>
          <w:rFonts w:ascii="Arial Narrow" w:hAnsi="Arial Narrow" w:cs="Times New Roman"/>
          <w:b/>
          <w:bCs/>
          <w:sz w:val="24"/>
          <w:szCs w:val="24"/>
        </w:rPr>
        <w:t>B</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It’s c</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ssf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y ta</w:t>
      </w:r>
      <w:r w:rsidRPr="00F71BD6">
        <w:rPr>
          <w:rFonts w:ascii="Arial Narrow" w:hAnsi="Arial Narrow" w:cs="Times New Roman"/>
          <w:spacing w:val="-3"/>
          <w:sz w:val="24"/>
          <w:szCs w:val="24"/>
        </w:rPr>
        <w:t>c</w:t>
      </w:r>
      <w:r w:rsidRPr="00F71BD6">
        <w:rPr>
          <w:rFonts w:ascii="Arial Narrow" w:hAnsi="Arial Narrow" w:cs="Times New Roman"/>
          <w:sz w:val="24"/>
          <w:szCs w:val="24"/>
        </w:rPr>
        <w:t>kled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u</w:t>
      </w:r>
      <w:r w:rsidRPr="00F71BD6">
        <w:rPr>
          <w:rFonts w:ascii="Arial Narrow" w:hAnsi="Arial Narrow" w:cs="Times New Roman"/>
          <w:sz w:val="24"/>
          <w:szCs w:val="24"/>
        </w:rPr>
        <w:t>al ch</w:t>
      </w:r>
      <w:r w:rsidRPr="00F71BD6">
        <w:rPr>
          <w:rFonts w:ascii="Arial Narrow" w:hAnsi="Arial Narrow" w:cs="Times New Roman"/>
          <w:spacing w:val="-1"/>
          <w:sz w:val="24"/>
          <w:szCs w:val="24"/>
        </w:rPr>
        <w:t>a</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at</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xml:space="preserve">le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n </w:t>
      </w:r>
      <w:r w:rsidRPr="00F71BD6">
        <w:rPr>
          <w:rFonts w:ascii="Arial Narrow" w:hAnsi="Arial Narrow" w:cs="Times New Roman"/>
          <w:spacing w:val="-1"/>
          <w:sz w:val="24"/>
          <w:szCs w:val="24"/>
        </w:rPr>
        <w:t>p</w:t>
      </w:r>
      <w:r w:rsidRPr="00F71BD6">
        <w:rPr>
          <w:rFonts w:ascii="Arial Narrow" w:hAnsi="Arial Narrow" w:cs="Times New Roman"/>
          <w:sz w:val="24"/>
          <w:szCs w:val="24"/>
        </w:rPr>
        <w:t>ractical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ski</w:t>
      </w:r>
      <w:r w:rsidRPr="00F71BD6">
        <w:rPr>
          <w:rFonts w:ascii="Arial Narrow" w:hAnsi="Arial Narrow" w:cs="Times New Roman"/>
          <w:spacing w:val="-1"/>
          <w:sz w:val="24"/>
          <w:szCs w:val="24"/>
        </w:rPr>
        <w:t>l</w:t>
      </w:r>
      <w:r w:rsidRPr="00F71BD6">
        <w:rPr>
          <w:rFonts w:ascii="Arial Narrow" w:hAnsi="Arial Narrow" w:cs="Times New Roman"/>
          <w:spacing w:val="-3"/>
          <w:sz w:val="24"/>
          <w:szCs w:val="24"/>
        </w:rPr>
        <w:t>l</w:t>
      </w:r>
      <w:r w:rsidRPr="00F71BD6">
        <w:rPr>
          <w:rFonts w:ascii="Arial Narrow" w:hAnsi="Arial Narrow" w:cs="Times New Roman"/>
          <w:sz w:val="24"/>
          <w:szCs w:val="24"/>
        </w:rPr>
        <w:t>s with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few</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eakne</w:t>
      </w:r>
      <w:r w:rsidRPr="00F71BD6">
        <w:rPr>
          <w:rFonts w:ascii="Arial Narrow" w:hAnsi="Arial Narrow" w:cs="Times New Roman"/>
          <w:spacing w:val="-2"/>
          <w:sz w:val="24"/>
          <w:szCs w:val="24"/>
        </w:rPr>
        <w:t>s</w:t>
      </w:r>
      <w:r w:rsidRPr="00F71BD6">
        <w:rPr>
          <w:rFonts w:ascii="Arial Narrow" w:hAnsi="Arial Narrow" w:cs="Times New Roman"/>
          <w:sz w:val="24"/>
          <w:szCs w:val="24"/>
        </w:rPr>
        <w:t>ses –</w:t>
      </w:r>
      <w:r w:rsidRPr="00F71BD6">
        <w:rPr>
          <w:rFonts w:ascii="Arial Narrow" w:hAnsi="Arial Narrow" w:cs="Times New Roman"/>
          <w:spacing w:val="-3"/>
          <w:sz w:val="24"/>
          <w:szCs w:val="24"/>
        </w:rPr>
        <w:t>l</w:t>
      </w:r>
      <w:r w:rsidRPr="00F71BD6">
        <w:rPr>
          <w:rFonts w:ascii="Arial Narrow" w:hAnsi="Arial Narrow" w:cs="Times New Roman"/>
          <w:sz w:val="24"/>
          <w:szCs w:val="24"/>
        </w:rPr>
        <w:t>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pacing w:val="-2"/>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sed </w:t>
      </w:r>
      <w:r w:rsidRPr="00F71BD6">
        <w:rPr>
          <w:rFonts w:ascii="Arial Narrow" w:hAnsi="Arial Narrow" w:cs="Times New Roman"/>
          <w:spacing w:val="-1"/>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actua</w:t>
      </w:r>
      <w:r w:rsidRPr="00F71BD6">
        <w:rPr>
          <w:rFonts w:ascii="Arial Narrow" w:hAnsi="Arial Narrow" w:cs="Times New Roman"/>
          <w:spacing w:val="-1"/>
          <w:sz w:val="24"/>
          <w:szCs w:val="24"/>
        </w:rPr>
        <w:t>l</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rstan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Thro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tructive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63D841F" w14:textId="77777777" w:rsidR="007F1393" w:rsidRPr="00F71BD6" w:rsidRDefault="007F1393" w:rsidP="00B11DC4">
      <w:pPr>
        <w:kinsoku w:val="0"/>
        <w:overflowPunct w:val="0"/>
        <w:spacing w:line="120" w:lineRule="exact"/>
        <w:ind w:left="260"/>
        <w:jc w:val="both"/>
        <w:rPr>
          <w:rFonts w:ascii="Arial Narrow" w:hAnsi="Arial Narrow"/>
        </w:rPr>
      </w:pPr>
    </w:p>
    <w:p w14:paraId="11026E02" w14:textId="77777777" w:rsidR="007F1393" w:rsidRPr="00F71BD6" w:rsidRDefault="007F1393" w:rsidP="00B11DC4">
      <w:pPr>
        <w:pStyle w:val="BodyText"/>
        <w:kinsoku w:val="0"/>
        <w:overflowPunct w:val="0"/>
        <w:ind w:left="90" w:right="100"/>
        <w:jc w:val="both"/>
        <w:rPr>
          <w:rFonts w:ascii="Arial Narrow" w:hAnsi="Arial Narrow" w:cs="Times New Roman"/>
          <w:sz w:val="24"/>
          <w:szCs w:val="24"/>
        </w:rPr>
      </w:pPr>
      <w:r w:rsidRPr="00F71BD6">
        <w:rPr>
          <w:rFonts w:ascii="Arial Narrow" w:hAnsi="Arial Narrow" w:cs="Times New Roman"/>
          <w:b/>
          <w:bCs/>
          <w:sz w:val="24"/>
          <w:szCs w:val="24"/>
        </w:rPr>
        <w:t>C</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Either</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u</w:t>
      </w:r>
      <w:r w:rsidRPr="00F71BD6">
        <w:rPr>
          <w:rFonts w:ascii="Arial Narrow" w:hAnsi="Arial Narrow" w:cs="Times New Roman"/>
          <w:spacing w:val="-1"/>
          <w:sz w:val="24"/>
          <w:szCs w:val="24"/>
        </w:rPr>
        <w:t>nd</w:t>
      </w:r>
      <w:r w:rsidRPr="00F71BD6">
        <w:rPr>
          <w:rFonts w:ascii="Arial Narrow" w:hAnsi="Arial Narrow" w:cs="Times New Roman"/>
          <w:sz w:val="24"/>
          <w:szCs w:val="24"/>
        </w:rPr>
        <w:t>ersta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epts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vered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focus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eno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3"/>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tra</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 what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1"/>
          <w:sz w:val="24"/>
          <w:szCs w:val="24"/>
        </w:rPr>
        <w:t>n</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w</w:t>
      </w:r>
      <w:r w:rsidRPr="00F71BD6">
        <w:rPr>
          <w:rFonts w:ascii="Arial Narrow" w:hAnsi="Arial Narrow" w:cs="Times New Roman"/>
          <w:sz w:val="24"/>
          <w:szCs w:val="24"/>
        </w:rPr>
        <w:t>ed an i</w:t>
      </w:r>
      <w:r w:rsidRPr="00F71BD6">
        <w:rPr>
          <w:rFonts w:ascii="Arial Narrow" w:hAnsi="Arial Narrow" w:cs="Times New Roman"/>
          <w:spacing w:val="-2"/>
          <w:sz w:val="24"/>
          <w:szCs w:val="24"/>
        </w:rPr>
        <w:t>n</w:t>
      </w:r>
      <w:r w:rsidRPr="00F71BD6">
        <w:rPr>
          <w:rFonts w:ascii="Arial Narrow" w:hAnsi="Arial Narrow" w:cs="Times New Roman"/>
          <w:sz w:val="24"/>
          <w:szCs w:val="24"/>
        </w:rPr>
        <w:t>itial</w:t>
      </w:r>
      <w:r w:rsidRPr="00F71BD6">
        <w:rPr>
          <w:rFonts w:ascii="Arial Narrow" w:hAnsi="Arial Narrow" w:cs="Times New Roman"/>
          <w:spacing w:val="-3"/>
          <w:sz w:val="24"/>
          <w:szCs w:val="24"/>
        </w:rPr>
        <w:t xml:space="preserve"> </w:t>
      </w:r>
      <w:proofErr w:type="gramStart"/>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rt, </w:t>
      </w:r>
      <w:r w:rsidRPr="00F71BD6">
        <w:rPr>
          <w:rFonts w:ascii="Arial Narrow" w:hAnsi="Arial Narrow" w:cs="Times New Roman"/>
          <w:spacing w:val="-1"/>
          <w:sz w:val="24"/>
          <w:szCs w:val="24"/>
        </w:rPr>
        <w:t>bu</w:t>
      </w:r>
      <w:r w:rsidRPr="00F71BD6">
        <w:rPr>
          <w:rFonts w:ascii="Arial Narrow" w:hAnsi="Arial Narrow" w:cs="Times New Roman"/>
          <w:sz w:val="24"/>
          <w:szCs w:val="24"/>
        </w:rPr>
        <w:t>t</w:t>
      </w:r>
      <w:proofErr w:type="gramEnd"/>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not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de</w:t>
      </w:r>
      <w:r w:rsidRPr="00F71BD6">
        <w:rPr>
          <w:rFonts w:ascii="Arial Narrow" w:hAnsi="Arial Narrow" w:cs="Times New Roman"/>
          <w:spacing w:val="-1"/>
          <w:sz w:val="24"/>
          <w:szCs w:val="24"/>
        </w:rPr>
        <w:t>v</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w:t>
      </w:r>
      <w:r w:rsidRPr="00F71BD6">
        <w:rPr>
          <w:rFonts w:ascii="Arial Narrow" w:hAnsi="Arial Narrow" w:cs="Times New Roman"/>
          <w:spacing w:val="-3"/>
          <w:sz w:val="24"/>
          <w:szCs w:val="24"/>
        </w:rPr>
        <w:t>e</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f</w:t>
      </w:r>
      <w:r w:rsidRPr="00F71BD6">
        <w:rPr>
          <w:rFonts w:ascii="Arial Narrow" w:hAnsi="Arial Narrow" w:cs="Times New Roman"/>
          <w:spacing w:val="-1"/>
          <w:sz w:val="24"/>
          <w:szCs w:val="24"/>
        </w:rPr>
        <w:t>un</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und</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st</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 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 pa</w:t>
      </w:r>
      <w:r w:rsidRPr="00F71BD6">
        <w:rPr>
          <w:rFonts w:ascii="Arial Narrow" w:hAnsi="Arial Narrow" w:cs="Times New Roman"/>
          <w:spacing w:val="-1"/>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z w:val="24"/>
          <w:szCs w:val="24"/>
        </w:rPr>
        <w:t>ssio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inco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ste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4"/>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not </w:t>
      </w:r>
      <w:r w:rsidRPr="00F71BD6">
        <w:rPr>
          <w:rFonts w:ascii="Arial Narrow" w:hAnsi="Arial Narrow" w:cs="Times New Roman"/>
          <w:spacing w:val="-1"/>
          <w:sz w:val="24"/>
          <w:szCs w:val="24"/>
        </w:rPr>
        <w:t>h</w:t>
      </w:r>
      <w:r w:rsidRPr="00F71BD6">
        <w:rPr>
          <w:rFonts w:ascii="Arial Narrow" w:hAnsi="Arial Narrow" w:cs="Times New Roman"/>
          <w:sz w:val="24"/>
          <w:szCs w:val="24"/>
        </w:rPr>
        <w:t>elp</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class</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m</w:t>
      </w:r>
      <w:r w:rsidRPr="00F71BD6">
        <w:rPr>
          <w:rFonts w:ascii="Arial Narrow" w:hAnsi="Arial Narrow" w:cs="Times New Roman"/>
          <w:sz w:val="24"/>
          <w:szCs w:val="24"/>
        </w:rPr>
        <w:t>a</w:t>
      </w:r>
      <w:r w:rsidRPr="00F71BD6">
        <w:rPr>
          <w:rFonts w:ascii="Arial Narrow" w:hAnsi="Arial Narrow" w:cs="Times New Roman"/>
          <w:spacing w:val="-3"/>
          <w:sz w:val="24"/>
          <w:szCs w:val="24"/>
        </w:rPr>
        <w:t>t</w:t>
      </w:r>
      <w:r w:rsidRPr="00F71BD6">
        <w:rPr>
          <w:rFonts w:ascii="Arial Narrow" w:hAnsi="Arial Narrow" w:cs="Times New Roman"/>
          <w:sz w:val="24"/>
          <w:szCs w:val="24"/>
        </w:rPr>
        <w:t>erial forwar</w:t>
      </w:r>
      <w:r w:rsidRPr="00F71BD6">
        <w:rPr>
          <w:rFonts w:ascii="Arial Narrow" w:hAnsi="Arial Narrow" w:cs="Times New Roman"/>
          <w:spacing w:val="-1"/>
          <w:sz w:val="24"/>
          <w:szCs w:val="24"/>
        </w:rPr>
        <w:t>d</w:t>
      </w:r>
      <w:r w:rsidRPr="00F71BD6">
        <w:rPr>
          <w:rFonts w:ascii="Arial Narrow" w:hAnsi="Arial Narrow" w:cs="Times New Roman"/>
          <w:sz w:val="24"/>
          <w:szCs w:val="24"/>
        </w:rPr>
        <w:t>.</w:t>
      </w:r>
    </w:p>
    <w:p w14:paraId="254306EA" w14:textId="77777777" w:rsidR="007F1393" w:rsidRPr="00F71BD6" w:rsidRDefault="007F1393" w:rsidP="00B11DC4">
      <w:pPr>
        <w:kinsoku w:val="0"/>
        <w:overflowPunct w:val="0"/>
        <w:spacing w:before="1" w:line="120" w:lineRule="exact"/>
        <w:ind w:left="260"/>
        <w:jc w:val="both"/>
        <w:rPr>
          <w:rFonts w:ascii="Arial Narrow" w:hAnsi="Arial Narrow"/>
        </w:rPr>
      </w:pPr>
    </w:p>
    <w:p w14:paraId="176CFDBA" w14:textId="77777777" w:rsidR="007F1393" w:rsidRPr="00F71BD6" w:rsidRDefault="007F1393" w:rsidP="00B11DC4">
      <w:pPr>
        <w:pStyle w:val="BodyText"/>
        <w:kinsoku w:val="0"/>
        <w:overflowPunct w:val="0"/>
        <w:ind w:left="90" w:right="462"/>
        <w:jc w:val="both"/>
        <w:rPr>
          <w:rFonts w:ascii="Arial Narrow" w:hAnsi="Arial Narrow" w:cs="Times New Roman"/>
          <w:sz w:val="24"/>
          <w:szCs w:val="24"/>
        </w:rPr>
      </w:pPr>
      <w:r w:rsidRPr="00F71BD6">
        <w:rPr>
          <w:rFonts w:ascii="Arial Narrow" w:hAnsi="Arial Narrow" w:cs="Times New Roman"/>
          <w:b/>
          <w:bCs/>
          <w:sz w:val="24"/>
          <w:szCs w:val="24"/>
        </w:rPr>
        <w:t xml:space="preserve">D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litt</w:t>
      </w:r>
      <w:r w:rsidRPr="00F71BD6">
        <w:rPr>
          <w:rFonts w:ascii="Arial Narrow" w:hAnsi="Arial Narrow" w:cs="Times New Roman"/>
          <w:spacing w:val="-2"/>
          <w:sz w:val="24"/>
          <w:szCs w:val="24"/>
        </w:rPr>
        <w:t>l</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e</w:t>
      </w:r>
      <w:r w:rsidRPr="00F71BD6">
        <w:rPr>
          <w:rFonts w:ascii="Arial Narrow" w:hAnsi="Arial Narrow" w:cs="Times New Roman"/>
          <w:sz w:val="24"/>
          <w:szCs w:val="24"/>
        </w:rPr>
        <w:t>vi</w:t>
      </w:r>
      <w:r w:rsidRPr="00F71BD6">
        <w:rPr>
          <w:rFonts w:ascii="Arial Narrow" w:hAnsi="Arial Narrow" w:cs="Times New Roman"/>
          <w:spacing w:val="-2"/>
          <w:sz w:val="24"/>
          <w:szCs w:val="24"/>
        </w:rPr>
        <w:t>d</w:t>
      </w:r>
      <w:r w:rsidRPr="00F71BD6">
        <w:rPr>
          <w:rFonts w:ascii="Arial Narrow" w:hAnsi="Arial Narrow" w:cs="Times New Roman"/>
          <w:sz w:val="24"/>
          <w:szCs w:val="24"/>
        </w:rPr>
        <w:t>ence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ers</w:t>
      </w:r>
      <w:r w:rsidRPr="00F71BD6">
        <w:rPr>
          <w:rFonts w:ascii="Arial Narrow" w:hAnsi="Arial Narrow" w:cs="Times New Roman"/>
          <w:spacing w:val="-2"/>
          <w:sz w:val="24"/>
          <w:szCs w:val="24"/>
        </w:rPr>
        <w:t>t</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1"/>
          <w:sz w:val="24"/>
          <w:szCs w:val="24"/>
        </w:rPr>
        <w:t>n</w:t>
      </w:r>
      <w:r w:rsidRPr="00F71BD6">
        <w:rPr>
          <w:rFonts w:ascii="Arial Narrow" w:hAnsi="Arial Narrow" w:cs="Times New Roman"/>
          <w:sz w:val="24"/>
          <w:szCs w:val="24"/>
        </w:rPr>
        <w:t>t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r</w:t>
      </w:r>
      <w:r w:rsidRPr="00F71BD6">
        <w:rPr>
          <w:rFonts w:ascii="Arial Narrow" w:hAnsi="Arial Narrow" w:cs="Times New Roman"/>
          <w:sz w:val="24"/>
          <w:szCs w:val="24"/>
        </w:rPr>
        <w:t>ega</w:t>
      </w:r>
      <w:r w:rsidRPr="00F71BD6">
        <w:rPr>
          <w:rFonts w:ascii="Arial Narrow" w:hAnsi="Arial Narrow" w:cs="Times New Roman"/>
          <w:spacing w:val="-1"/>
          <w:sz w:val="24"/>
          <w:szCs w:val="24"/>
        </w:rPr>
        <w:t>rd</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e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k </w:t>
      </w:r>
      <w:r w:rsidRPr="00F71BD6">
        <w:rPr>
          <w:rFonts w:ascii="Arial Narrow" w:hAnsi="Arial Narrow" w:cs="Times New Roman"/>
          <w:spacing w:val="-1"/>
          <w:sz w:val="24"/>
          <w:szCs w:val="24"/>
        </w:rPr>
        <w:t>b</w:t>
      </w:r>
      <w:r w:rsidRPr="00F71BD6">
        <w:rPr>
          <w:rFonts w:ascii="Arial Narrow" w:hAnsi="Arial Narrow" w:cs="Times New Roman"/>
          <w:sz w:val="24"/>
          <w:szCs w:val="24"/>
        </w:rPr>
        <w:t>ei</w:t>
      </w:r>
      <w:r w:rsidRPr="00F71BD6">
        <w:rPr>
          <w:rFonts w:ascii="Arial Narrow" w:hAnsi="Arial Narrow" w:cs="Times New Roman"/>
          <w:spacing w:val="-1"/>
          <w:sz w:val="24"/>
          <w:szCs w:val="24"/>
        </w:rPr>
        <w:t>n</w:t>
      </w:r>
      <w:r w:rsidRPr="00F71BD6">
        <w:rPr>
          <w:rFonts w:ascii="Arial Narrow" w:hAnsi="Arial Narrow" w:cs="Times New Roman"/>
          <w:sz w:val="24"/>
          <w:szCs w:val="24"/>
        </w:rPr>
        <w:t>g 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tur</w:t>
      </w:r>
      <w:r w:rsidRPr="00F71BD6">
        <w:rPr>
          <w:rFonts w:ascii="Arial Narrow" w:hAnsi="Arial Narrow" w:cs="Times New Roman"/>
          <w:spacing w:val="-2"/>
          <w:sz w:val="24"/>
          <w:szCs w:val="24"/>
        </w:rPr>
        <w:t>n</w:t>
      </w:r>
      <w:r w:rsidRPr="00F71BD6">
        <w:rPr>
          <w:rFonts w:ascii="Arial Narrow" w:hAnsi="Arial Narrow" w:cs="Times New Roman"/>
          <w:sz w:val="24"/>
          <w:szCs w:val="24"/>
        </w:rPr>
        <w:t>ed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sho</w:t>
      </w:r>
      <w:r w:rsidRPr="00F71BD6">
        <w:rPr>
          <w:rFonts w:ascii="Arial Narrow" w:hAnsi="Arial Narrow" w:cs="Times New Roman"/>
          <w:spacing w:val="-2"/>
          <w:sz w:val="24"/>
          <w:szCs w:val="24"/>
        </w:rPr>
        <w:t>w</w:t>
      </w:r>
      <w:r w:rsidRPr="00F71BD6">
        <w:rPr>
          <w:rFonts w:ascii="Arial Narrow" w:hAnsi="Arial Narrow" w:cs="Times New Roman"/>
          <w:sz w:val="24"/>
          <w:szCs w:val="24"/>
        </w:rPr>
        <w:t xml:space="preserve">s </w:t>
      </w:r>
      <w:r w:rsidRPr="00F71BD6">
        <w:rPr>
          <w:rFonts w:ascii="Arial Narrow" w:hAnsi="Arial Narrow" w:cs="Times New Roman"/>
          <w:spacing w:val="-1"/>
          <w:sz w:val="24"/>
          <w:szCs w:val="24"/>
        </w:rPr>
        <w:t>v</w:t>
      </w:r>
      <w:r w:rsidRPr="00F71BD6">
        <w:rPr>
          <w:rFonts w:ascii="Arial Narrow" w:hAnsi="Arial Narrow" w:cs="Times New Roman"/>
          <w:sz w:val="24"/>
          <w:szCs w:val="24"/>
        </w:rPr>
        <w:t>ery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little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d</w:t>
      </w:r>
      <w:r w:rsidRPr="00F71BD6">
        <w:rPr>
          <w:rFonts w:ascii="Arial Narrow" w:hAnsi="Arial Narrow" w:cs="Times New Roman"/>
          <w:sz w:val="24"/>
          <w:szCs w:val="24"/>
        </w:rPr>
        <w:t>e fr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w:t>
      </w:r>
      <w:r w:rsidRPr="00F71BD6">
        <w:rPr>
          <w:rFonts w:ascii="Arial Narrow" w:hAnsi="Arial Narrow" w:cs="Times New Roman"/>
          <w:spacing w:val="-3"/>
          <w:sz w:val="24"/>
          <w:szCs w:val="24"/>
        </w:rPr>
        <w:t>t</w:t>
      </w:r>
      <w:r w:rsidRPr="00F71BD6">
        <w:rPr>
          <w:rFonts w:ascii="Arial Narrow" w:hAnsi="Arial Narrow" w:cs="Times New Roman"/>
          <w:sz w:val="24"/>
          <w:szCs w:val="24"/>
        </w:rPr>
        <w:t>ici</w:t>
      </w:r>
      <w:r w:rsidRPr="00F71BD6">
        <w:rPr>
          <w:rFonts w:ascii="Arial Narrow" w:hAnsi="Arial Narrow" w:cs="Times New Roman"/>
          <w:spacing w:val="-2"/>
          <w:sz w:val="24"/>
          <w:szCs w:val="24"/>
        </w:rPr>
        <w:t>p</w:t>
      </w:r>
      <w:r w:rsidRPr="00F71BD6">
        <w:rPr>
          <w:rFonts w:ascii="Arial Narrow" w:hAnsi="Arial Narrow" w:cs="Times New Roman"/>
          <w:sz w:val="24"/>
          <w:szCs w:val="24"/>
        </w:rPr>
        <w:t>ated mi</w:t>
      </w:r>
      <w:r w:rsidRPr="00F71BD6">
        <w:rPr>
          <w:rFonts w:ascii="Arial Narrow" w:hAnsi="Arial Narrow" w:cs="Times New Roman"/>
          <w:spacing w:val="-2"/>
          <w:sz w:val="24"/>
          <w:szCs w:val="24"/>
        </w:rPr>
        <w:t>n</w:t>
      </w:r>
      <w:r w:rsidRPr="00F71BD6">
        <w:rPr>
          <w:rFonts w:ascii="Arial Narrow" w:hAnsi="Arial Narrow" w:cs="Times New Roman"/>
          <w:sz w:val="24"/>
          <w:szCs w:val="24"/>
        </w:rPr>
        <w:t>imal</w:t>
      </w:r>
      <w:r w:rsidRPr="00F71BD6">
        <w:rPr>
          <w:rFonts w:ascii="Arial Narrow" w:hAnsi="Arial Narrow" w:cs="Times New Roman"/>
          <w:spacing w:val="-4"/>
          <w:sz w:val="24"/>
          <w:szCs w:val="24"/>
        </w:rPr>
        <w:t>l</w:t>
      </w:r>
      <w:r w:rsidRPr="00F71BD6">
        <w:rPr>
          <w:rFonts w:ascii="Arial Narrow" w:hAnsi="Arial Narrow" w:cs="Times New Roman"/>
          <w:sz w:val="24"/>
          <w:szCs w:val="24"/>
        </w:rPr>
        <w:t>y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p</w:t>
      </w:r>
      <w:r w:rsidRPr="00F71BD6">
        <w:rPr>
          <w:rFonts w:ascii="Arial Narrow" w:hAnsi="Arial Narrow" w:cs="Times New Roman"/>
          <w:sz w:val="24"/>
          <w:szCs w:val="24"/>
        </w:rPr>
        <w:t>ro</w:t>
      </w:r>
      <w:r w:rsidRPr="00F71BD6">
        <w:rPr>
          <w:rFonts w:ascii="Arial Narrow" w:hAnsi="Arial Narrow" w:cs="Times New Roman"/>
          <w:spacing w:val="-1"/>
          <w:sz w:val="24"/>
          <w:szCs w:val="24"/>
        </w:rPr>
        <w:t>du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4B4E7D52" w14:textId="77777777" w:rsidR="007F1393" w:rsidRPr="00F71BD6" w:rsidRDefault="007F1393" w:rsidP="00B11DC4">
      <w:pPr>
        <w:kinsoku w:val="0"/>
        <w:overflowPunct w:val="0"/>
        <w:spacing w:before="7" w:line="110" w:lineRule="exact"/>
        <w:ind w:left="260"/>
        <w:jc w:val="both"/>
        <w:rPr>
          <w:rFonts w:ascii="Arial Narrow" w:hAnsi="Arial Narrow"/>
        </w:rPr>
      </w:pPr>
    </w:p>
    <w:p w14:paraId="1D2A87D6" w14:textId="77777777" w:rsidR="007F1393" w:rsidRPr="00F71BD6" w:rsidRDefault="007F1393" w:rsidP="00B11DC4">
      <w:pPr>
        <w:pStyle w:val="BodyText"/>
        <w:kinsoku w:val="0"/>
        <w:overflowPunct w:val="0"/>
        <w:spacing w:line="266" w:lineRule="exact"/>
        <w:ind w:left="90" w:right="296"/>
        <w:jc w:val="both"/>
        <w:rPr>
          <w:rFonts w:ascii="Arial Narrow" w:hAnsi="Arial Narrow" w:cs="Times New Roman"/>
          <w:sz w:val="24"/>
          <w:szCs w:val="24"/>
        </w:rPr>
      </w:pPr>
      <w:r w:rsidRPr="00F71BD6">
        <w:rPr>
          <w:rFonts w:ascii="Arial Narrow" w:hAnsi="Arial Narrow" w:cs="Times New Roman"/>
          <w:b/>
          <w:bCs/>
          <w:sz w:val="24"/>
          <w:szCs w:val="24"/>
        </w:rPr>
        <w:t xml:space="preserve">F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1"/>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 aren’t</w:t>
      </w:r>
      <w:r w:rsidRPr="00F71BD6">
        <w:rPr>
          <w:rFonts w:ascii="Arial Narrow" w:hAnsi="Arial Narrow" w:cs="Times New Roman"/>
          <w:spacing w:val="-2"/>
          <w:sz w:val="24"/>
          <w:szCs w:val="24"/>
        </w:rPr>
        <w:t xml:space="preserve"> </w:t>
      </w:r>
      <w:proofErr w:type="gramStart"/>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t</w:t>
      </w:r>
      <w:proofErr w:type="gramEnd"/>
      <w:r w:rsidRPr="00F71BD6">
        <w:rPr>
          <w:rFonts w:ascii="Arial Narrow" w:hAnsi="Arial Narrow" w:cs="Times New Roman"/>
          <w:sz w:val="24"/>
          <w:szCs w:val="24"/>
        </w:rPr>
        <w:t xml:space="preserve">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 l</w:t>
      </w:r>
      <w:r w:rsidRPr="00F71BD6">
        <w:rPr>
          <w:rFonts w:ascii="Arial Narrow" w:hAnsi="Arial Narrow" w:cs="Times New Roman"/>
          <w:spacing w:val="-1"/>
          <w:sz w:val="24"/>
          <w:szCs w:val="24"/>
        </w:rPr>
        <w:t>i</w:t>
      </w:r>
      <w:r w:rsidRPr="00F71BD6">
        <w:rPr>
          <w:rFonts w:ascii="Arial Narrow" w:hAnsi="Arial Narrow" w:cs="Times New Roman"/>
          <w:sz w:val="24"/>
          <w:szCs w:val="24"/>
        </w:rPr>
        <w:t>ttle</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pp</w:t>
      </w:r>
      <w:r w:rsidRPr="00F71BD6">
        <w:rPr>
          <w:rFonts w:ascii="Arial Narrow" w:hAnsi="Arial Narrow" w:cs="Times New Roman"/>
          <w:sz w:val="24"/>
          <w:szCs w:val="24"/>
        </w:rPr>
        <w:t>ly 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ered </w:t>
      </w:r>
      <w:r w:rsidRPr="00F71BD6">
        <w:rPr>
          <w:rFonts w:ascii="Arial Narrow" w:hAnsi="Arial Narrow" w:cs="Times New Roman"/>
          <w:spacing w:val="-3"/>
          <w:sz w:val="24"/>
          <w:szCs w:val="24"/>
        </w:rPr>
        <w:t>i</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lastRenderedPageBreak/>
        <w:t xml:space="preserve">class </w:t>
      </w:r>
      <w:r w:rsidRPr="00F71BD6">
        <w:rPr>
          <w:rFonts w:ascii="Arial Narrow" w:hAnsi="Arial Narrow" w:cs="Times New Roman"/>
          <w:spacing w:val="-2"/>
          <w:sz w:val="24"/>
          <w:szCs w:val="24"/>
        </w:rPr>
        <w:t>t</w:t>
      </w:r>
      <w:r w:rsidRPr="00F71BD6">
        <w:rPr>
          <w:rFonts w:ascii="Arial Narrow" w:hAnsi="Arial Narrow" w:cs="Times New Roman"/>
          <w:sz w:val="24"/>
          <w:szCs w:val="24"/>
        </w:rPr>
        <w:t>o a</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k</w:t>
      </w:r>
      <w:r w:rsidRPr="00F71BD6">
        <w:rPr>
          <w:rFonts w:ascii="Arial Narrow" w:hAnsi="Arial Narrow" w:cs="Times New Roman"/>
          <w:sz w:val="24"/>
          <w:szCs w:val="24"/>
        </w:rPr>
        <w:t>, if it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u</w:t>
      </w:r>
      <w:r w:rsidRPr="00F71BD6">
        <w:rPr>
          <w:rFonts w:ascii="Arial Narrow" w:hAnsi="Arial Narrow" w:cs="Times New Roman"/>
          <w:sz w:val="24"/>
          <w:szCs w:val="24"/>
        </w:rPr>
        <w:t>r</w:t>
      </w:r>
      <w:r w:rsidRPr="00F71BD6">
        <w:rPr>
          <w:rFonts w:ascii="Arial Narrow" w:hAnsi="Arial Narrow" w:cs="Times New Roman"/>
          <w:spacing w:val="-1"/>
          <w:sz w:val="24"/>
          <w:szCs w:val="24"/>
        </w:rPr>
        <w:t>n</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There </w:t>
      </w:r>
      <w:r w:rsidRPr="00F71BD6">
        <w:rPr>
          <w:rFonts w:ascii="Arial Narrow" w:hAnsi="Arial Narrow" w:cs="Times New Roman"/>
          <w:spacing w:val="-3"/>
          <w:sz w:val="24"/>
          <w:szCs w:val="24"/>
        </w:rPr>
        <w:t>i</w:t>
      </w:r>
      <w:r w:rsidRPr="00F71BD6">
        <w:rPr>
          <w:rFonts w:ascii="Arial Narrow" w:hAnsi="Arial Narrow" w:cs="Times New Roman"/>
          <w:sz w:val="24"/>
          <w:szCs w:val="24"/>
        </w:rPr>
        <w:t>s a c</w:t>
      </w:r>
      <w:r w:rsidRPr="00F71BD6">
        <w:rPr>
          <w:rFonts w:ascii="Arial Narrow" w:hAnsi="Arial Narrow" w:cs="Times New Roman"/>
          <w:spacing w:val="-3"/>
          <w:sz w:val="24"/>
          <w:szCs w:val="24"/>
        </w:rPr>
        <w:t>l</w:t>
      </w:r>
      <w:r w:rsidRPr="00F71BD6">
        <w:rPr>
          <w:rFonts w:ascii="Arial Narrow" w:hAnsi="Arial Narrow" w:cs="Times New Roman"/>
          <w:spacing w:val="-2"/>
          <w:sz w:val="24"/>
          <w:szCs w:val="24"/>
        </w:rPr>
        <w:t>e</w:t>
      </w:r>
      <w:r w:rsidRPr="00F71BD6">
        <w:rPr>
          <w:rFonts w:ascii="Arial Narrow" w:hAnsi="Arial Narrow" w:cs="Times New Roman"/>
          <w:sz w:val="24"/>
          <w:szCs w:val="24"/>
        </w:rPr>
        <w:t>ar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w:t>
      </w:r>
      <w:r w:rsidRPr="00F71BD6">
        <w:rPr>
          <w:rFonts w:ascii="Arial Narrow" w:hAnsi="Arial Narrow" w:cs="Times New Roman"/>
          <w:spacing w:val="-3"/>
          <w:sz w:val="24"/>
          <w:szCs w:val="24"/>
        </w:rPr>
        <w:t>n</w:t>
      </w:r>
      <w:r w:rsidRPr="00F71BD6">
        <w:rPr>
          <w:rFonts w:ascii="Arial Narrow" w:hAnsi="Arial Narrow" w:cs="Times New Roman"/>
          <w:sz w:val="24"/>
          <w:szCs w:val="24"/>
        </w:rPr>
        <w:t>y 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t</w:t>
      </w:r>
      <w:r w:rsidRPr="00F71BD6">
        <w:rPr>
          <w:rFonts w:ascii="Arial Narrow" w:hAnsi="Arial Narrow" w:cs="Times New Roman"/>
          <w:sz w:val="24"/>
          <w:szCs w:val="24"/>
        </w:rPr>
        <w:t>erest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p>
    <w:p w14:paraId="25945B49" w14:textId="1871829C" w:rsidR="007F1393" w:rsidRPr="00F71BD6" w:rsidRDefault="007F1393" w:rsidP="00B11DC4">
      <w:pPr>
        <w:pStyle w:val="BodyText"/>
        <w:kinsoku w:val="0"/>
        <w:overflowPunct w:val="0"/>
        <w:spacing w:line="266" w:lineRule="exact"/>
        <w:ind w:left="0" w:right="29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Course readings and assignments outline</w:t>
      </w:r>
    </w:p>
    <w:tbl>
      <w:tblPr>
        <w:tblW w:w="1062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4F4"/>
        <w:tblCellMar>
          <w:left w:w="0" w:type="dxa"/>
          <w:right w:w="0" w:type="dxa"/>
        </w:tblCellMar>
        <w:tblLook w:val="04A0" w:firstRow="1" w:lastRow="0" w:firstColumn="1" w:lastColumn="0" w:noHBand="0" w:noVBand="1"/>
      </w:tblPr>
      <w:tblGrid>
        <w:gridCol w:w="1980"/>
        <w:gridCol w:w="2880"/>
        <w:gridCol w:w="4230"/>
        <w:gridCol w:w="1530"/>
      </w:tblGrid>
      <w:tr w:rsidR="00424E42" w:rsidRPr="00F71BD6" w14:paraId="46A763E8" w14:textId="77777777" w:rsidTr="00951F30">
        <w:trPr>
          <w:trHeight w:val="359"/>
          <w:tblHeader/>
        </w:trPr>
        <w:tc>
          <w:tcPr>
            <w:tcW w:w="1980" w:type="dxa"/>
            <w:tcBorders>
              <w:bottom w:val="single" w:sz="4" w:space="0" w:color="auto"/>
            </w:tcBorders>
            <w:shd w:val="clear" w:color="auto" w:fill="FFD966"/>
          </w:tcPr>
          <w:p w14:paraId="40A39B91" w14:textId="0D630ABC"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cs="Arial"/>
                <w:b/>
                <w:bCs/>
              </w:rPr>
              <w:t>Week</w:t>
            </w:r>
          </w:p>
        </w:tc>
        <w:tc>
          <w:tcPr>
            <w:tcW w:w="2880" w:type="dxa"/>
            <w:shd w:val="clear" w:color="auto" w:fill="FFD966"/>
            <w:tcMar>
              <w:top w:w="0" w:type="dxa"/>
              <w:left w:w="108" w:type="dxa"/>
              <w:bottom w:w="0" w:type="dxa"/>
              <w:right w:w="108" w:type="dxa"/>
            </w:tcMar>
            <w:hideMark/>
          </w:tcPr>
          <w:p w14:paraId="6D7E88B0"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Reading &amp; Activity</w:t>
            </w:r>
          </w:p>
        </w:tc>
        <w:tc>
          <w:tcPr>
            <w:tcW w:w="4230" w:type="dxa"/>
            <w:shd w:val="clear" w:color="auto" w:fill="FFD966"/>
            <w:tcMar>
              <w:top w:w="0" w:type="dxa"/>
              <w:left w:w="108" w:type="dxa"/>
              <w:bottom w:w="0" w:type="dxa"/>
              <w:right w:w="108" w:type="dxa"/>
            </w:tcMar>
            <w:hideMark/>
          </w:tcPr>
          <w:p w14:paraId="2A4EB5B6"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Assignments</w:t>
            </w:r>
          </w:p>
        </w:tc>
        <w:tc>
          <w:tcPr>
            <w:tcW w:w="1530" w:type="dxa"/>
            <w:tcBorders>
              <w:bottom w:val="single" w:sz="4" w:space="0" w:color="auto"/>
            </w:tcBorders>
            <w:shd w:val="clear" w:color="auto" w:fill="FFD966"/>
          </w:tcPr>
          <w:p w14:paraId="289DBEA4" w14:textId="77777777"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b/>
                <w:bCs/>
                <w:color w:val="111111"/>
                <w:bdr w:val="none" w:sz="0" w:space="0" w:color="auto" w:frame="1"/>
              </w:rPr>
              <w:t>Due Date</w:t>
            </w:r>
          </w:p>
        </w:tc>
      </w:tr>
      <w:tr w:rsidR="001D572B" w:rsidRPr="00F71BD6" w14:paraId="309C58F5" w14:textId="77777777" w:rsidTr="009476B7">
        <w:trPr>
          <w:trHeight w:val="2199"/>
        </w:trPr>
        <w:tc>
          <w:tcPr>
            <w:tcW w:w="1980" w:type="dxa"/>
          </w:tcPr>
          <w:p w14:paraId="2B9F74BD" w14:textId="4A48FBF3" w:rsidR="001D572B" w:rsidRPr="00F71BD6" w:rsidRDefault="001D572B" w:rsidP="009A55D0">
            <w:pPr>
              <w:rPr>
                <w:rFonts w:ascii="Arial Narrow" w:hAnsi="Arial Narrow"/>
                <w:b/>
              </w:rPr>
            </w:pPr>
            <w:r>
              <w:rPr>
                <w:rFonts w:ascii="Arial Narrow" w:hAnsi="Arial Narrow"/>
                <w:b/>
              </w:rPr>
              <w:t>Getting Started</w:t>
            </w:r>
          </w:p>
          <w:p w14:paraId="467DDCC8" w14:textId="004763EF" w:rsidR="001D572B" w:rsidRPr="00F71BD6" w:rsidRDefault="001D572B" w:rsidP="00734BAA">
            <w:pPr>
              <w:rPr>
                <w:rFonts w:ascii="Arial Narrow" w:hAnsi="Arial Narrow"/>
              </w:rPr>
            </w:pPr>
            <w:r>
              <w:rPr>
                <w:rFonts w:ascii="Arial Narrow" w:hAnsi="Arial Narrow"/>
                <w:b/>
              </w:rPr>
              <w:t>September 22</w:t>
            </w:r>
            <w:r>
              <w:rPr>
                <w:rFonts w:ascii="Arial Narrow" w:hAnsi="Arial Narrow"/>
                <w:b/>
                <w:vertAlign w:val="superscript"/>
              </w:rPr>
              <w:t>nd</w:t>
            </w:r>
            <w:r>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78698B84" w14:textId="77777777" w:rsidR="001D572B" w:rsidRPr="00F71BD6" w:rsidRDefault="001D572B"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Read &amp; sign off syllabus</w:t>
            </w:r>
          </w:p>
          <w:p w14:paraId="041A3AB9" w14:textId="77777777" w:rsidR="001D572B" w:rsidRPr="00F71BD6" w:rsidRDefault="001D572B"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 xml:space="preserve">Watch orientation video </w:t>
            </w:r>
          </w:p>
          <w:p w14:paraId="10DF4F9C" w14:textId="77777777" w:rsidR="001D572B" w:rsidRDefault="001D572B" w:rsidP="0057771B">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Login &amp; navigate Brightspace</w:t>
            </w:r>
          </w:p>
          <w:p w14:paraId="7A4457ED" w14:textId="77777777" w:rsidR="001D572B" w:rsidRPr="00F71BD6" w:rsidRDefault="001D572B"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1;</w:t>
            </w:r>
            <w:proofErr w:type="gramEnd"/>
          </w:p>
          <w:p w14:paraId="2AEE05FA" w14:textId="77777777" w:rsidR="001D572B" w:rsidRPr="00F71BD6" w:rsidRDefault="001D572B" w:rsidP="00C94FB3">
            <w:pPr>
              <w:jc w:val="both"/>
              <w:rPr>
                <w:rFonts w:ascii="Arial Narrow" w:hAnsi="Arial Narrow"/>
              </w:rPr>
            </w:pPr>
            <w:r w:rsidRPr="00F71BD6">
              <w:rPr>
                <w:rFonts w:ascii="Arial Narrow" w:hAnsi="Arial Narrow"/>
              </w:rPr>
              <w:t>Review PPT for Ch1</w:t>
            </w:r>
          </w:p>
          <w:p w14:paraId="430A479D" w14:textId="3A18F46C" w:rsidR="001D572B" w:rsidRPr="00F71BD6" w:rsidRDefault="001D572B" w:rsidP="00C94FB3">
            <w:pPr>
              <w:jc w:val="both"/>
              <w:rPr>
                <w:rFonts w:ascii="Arial Narrow" w:hAnsi="Arial Narrow"/>
                <w:color w:val="111111"/>
                <w:bdr w:val="none" w:sz="0" w:space="0" w:color="auto" w:frame="1"/>
              </w:rPr>
            </w:pPr>
            <w:r w:rsidRPr="00F71BD6">
              <w:rPr>
                <w:rFonts w:ascii="Arial Narrow" w:hAnsi="Arial Narrow"/>
              </w:rPr>
              <w:t>Watch Video</w:t>
            </w:r>
            <w:r w:rsidR="00E13FB9">
              <w:rPr>
                <w:rFonts w:ascii="Arial Narrow" w:hAnsi="Arial Narrow"/>
              </w:rPr>
              <w:t>s</w:t>
            </w:r>
          </w:p>
        </w:tc>
        <w:tc>
          <w:tcPr>
            <w:tcW w:w="4230" w:type="dxa"/>
            <w:shd w:val="clear" w:color="auto" w:fill="auto"/>
            <w:tcMar>
              <w:top w:w="0" w:type="dxa"/>
              <w:left w:w="108" w:type="dxa"/>
              <w:bottom w:w="0" w:type="dxa"/>
              <w:right w:w="108" w:type="dxa"/>
            </w:tcMar>
            <w:hideMark/>
          </w:tcPr>
          <w:p w14:paraId="7C6A274D" w14:textId="77777777" w:rsidR="001D572B" w:rsidRPr="00F71BD6" w:rsidRDefault="001D572B" w:rsidP="00E13FB9">
            <w:pPr>
              <w:pStyle w:val="ListParagraph"/>
              <w:widowControl/>
              <w:numPr>
                <w:ilvl w:val="0"/>
                <w:numId w:val="17"/>
              </w:numPr>
              <w:autoSpaceDE/>
              <w:autoSpaceDN/>
              <w:adjustRightInd/>
              <w:ind w:left="336" w:hanging="384"/>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Bio - Introduction discussion</w:t>
            </w:r>
          </w:p>
          <w:p w14:paraId="599034C9" w14:textId="77777777" w:rsidR="001D572B" w:rsidRPr="0057771B" w:rsidRDefault="001D572B" w:rsidP="00E13FB9">
            <w:pPr>
              <w:pStyle w:val="ListParagraph"/>
              <w:widowControl/>
              <w:numPr>
                <w:ilvl w:val="0"/>
                <w:numId w:val="17"/>
              </w:numPr>
              <w:autoSpaceDE/>
              <w:autoSpaceDN/>
              <w:adjustRightInd/>
              <w:ind w:left="336" w:hanging="384"/>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New Student Orientation Quiz</w:t>
            </w:r>
          </w:p>
          <w:p w14:paraId="0C45FB35" w14:textId="77777777" w:rsidR="001D572B" w:rsidRPr="00F71BD6" w:rsidRDefault="001D572B"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Disc forum</w:t>
            </w:r>
          </w:p>
          <w:p w14:paraId="73C2E137" w14:textId="77777777" w:rsidR="001D572B" w:rsidRPr="00F71BD6" w:rsidRDefault="001D572B"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Quiz</w:t>
            </w:r>
          </w:p>
          <w:p w14:paraId="1646E754" w14:textId="77777777" w:rsidR="001D572B" w:rsidRPr="00F71BD6" w:rsidRDefault="001D572B"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1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0F72A9F0" w14:textId="39254E2B" w:rsidR="001D572B" w:rsidRPr="0057771B" w:rsidRDefault="001D572B" w:rsidP="00247486">
            <w:pPr>
              <w:pStyle w:val="ListParagraph"/>
              <w:numPr>
                <w:ilvl w:val="0"/>
                <w:numId w:val="14"/>
              </w:numPr>
              <w:ind w:left="336"/>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lang w:val="fr-FR"/>
              </w:rPr>
              <w:t>Prog. Ex. 1</w:t>
            </w:r>
            <w:r>
              <w:rPr>
                <w:rFonts w:ascii="Arial Narrow" w:hAnsi="Arial Narrow"/>
                <w:color w:val="111111"/>
                <w:sz w:val="24"/>
                <w:szCs w:val="24"/>
                <w:bdr w:val="none" w:sz="0" w:space="0" w:color="auto" w:frame="1"/>
                <w:lang w:val="fr-FR"/>
              </w:rPr>
              <w:t>-4</w:t>
            </w:r>
            <w:r w:rsidRPr="00F71BD6">
              <w:rPr>
                <w:rFonts w:ascii="Arial Narrow" w:hAnsi="Arial Narrow"/>
                <w:color w:val="111111"/>
                <w:sz w:val="24"/>
                <w:szCs w:val="24"/>
                <w:bdr w:val="none" w:sz="0" w:space="0" w:color="auto" w:frame="1"/>
                <w:lang w:val="fr-FR"/>
              </w:rPr>
              <w:t> </w:t>
            </w:r>
          </w:p>
        </w:tc>
        <w:tc>
          <w:tcPr>
            <w:tcW w:w="1530" w:type="dxa"/>
          </w:tcPr>
          <w:p w14:paraId="16FADA7B" w14:textId="6E0AC9C0" w:rsidR="001D572B" w:rsidRPr="00F71BD6" w:rsidRDefault="001D572B" w:rsidP="00C94FB3">
            <w:pPr>
              <w:jc w:val="both"/>
              <w:rPr>
                <w:rFonts w:ascii="Arial Narrow" w:hAnsi="Arial Narrow"/>
                <w:b/>
                <w:color w:val="111111"/>
                <w:bdr w:val="none" w:sz="0" w:space="0" w:color="auto" w:frame="1"/>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28</w:t>
            </w:r>
            <w:proofErr w:type="spellStart"/>
            <w:r>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tc>
      </w:tr>
      <w:tr w:rsidR="00C94FB3" w:rsidRPr="00F71BD6" w14:paraId="4729508B" w14:textId="77777777" w:rsidTr="00951F30">
        <w:tc>
          <w:tcPr>
            <w:tcW w:w="1980" w:type="dxa"/>
            <w:tcBorders>
              <w:bottom w:val="single" w:sz="4" w:space="0" w:color="auto"/>
            </w:tcBorders>
            <w:shd w:val="clear" w:color="auto" w:fill="auto"/>
          </w:tcPr>
          <w:p w14:paraId="0685F502" w14:textId="7E0AA8A6" w:rsidR="00734BAA" w:rsidRPr="00F71BD6" w:rsidRDefault="00734BAA" w:rsidP="00A4356A">
            <w:pPr>
              <w:pStyle w:val="NormalWeb"/>
              <w:rPr>
                <w:rFonts w:ascii="Arial Narrow" w:eastAsia="Arial Narrow" w:hAnsi="Arial Narrow"/>
                <w:bCs/>
                <w:kern w:val="24"/>
              </w:rPr>
            </w:pPr>
            <w:r w:rsidRPr="00734BAA">
              <w:rPr>
                <w:rFonts w:ascii="Arial Narrow" w:eastAsia="Arial Narrow" w:hAnsi="Arial Narrow"/>
                <w:b/>
                <w:kern w:val="24"/>
              </w:rPr>
              <w:t>Two</w:t>
            </w:r>
            <w:r w:rsidRPr="00734BAA">
              <w:rPr>
                <w:rFonts w:ascii="Arial Narrow" w:eastAsia="Arial Narrow" w:hAnsi="Arial Narrow"/>
                <w:b/>
                <w:kern w:val="24"/>
              </w:rPr>
              <w:br/>
              <w:t xml:space="preserve">September </w:t>
            </w:r>
            <w:r w:rsidR="001D572B">
              <w:rPr>
                <w:rFonts w:ascii="Arial Narrow" w:eastAsia="Arial Narrow" w:hAnsi="Arial Narrow"/>
                <w:b/>
                <w:kern w:val="24"/>
              </w:rPr>
              <w:t>29</w:t>
            </w:r>
            <w:r w:rsidR="001D572B" w:rsidRPr="001D572B">
              <w:rPr>
                <w:rFonts w:ascii="Arial Narrow" w:eastAsia="Arial Narrow" w:hAnsi="Arial Narrow"/>
                <w:b/>
                <w:kern w:val="24"/>
                <w:vertAlign w:val="superscript"/>
              </w:rPr>
              <w:t>th</w:t>
            </w:r>
            <w:r w:rsidR="001D572B">
              <w:rPr>
                <w:rFonts w:ascii="Arial Narrow" w:eastAsia="Arial Narrow" w:hAnsi="Arial Narrow"/>
                <w:b/>
                <w:kern w:val="24"/>
              </w:rPr>
              <w:t xml:space="preserve"> </w:t>
            </w:r>
          </w:p>
        </w:tc>
        <w:tc>
          <w:tcPr>
            <w:tcW w:w="2880" w:type="dxa"/>
            <w:shd w:val="clear" w:color="auto" w:fill="auto"/>
            <w:tcMar>
              <w:top w:w="0" w:type="dxa"/>
              <w:left w:w="108" w:type="dxa"/>
              <w:bottom w:w="0" w:type="dxa"/>
              <w:right w:w="108" w:type="dxa"/>
            </w:tcMar>
            <w:hideMark/>
          </w:tcPr>
          <w:p w14:paraId="13B381D0"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2;</w:t>
            </w:r>
            <w:proofErr w:type="gramEnd"/>
          </w:p>
          <w:p w14:paraId="6887BD9C" w14:textId="79D5208E" w:rsidR="00C94FB3" w:rsidRPr="00F71BD6" w:rsidRDefault="00C94FB3" w:rsidP="00C94FB3">
            <w:pPr>
              <w:jc w:val="both"/>
              <w:rPr>
                <w:rFonts w:ascii="Arial Narrow" w:hAnsi="Arial Narrow"/>
              </w:rPr>
            </w:pPr>
            <w:r w:rsidRPr="00F71BD6">
              <w:rPr>
                <w:rFonts w:ascii="Arial Narrow" w:hAnsi="Arial Narrow"/>
              </w:rPr>
              <w:t>Review PPT for Ch2</w:t>
            </w:r>
          </w:p>
          <w:p w14:paraId="3A81FA97" w14:textId="77777777" w:rsidR="00C94FB3" w:rsidRPr="00F71BD6" w:rsidRDefault="00C94FB3" w:rsidP="00C94FB3">
            <w:pPr>
              <w:jc w:val="both"/>
              <w:rPr>
                <w:rFonts w:ascii="Arial Narrow" w:hAnsi="Arial Narrow"/>
                <w:color w:val="111111"/>
                <w:bdr w:val="none" w:sz="0" w:space="0" w:color="auto" w:frame="1"/>
              </w:rPr>
            </w:pPr>
            <w:r w:rsidRPr="00F71BD6">
              <w:rPr>
                <w:rFonts w:ascii="Arial Narrow" w:hAnsi="Arial Narrow"/>
              </w:rPr>
              <w:t>Watch Video</w:t>
            </w:r>
          </w:p>
        </w:tc>
        <w:tc>
          <w:tcPr>
            <w:tcW w:w="4230" w:type="dxa"/>
            <w:shd w:val="clear" w:color="auto" w:fill="auto"/>
            <w:tcMar>
              <w:top w:w="0" w:type="dxa"/>
              <w:left w:w="108" w:type="dxa"/>
              <w:bottom w:w="0" w:type="dxa"/>
              <w:right w:w="108" w:type="dxa"/>
            </w:tcMar>
            <w:hideMark/>
          </w:tcPr>
          <w:p w14:paraId="2777426E" w14:textId="77777777" w:rsidR="00C94FB3" w:rsidRPr="00F71BD6" w:rsidRDefault="00C94FB3"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Disc forum</w:t>
            </w:r>
          </w:p>
          <w:p w14:paraId="253C4C0E" w14:textId="77777777" w:rsidR="00C94FB3" w:rsidRPr="00F71BD6" w:rsidRDefault="00C94FB3"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Quiz</w:t>
            </w:r>
          </w:p>
          <w:p w14:paraId="153E839D" w14:textId="18621181" w:rsidR="00C94FB3" w:rsidRPr="00D20E37" w:rsidRDefault="00C94FB3"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2</w:t>
            </w:r>
            <w:r w:rsidR="00D20E37">
              <w:rPr>
                <w:rFonts w:ascii="Arial Narrow" w:hAnsi="Arial Narrow"/>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Debug</w:t>
            </w:r>
            <w:proofErr w:type="spellEnd"/>
            <w:r w:rsidR="00D20E37" w:rsidRPr="001A7632">
              <w:rPr>
                <w:rFonts w:ascii="Arial Narrow" w:hAnsi="Arial Narrow"/>
                <w:i/>
                <w:iCs/>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Exercise</w:t>
            </w:r>
            <w:proofErr w:type="spellEnd"/>
          </w:p>
          <w:p w14:paraId="1A4BDF4D" w14:textId="7D33BCF1" w:rsidR="00C94FB3" w:rsidRPr="0057771B" w:rsidRDefault="00C94FB3"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2</w:t>
            </w:r>
            <w:r>
              <w:rPr>
                <w:rFonts w:ascii="Arial Narrow" w:hAnsi="Arial Narrow"/>
                <w:color w:val="111111"/>
                <w:sz w:val="24"/>
                <w:szCs w:val="24"/>
                <w:bdr w:val="none" w:sz="0" w:space="0" w:color="auto" w:frame="1"/>
                <w:lang w:val="fr-FR"/>
              </w:rPr>
              <w:t>-1</w:t>
            </w:r>
          </w:p>
        </w:tc>
        <w:tc>
          <w:tcPr>
            <w:tcW w:w="1530" w:type="dxa"/>
            <w:shd w:val="clear" w:color="auto" w:fill="auto"/>
          </w:tcPr>
          <w:p w14:paraId="1762DF9D" w14:textId="423DF6F5" w:rsidR="00C94FB3" w:rsidRPr="00F71BD6" w:rsidRDefault="001D572B"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October</w:t>
            </w:r>
            <w:proofErr w:type="spellEnd"/>
            <w:r w:rsidR="00734BAA">
              <w:rPr>
                <w:rFonts w:ascii="Arial Narrow" w:hAnsi="Arial Narrow"/>
                <w:b/>
                <w:color w:val="111111"/>
                <w:bdr w:val="none" w:sz="0" w:space="0" w:color="auto" w:frame="1"/>
                <w:lang w:val="fr-FR"/>
              </w:rPr>
              <w:t xml:space="preserve"> </w:t>
            </w:r>
            <w:r>
              <w:rPr>
                <w:rFonts w:ascii="Arial Narrow" w:hAnsi="Arial Narrow"/>
                <w:b/>
                <w:color w:val="111111"/>
                <w:bdr w:val="none" w:sz="0" w:space="0" w:color="auto" w:frame="1"/>
                <w:lang w:val="fr-FR"/>
              </w:rPr>
              <w:t>5</w:t>
            </w:r>
            <w:proofErr w:type="spellStart"/>
            <w:r w:rsidR="00A577B7">
              <w:rPr>
                <w:rFonts w:ascii="Arial Narrow" w:hAnsi="Arial Narrow"/>
                <w:b/>
                <w:vertAlign w:val="superscript"/>
              </w:rPr>
              <w:t>th</w:t>
            </w:r>
            <w:proofErr w:type="spellEnd"/>
            <w:r w:rsidR="00734BAA">
              <w:rPr>
                <w:rFonts w:ascii="Arial Narrow" w:hAnsi="Arial Narrow"/>
                <w:b/>
                <w:color w:val="111111"/>
                <w:bdr w:val="none" w:sz="0" w:space="0" w:color="auto" w:frame="1"/>
                <w:lang w:val="fr-FR"/>
              </w:rPr>
              <w:t xml:space="preserve"> </w:t>
            </w:r>
            <w:r w:rsidR="00C94FB3">
              <w:rPr>
                <w:rFonts w:ascii="Arial Narrow" w:hAnsi="Arial Narrow"/>
                <w:b/>
                <w:color w:val="111111"/>
                <w:bdr w:val="none" w:sz="0" w:space="0" w:color="auto" w:frame="1"/>
                <w:lang w:val="fr-FR"/>
              </w:rPr>
              <w:t xml:space="preserve"> </w:t>
            </w:r>
          </w:p>
        </w:tc>
      </w:tr>
      <w:tr w:rsidR="00C94FB3" w:rsidRPr="00F71BD6" w14:paraId="65B6463D" w14:textId="77777777" w:rsidTr="00E13FB9">
        <w:trPr>
          <w:trHeight w:val="1646"/>
        </w:trPr>
        <w:tc>
          <w:tcPr>
            <w:tcW w:w="1980" w:type="dxa"/>
            <w:tcBorders>
              <w:top w:val="single" w:sz="4" w:space="0" w:color="auto"/>
            </w:tcBorders>
            <w:shd w:val="clear" w:color="auto" w:fill="auto"/>
          </w:tcPr>
          <w:p w14:paraId="3D8356E9" w14:textId="77777777" w:rsidR="00C94FB3" w:rsidRPr="00F71BD6" w:rsidRDefault="00C94FB3" w:rsidP="00C94FB3">
            <w:pPr>
              <w:rPr>
                <w:rFonts w:ascii="Arial Narrow" w:hAnsi="Arial Narrow"/>
                <w:b/>
              </w:rPr>
            </w:pPr>
            <w:r>
              <w:rPr>
                <w:rFonts w:ascii="Arial Narrow" w:hAnsi="Arial Narrow"/>
                <w:b/>
              </w:rPr>
              <w:t>Three</w:t>
            </w:r>
          </w:p>
          <w:p w14:paraId="2A861477" w14:textId="25007D1E" w:rsidR="00C94FB3" w:rsidRPr="00F71BD6" w:rsidRDefault="00694269" w:rsidP="00A4356A">
            <w:pPr>
              <w:rPr>
                <w:rFonts w:ascii="Arial Narrow" w:eastAsia="Arial Narrow" w:hAnsi="Arial Narrow"/>
                <w:bCs/>
                <w:kern w:val="24"/>
              </w:rPr>
            </w:pPr>
            <w:r>
              <w:rPr>
                <w:rFonts w:ascii="Arial Narrow" w:hAnsi="Arial Narrow"/>
                <w:b/>
              </w:rPr>
              <w:t>October</w:t>
            </w:r>
            <w:r w:rsidR="00734BAA">
              <w:rPr>
                <w:rFonts w:ascii="Arial Narrow" w:hAnsi="Arial Narrow"/>
                <w:b/>
              </w:rPr>
              <w:t xml:space="preserve"> </w:t>
            </w:r>
            <w:r>
              <w:rPr>
                <w:rFonts w:ascii="Arial Narrow" w:hAnsi="Arial Narrow"/>
                <w:b/>
              </w:rPr>
              <w:t>6</w:t>
            </w:r>
            <w:r w:rsidR="00734BAA" w:rsidRPr="00734BAA">
              <w:rPr>
                <w:rFonts w:ascii="Arial Narrow" w:hAnsi="Arial Narrow"/>
                <w:b/>
                <w:vertAlign w:val="superscript"/>
              </w:rPr>
              <w:t>th</w:t>
            </w:r>
            <w:r w:rsidR="00734BAA">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05399FF6"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3;</w:t>
            </w:r>
            <w:proofErr w:type="gramEnd"/>
          </w:p>
          <w:p w14:paraId="0EBA5AAA" w14:textId="585CC3EC" w:rsidR="00C94FB3" w:rsidRPr="00F71BD6" w:rsidRDefault="00C94FB3" w:rsidP="00C94FB3">
            <w:pPr>
              <w:jc w:val="both"/>
              <w:rPr>
                <w:rFonts w:ascii="Arial Narrow" w:hAnsi="Arial Narrow"/>
              </w:rPr>
            </w:pPr>
            <w:r w:rsidRPr="00F71BD6">
              <w:rPr>
                <w:rFonts w:ascii="Arial Narrow" w:hAnsi="Arial Narrow"/>
              </w:rPr>
              <w:t>Review PPT for Ch3</w:t>
            </w:r>
          </w:p>
          <w:p w14:paraId="36337BD1" w14:textId="59999380" w:rsidR="00E13FB9" w:rsidRPr="00F71BD6" w:rsidRDefault="00C94FB3" w:rsidP="00E13FB9">
            <w:pPr>
              <w:jc w:val="both"/>
              <w:rPr>
                <w:rFonts w:ascii="Arial Narrow" w:hAnsi="Arial Narrow"/>
              </w:rPr>
            </w:pPr>
            <w:r w:rsidRPr="00F71BD6">
              <w:rPr>
                <w:rFonts w:ascii="Arial Narrow" w:hAnsi="Arial Narrow"/>
              </w:rPr>
              <w:t>Watch Video</w:t>
            </w:r>
            <w:r w:rsidR="00E13FB9" w:rsidRPr="00F71BD6">
              <w:rPr>
                <w:rFonts w:ascii="Arial Narrow" w:hAnsi="Arial Narrow"/>
              </w:rPr>
              <w:t xml:space="preserve"> Read Chapter </w:t>
            </w:r>
            <w:proofErr w:type="gramStart"/>
            <w:r w:rsidR="00E13FB9" w:rsidRPr="00F71BD6">
              <w:rPr>
                <w:rFonts w:ascii="Arial Narrow" w:hAnsi="Arial Narrow"/>
              </w:rPr>
              <w:t>3;</w:t>
            </w:r>
            <w:proofErr w:type="gramEnd"/>
          </w:p>
          <w:p w14:paraId="1E34EB60" w14:textId="7021BE97" w:rsidR="00C94FB3" w:rsidRPr="00F71BD6" w:rsidRDefault="00E13FB9" w:rsidP="00E13FB9">
            <w:pPr>
              <w:jc w:val="both"/>
              <w:rPr>
                <w:rFonts w:ascii="Arial Narrow" w:hAnsi="Arial Narrow"/>
                <w:color w:val="111111"/>
                <w:bdr w:val="none" w:sz="0" w:space="0" w:color="auto" w:frame="1"/>
              </w:rPr>
            </w:pPr>
            <w:r w:rsidRPr="00F71BD6">
              <w:rPr>
                <w:rFonts w:ascii="Arial Narrow" w:hAnsi="Arial Narrow"/>
              </w:rPr>
              <w:t>Review PPT for Ch3</w:t>
            </w:r>
          </w:p>
        </w:tc>
        <w:tc>
          <w:tcPr>
            <w:tcW w:w="4230" w:type="dxa"/>
            <w:shd w:val="clear" w:color="auto" w:fill="auto"/>
            <w:tcMar>
              <w:top w:w="0" w:type="dxa"/>
              <w:left w:w="108" w:type="dxa"/>
              <w:bottom w:w="0" w:type="dxa"/>
              <w:right w:w="108" w:type="dxa"/>
            </w:tcMar>
            <w:hideMark/>
          </w:tcPr>
          <w:p w14:paraId="187A2146" w14:textId="19971F95" w:rsidR="00C94FB3" w:rsidRPr="009050F4" w:rsidRDefault="00C94FB3"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3 Disc forum</w:t>
            </w:r>
          </w:p>
          <w:p w14:paraId="5E57F557" w14:textId="77777777" w:rsidR="00E13FB9" w:rsidRDefault="00A4356A" w:rsidP="00E13FB9">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1A7632">
              <w:rPr>
                <w:rFonts w:ascii="Arial Narrow" w:hAnsi="Arial Narrow"/>
                <w:color w:val="111111"/>
                <w:sz w:val="24"/>
                <w:szCs w:val="24"/>
                <w:bdr w:val="none" w:sz="0" w:space="0" w:color="auto" w:frame="1"/>
                <w:lang w:val="fr-FR"/>
              </w:rPr>
              <w:t>MindTap</w:t>
            </w:r>
            <w:proofErr w:type="spellEnd"/>
            <w:r w:rsidRPr="001A7632">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color w:val="111111"/>
                <w:sz w:val="24"/>
                <w:szCs w:val="24"/>
                <w:bdr w:val="none" w:sz="0" w:space="0" w:color="auto" w:frame="1"/>
                <w:lang w:val="fr-FR"/>
              </w:rPr>
              <w:t>Ch</w:t>
            </w:r>
            <w:proofErr w:type="spellEnd"/>
            <w:r w:rsidRPr="001A7632">
              <w:rPr>
                <w:rFonts w:ascii="Arial Narrow" w:hAnsi="Arial Narrow"/>
                <w:color w:val="111111"/>
                <w:sz w:val="24"/>
                <w:szCs w:val="24"/>
                <w:bdr w:val="none" w:sz="0" w:space="0" w:color="auto" w:frame="1"/>
                <w:lang w:val="fr-FR"/>
              </w:rPr>
              <w:t xml:space="preserve"> 3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00E13FB9" w:rsidRPr="00F71BD6">
              <w:rPr>
                <w:rFonts w:ascii="Arial Narrow" w:hAnsi="Arial Narrow"/>
                <w:color w:val="111111"/>
                <w:sz w:val="24"/>
                <w:szCs w:val="24"/>
                <w:bdr w:val="none" w:sz="0" w:space="0" w:color="auto" w:frame="1"/>
                <w:lang w:val="fr-FR"/>
              </w:rPr>
              <w:t xml:space="preserve"> </w:t>
            </w:r>
          </w:p>
          <w:p w14:paraId="46A5BB9D" w14:textId="3794B106" w:rsidR="00E13FB9" w:rsidRPr="00F71BD6" w:rsidRDefault="00E13FB9" w:rsidP="00E13FB9">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Ch</w:t>
            </w:r>
            <w:proofErr w:type="spellEnd"/>
            <w:r w:rsidRPr="00F71BD6">
              <w:rPr>
                <w:rFonts w:ascii="Arial Narrow" w:hAnsi="Arial Narrow"/>
                <w:color w:val="111111"/>
                <w:sz w:val="24"/>
                <w:szCs w:val="24"/>
                <w:bdr w:val="none" w:sz="0" w:space="0" w:color="auto" w:frame="1"/>
                <w:lang w:val="fr-FR"/>
              </w:rPr>
              <w:t xml:space="preserve"> 3. Quiz</w:t>
            </w:r>
          </w:p>
          <w:p w14:paraId="5F1B4648" w14:textId="77777777" w:rsidR="00E13FB9" w:rsidRDefault="00E13FB9" w:rsidP="00E13FB9">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-2</w:t>
            </w:r>
          </w:p>
          <w:p w14:paraId="669ADC54" w14:textId="3464269A" w:rsidR="00A4356A" w:rsidRPr="009050F4" w:rsidRDefault="00E13FB9" w:rsidP="00E13FB9">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-5</w:t>
            </w:r>
          </w:p>
        </w:tc>
        <w:tc>
          <w:tcPr>
            <w:tcW w:w="1530" w:type="dxa"/>
            <w:shd w:val="clear" w:color="auto" w:fill="auto"/>
          </w:tcPr>
          <w:p w14:paraId="44F77E54" w14:textId="0F65E746" w:rsidR="00C94FB3" w:rsidRPr="00F71BD6" w:rsidRDefault="00694269"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12</w:t>
            </w:r>
            <w:proofErr w:type="spellStart"/>
            <w:r w:rsidR="00A577B7">
              <w:rPr>
                <w:rFonts w:ascii="Arial Narrow" w:hAnsi="Arial Narrow"/>
                <w:b/>
                <w:vertAlign w:val="superscript"/>
              </w:rPr>
              <w:t>th</w:t>
            </w:r>
            <w:proofErr w:type="spellEnd"/>
            <w:r w:rsidR="00734BAA">
              <w:rPr>
                <w:rFonts w:ascii="Arial Narrow" w:hAnsi="Arial Narrow"/>
                <w:b/>
                <w:color w:val="111111"/>
                <w:bdr w:val="none" w:sz="0" w:space="0" w:color="auto" w:frame="1"/>
                <w:lang w:val="fr-FR"/>
              </w:rPr>
              <w:t xml:space="preserve"> </w:t>
            </w:r>
          </w:p>
        </w:tc>
      </w:tr>
      <w:tr w:rsidR="00E13FB9" w:rsidRPr="00F71BD6" w14:paraId="228CC6BE" w14:textId="77777777" w:rsidTr="00B02B18">
        <w:tc>
          <w:tcPr>
            <w:tcW w:w="1980" w:type="dxa"/>
          </w:tcPr>
          <w:p w14:paraId="12EDB7C0" w14:textId="77777777" w:rsidR="00E13FB9" w:rsidRPr="00F71BD6" w:rsidRDefault="00E13FB9" w:rsidP="009050F4">
            <w:pPr>
              <w:rPr>
                <w:rFonts w:ascii="Arial Narrow" w:hAnsi="Arial Narrow"/>
                <w:b/>
              </w:rPr>
            </w:pPr>
            <w:r>
              <w:rPr>
                <w:rFonts w:ascii="Arial Narrow" w:hAnsi="Arial Narrow"/>
                <w:b/>
              </w:rPr>
              <w:t>Four</w:t>
            </w:r>
          </w:p>
          <w:p w14:paraId="4B61B771" w14:textId="7C2BC320" w:rsidR="00E13FB9" w:rsidRPr="00F71BD6" w:rsidRDefault="00E13FB9" w:rsidP="00A4356A">
            <w:pPr>
              <w:rPr>
                <w:rFonts w:ascii="Arial Narrow" w:eastAsia="Arial Narrow" w:hAnsi="Arial Narrow"/>
                <w:bCs/>
                <w:kern w:val="24"/>
              </w:rPr>
            </w:pPr>
            <w:r>
              <w:rPr>
                <w:rFonts w:ascii="Arial Narrow" w:hAnsi="Arial Narrow"/>
                <w:b/>
              </w:rPr>
              <w:t>October 13</w:t>
            </w:r>
            <w:r w:rsidRPr="00835BC8">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tcPr>
          <w:p w14:paraId="4B250368" w14:textId="77777777" w:rsidR="00E13FB9" w:rsidRPr="00F71BD6" w:rsidRDefault="00E13FB9" w:rsidP="009050F4">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4;</w:t>
            </w:r>
            <w:proofErr w:type="gramEnd"/>
          </w:p>
          <w:p w14:paraId="660098AE" w14:textId="77777777" w:rsidR="00E13FB9" w:rsidRPr="00F71BD6" w:rsidRDefault="00E13FB9" w:rsidP="009050F4">
            <w:pPr>
              <w:jc w:val="both"/>
              <w:rPr>
                <w:rFonts w:ascii="Arial Narrow" w:hAnsi="Arial Narrow"/>
                <w:color w:val="111111"/>
                <w:bdr w:val="none" w:sz="0" w:space="0" w:color="auto" w:frame="1"/>
              </w:rPr>
            </w:pPr>
            <w:r w:rsidRPr="00F71BD6">
              <w:rPr>
                <w:rFonts w:ascii="Arial Narrow" w:hAnsi="Arial Narrow"/>
              </w:rPr>
              <w:t>Review PPT for Ch4</w:t>
            </w:r>
          </w:p>
          <w:p w14:paraId="3FEE2B45" w14:textId="77777777" w:rsidR="00E13FB9" w:rsidRPr="00F71BD6" w:rsidRDefault="00E13FB9" w:rsidP="00A4356A">
            <w:pPr>
              <w:jc w:val="both"/>
              <w:rPr>
                <w:rFonts w:ascii="Arial Narrow" w:hAnsi="Arial Narrow"/>
              </w:rPr>
            </w:pPr>
            <w:r w:rsidRPr="00F71BD6">
              <w:rPr>
                <w:rFonts w:ascii="Arial Narrow" w:hAnsi="Arial Narrow"/>
              </w:rPr>
              <w:t>Read Chapter 4</w:t>
            </w:r>
            <w:r>
              <w:rPr>
                <w:rFonts w:ascii="Arial Narrow" w:hAnsi="Arial Narrow"/>
              </w:rPr>
              <w:t xml:space="preserve"> Continued</w:t>
            </w:r>
          </w:p>
          <w:p w14:paraId="7966CE5C" w14:textId="2EFECAA9" w:rsidR="00E13FB9" w:rsidRPr="00F71BD6" w:rsidRDefault="00E13FB9" w:rsidP="00A4356A">
            <w:pPr>
              <w:jc w:val="both"/>
              <w:rPr>
                <w:rFonts w:ascii="Arial Narrow" w:hAnsi="Arial Narrow"/>
              </w:rPr>
            </w:pPr>
            <w:r w:rsidRPr="00F71BD6">
              <w:rPr>
                <w:rFonts w:ascii="Arial Narrow" w:hAnsi="Arial Narrow"/>
              </w:rPr>
              <w:t>Review PPT for Ch4</w:t>
            </w:r>
          </w:p>
        </w:tc>
        <w:tc>
          <w:tcPr>
            <w:tcW w:w="4230" w:type="dxa"/>
            <w:shd w:val="clear" w:color="auto" w:fill="auto"/>
            <w:tcMar>
              <w:top w:w="0" w:type="dxa"/>
              <w:left w:w="108" w:type="dxa"/>
              <w:bottom w:w="0" w:type="dxa"/>
              <w:right w:w="108" w:type="dxa"/>
            </w:tcMar>
          </w:tcPr>
          <w:p w14:paraId="7FB19201" w14:textId="77777777" w:rsidR="00E13FB9" w:rsidRPr="00F71BD6"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4 Disc forum</w:t>
            </w:r>
          </w:p>
          <w:p w14:paraId="5A3B1DAF" w14:textId="77777777" w:rsidR="00E13FB9" w:rsidRPr="00A4356A"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4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28EE9D04" w14:textId="77777777" w:rsidR="00E13FB9"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Ch4. Quiz</w:t>
            </w:r>
          </w:p>
          <w:p w14:paraId="446D3554" w14:textId="650A5F25" w:rsidR="00E13FB9" w:rsidRPr="00A4356A" w:rsidRDefault="00E13FB9" w:rsidP="00E13FB9">
            <w:pPr>
              <w:pStyle w:val="ListParagraph"/>
              <w:ind w:left="336"/>
              <w:jc w:val="both"/>
              <w:rPr>
                <w:rFonts w:ascii="Arial Narrow" w:hAnsi="Arial Narrow"/>
                <w:color w:val="111111"/>
                <w:sz w:val="24"/>
                <w:szCs w:val="24"/>
                <w:bdr w:val="none" w:sz="0" w:space="0" w:color="auto" w:frame="1"/>
                <w:lang w:val="fr-FR"/>
              </w:rPr>
            </w:pPr>
            <w:r w:rsidRPr="00A4356A">
              <w:rPr>
                <w:rFonts w:ascii="Arial Narrow" w:hAnsi="Arial Narrow"/>
                <w:color w:val="111111"/>
                <w:sz w:val="24"/>
                <w:szCs w:val="24"/>
                <w:bdr w:val="none" w:sz="0" w:space="0" w:color="auto" w:frame="1"/>
                <w:lang w:val="fr-FR"/>
              </w:rPr>
              <w:t>Prog. Ex. 4-8</w:t>
            </w:r>
            <w:r w:rsidRPr="00A4356A">
              <w:rPr>
                <w:rFonts w:ascii="Arial Narrow" w:hAnsi="Arial Narrow"/>
                <w:color w:val="111111"/>
                <w:bdr w:val="none" w:sz="0" w:space="0" w:color="auto" w:frame="1"/>
                <w:lang w:val="fr-FR"/>
              </w:rPr>
              <w:t> </w:t>
            </w:r>
          </w:p>
        </w:tc>
        <w:tc>
          <w:tcPr>
            <w:tcW w:w="1530" w:type="dxa"/>
          </w:tcPr>
          <w:p w14:paraId="21786378" w14:textId="71422152" w:rsidR="00E13FB9" w:rsidRPr="00537502" w:rsidRDefault="00E13FB9" w:rsidP="009050F4">
            <w:pPr>
              <w:jc w:val="both"/>
              <w:rPr>
                <w:rFonts w:ascii="Arial Narrow" w:hAnsi="Arial Narrow"/>
                <w:b/>
                <w:bCs/>
                <w:color w:val="111111"/>
                <w:bdr w:val="none" w:sz="0" w:space="0" w:color="auto" w:frame="1"/>
                <w:lang w:val="fr-FR"/>
              </w:rPr>
            </w:pPr>
            <w:proofErr w:type="spellStart"/>
            <w:r>
              <w:rPr>
                <w:rFonts w:ascii="Arial Narrow" w:hAnsi="Arial Narrow"/>
                <w:b/>
                <w:bCs/>
                <w:color w:val="111111"/>
                <w:bdr w:val="none" w:sz="0" w:space="0" w:color="auto" w:frame="1"/>
                <w:lang w:val="fr-FR"/>
              </w:rPr>
              <w:t>October</w:t>
            </w:r>
            <w:proofErr w:type="spellEnd"/>
            <w:r>
              <w:rPr>
                <w:rFonts w:ascii="Arial Narrow" w:hAnsi="Arial Narrow"/>
                <w:b/>
                <w:bCs/>
                <w:color w:val="111111"/>
                <w:bdr w:val="none" w:sz="0" w:space="0" w:color="auto" w:frame="1"/>
                <w:lang w:val="fr-FR"/>
              </w:rPr>
              <w:t xml:space="preserve"> 19</w:t>
            </w:r>
            <w:proofErr w:type="spellStart"/>
            <w:r>
              <w:rPr>
                <w:rFonts w:ascii="Arial Narrow" w:hAnsi="Arial Narrow"/>
                <w:b/>
                <w:vertAlign w:val="superscript"/>
              </w:rPr>
              <w:t>th</w:t>
            </w:r>
            <w:proofErr w:type="spellEnd"/>
          </w:p>
        </w:tc>
      </w:tr>
      <w:tr w:rsidR="00E13FB9" w:rsidRPr="00F71BD6" w14:paraId="71A08847" w14:textId="77777777" w:rsidTr="001C01CA">
        <w:trPr>
          <w:trHeight w:val="1529"/>
        </w:trPr>
        <w:tc>
          <w:tcPr>
            <w:tcW w:w="1980" w:type="dxa"/>
          </w:tcPr>
          <w:p w14:paraId="121C4772" w14:textId="77777777" w:rsidR="00E13FB9" w:rsidRPr="00F71BD6" w:rsidRDefault="00E13FB9" w:rsidP="009050F4">
            <w:pPr>
              <w:rPr>
                <w:rFonts w:ascii="Arial Narrow" w:hAnsi="Arial Narrow"/>
                <w:b/>
              </w:rPr>
            </w:pPr>
            <w:r>
              <w:rPr>
                <w:rFonts w:ascii="Arial Narrow" w:hAnsi="Arial Narrow"/>
                <w:b/>
              </w:rPr>
              <w:t>Five</w:t>
            </w:r>
          </w:p>
          <w:p w14:paraId="3BF1E59B" w14:textId="0E4E5A95" w:rsidR="00E13FB9" w:rsidRPr="00F71BD6" w:rsidRDefault="00E13FB9" w:rsidP="00694269">
            <w:pPr>
              <w:rPr>
                <w:rFonts w:ascii="Arial Narrow" w:eastAsia="Arial Narrow" w:hAnsi="Arial Narrow"/>
                <w:bCs/>
                <w:kern w:val="24"/>
              </w:rPr>
            </w:pPr>
            <w:r>
              <w:rPr>
                <w:rFonts w:ascii="Arial Narrow" w:hAnsi="Arial Narrow"/>
                <w:b/>
              </w:rPr>
              <w:t>October 20</w:t>
            </w:r>
            <w:r w:rsidRPr="00835BC8">
              <w:rPr>
                <w:rFonts w:ascii="Arial Narrow" w:hAnsi="Arial Narrow"/>
                <w:b/>
                <w:vertAlign w:val="superscript"/>
              </w:rPr>
              <w:t>th</w:t>
            </w:r>
            <w:r>
              <w:rPr>
                <w:rFonts w:ascii="Arial Narrow" w:hAnsi="Arial Narrow"/>
                <w:b/>
              </w:rPr>
              <w:t xml:space="preserve">  </w:t>
            </w:r>
          </w:p>
        </w:tc>
        <w:tc>
          <w:tcPr>
            <w:tcW w:w="2880" w:type="dxa"/>
            <w:tcBorders>
              <w:bottom w:val="single" w:sz="4" w:space="0" w:color="auto"/>
            </w:tcBorders>
            <w:shd w:val="clear" w:color="auto" w:fill="auto"/>
            <w:tcMar>
              <w:top w:w="0" w:type="dxa"/>
              <w:left w:w="108" w:type="dxa"/>
              <w:bottom w:w="0" w:type="dxa"/>
              <w:right w:w="108" w:type="dxa"/>
            </w:tcMar>
            <w:hideMark/>
          </w:tcPr>
          <w:p w14:paraId="0AC99B4C" w14:textId="77777777" w:rsidR="00E13FB9" w:rsidRPr="00F71BD6" w:rsidRDefault="00E13FB9"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5;</w:t>
            </w:r>
            <w:proofErr w:type="gramEnd"/>
          </w:p>
          <w:p w14:paraId="3127EE47" w14:textId="73576230" w:rsidR="00E13FB9" w:rsidRPr="00F71BD6" w:rsidRDefault="00E13FB9" w:rsidP="00A4356A">
            <w:pPr>
              <w:jc w:val="both"/>
              <w:rPr>
                <w:rFonts w:ascii="Arial Narrow" w:hAnsi="Arial Narrow"/>
                <w:color w:val="111111"/>
                <w:bdr w:val="none" w:sz="0" w:space="0" w:color="auto" w:frame="1"/>
              </w:rPr>
            </w:pPr>
            <w:r w:rsidRPr="00F71BD6">
              <w:rPr>
                <w:rFonts w:ascii="Arial Narrow" w:hAnsi="Arial Narrow"/>
              </w:rPr>
              <w:t>Review PPT for Ch5</w:t>
            </w:r>
          </w:p>
        </w:tc>
        <w:tc>
          <w:tcPr>
            <w:tcW w:w="4230" w:type="dxa"/>
            <w:tcBorders>
              <w:bottom w:val="single" w:sz="4" w:space="0" w:color="auto"/>
            </w:tcBorders>
            <w:shd w:val="clear" w:color="auto" w:fill="auto"/>
            <w:tcMar>
              <w:top w:w="0" w:type="dxa"/>
              <w:left w:w="108" w:type="dxa"/>
              <w:bottom w:w="0" w:type="dxa"/>
              <w:right w:w="108" w:type="dxa"/>
            </w:tcMar>
            <w:hideMark/>
          </w:tcPr>
          <w:p w14:paraId="1DEE6FFC" w14:textId="77777777" w:rsidR="00E13FB9" w:rsidRPr="00F71BD6"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Disc forum</w:t>
            </w:r>
          </w:p>
          <w:p w14:paraId="5F4ADF4D" w14:textId="77777777" w:rsidR="00E13FB9" w:rsidRPr="00F71BD6"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Quiz</w:t>
            </w:r>
          </w:p>
          <w:p w14:paraId="5665751F" w14:textId="77777777" w:rsidR="00E13FB9" w:rsidRPr="00A4356A" w:rsidRDefault="00E13FB9" w:rsidP="00247486">
            <w:pPr>
              <w:pStyle w:val="ListParagraph"/>
              <w:numPr>
                <w:ilvl w:val="0"/>
                <w:numId w:val="14"/>
              </w:numPr>
              <w:ind w:left="336"/>
              <w:jc w:val="both"/>
              <w:rPr>
                <w:rFonts w:ascii="Arial Narrow" w:hAnsi="Arial Narrow"/>
                <w:color w:val="111111"/>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5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3D17C599" w14:textId="0D4B1289" w:rsidR="00E13FB9" w:rsidRPr="00A4356A"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A4356A">
              <w:rPr>
                <w:rFonts w:ascii="Arial Narrow" w:hAnsi="Arial Narrow"/>
                <w:color w:val="111111"/>
                <w:bdr w:val="none" w:sz="0" w:space="0" w:color="auto" w:frame="1"/>
                <w:lang w:val="fr-FR"/>
              </w:rPr>
              <w:t>Prog. Ex. 5-5 </w:t>
            </w:r>
          </w:p>
        </w:tc>
        <w:tc>
          <w:tcPr>
            <w:tcW w:w="1530" w:type="dxa"/>
          </w:tcPr>
          <w:p w14:paraId="461A14E6" w14:textId="7EFB6B3F" w:rsidR="00E13FB9" w:rsidRPr="00F71BD6" w:rsidRDefault="00E13FB9" w:rsidP="00694269">
            <w:pPr>
              <w:ind w:right="6"/>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26</w:t>
            </w:r>
            <w:proofErr w:type="spellStart"/>
            <w:r>
              <w:rPr>
                <w:rFonts w:ascii="Arial Narrow" w:hAnsi="Arial Narrow"/>
                <w:b/>
                <w:vertAlign w:val="superscript"/>
              </w:rPr>
              <w:t>th</w:t>
            </w:r>
            <w:proofErr w:type="spellEnd"/>
          </w:p>
        </w:tc>
      </w:tr>
      <w:tr w:rsidR="00E13FB9" w:rsidRPr="00F71BD6" w14:paraId="6AE19F72" w14:textId="77777777" w:rsidTr="001C01CA">
        <w:tc>
          <w:tcPr>
            <w:tcW w:w="1980" w:type="dxa"/>
            <w:shd w:val="clear" w:color="auto" w:fill="auto"/>
          </w:tcPr>
          <w:p w14:paraId="38760FB0" w14:textId="7F5012EC" w:rsidR="00E13FB9" w:rsidRPr="00835BC8" w:rsidRDefault="00E13FB9" w:rsidP="00A4356A">
            <w:pPr>
              <w:pStyle w:val="NormalWeb"/>
              <w:rPr>
                <w:rFonts w:ascii="Arial Narrow" w:eastAsia="Arial Narrow" w:hAnsi="Arial Narrow"/>
                <w:b/>
                <w:kern w:val="24"/>
              </w:rPr>
            </w:pPr>
            <w:r w:rsidRPr="00835BC8">
              <w:rPr>
                <w:rFonts w:ascii="Arial Narrow" w:eastAsia="Arial Narrow" w:hAnsi="Arial Narrow"/>
                <w:b/>
                <w:kern w:val="24"/>
              </w:rPr>
              <w:t>S</w:t>
            </w:r>
            <w:r>
              <w:rPr>
                <w:rFonts w:ascii="Arial Narrow" w:eastAsia="Arial Narrow" w:hAnsi="Arial Narrow"/>
                <w:b/>
                <w:kern w:val="24"/>
              </w:rPr>
              <w:t>ix</w:t>
            </w:r>
            <w:r w:rsidRPr="00835BC8">
              <w:rPr>
                <w:rFonts w:ascii="Arial Narrow" w:eastAsia="Arial Narrow" w:hAnsi="Arial Narrow"/>
                <w:b/>
                <w:kern w:val="24"/>
              </w:rPr>
              <w:br/>
              <w:t xml:space="preserve">October </w:t>
            </w:r>
            <w:r>
              <w:rPr>
                <w:rFonts w:ascii="Arial Narrow" w:eastAsia="Arial Narrow" w:hAnsi="Arial Narrow"/>
                <w:b/>
                <w:kern w:val="24"/>
              </w:rPr>
              <w:t>27</w:t>
            </w:r>
            <w:r w:rsidRPr="00835BC8">
              <w:rPr>
                <w:rFonts w:ascii="Arial Narrow" w:eastAsia="Arial Narrow" w:hAnsi="Arial Narrow"/>
                <w:b/>
                <w:kern w:val="24"/>
                <w:vertAlign w:val="superscript"/>
              </w:rPr>
              <w:t>th</w:t>
            </w:r>
            <w:r w:rsidRPr="00835BC8">
              <w:rPr>
                <w:rFonts w:ascii="Arial Narrow" w:eastAsia="Arial Narrow" w:hAnsi="Arial Narrow"/>
                <w:b/>
                <w:kern w:val="24"/>
              </w:rPr>
              <w:t xml:space="preserve"> </w:t>
            </w:r>
          </w:p>
        </w:tc>
        <w:tc>
          <w:tcPr>
            <w:tcW w:w="2880" w:type="dxa"/>
            <w:tcBorders>
              <w:top w:val="single" w:sz="4" w:space="0" w:color="auto"/>
            </w:tcBorders>
            <w:shd w:val="clear" w:color="auto" w:fill="auto"/>
            <w:tcMar>
              <w:top w:w="0" w:type="dxa"/>
              <w:left w:w="108" w:type="dxa"/>
              <w:bottom w:w="0" w:type="dxa"/>
              <w:right w:w="108" w:type="dxa"/>
            </w:tcMar>
          </w:tcPr>
          <w:p w14:paraId="5D035115" w14:textId="70693C5C" w:rsidR="00E13FB9" w:rsidRPr="00F71BD6" w:rsidRDefault="00E13FB9" w:rsidP="00A4356A">
            <w:pPr>
              <w:jc w:val="both"/>
              <w:rPr>
                <w:rFonts w:ascii="Arial Narrow" w:hAnsi="Arial Narrow"/>
              </w:rPr>
            </w:pPr>
            <w:r w:rsidRPr="00F71BD6">
              <w:rPr>
                <w:rFonts w:ascii="Arial Narrow" w:hAnsi="Arial Narrow"/>
              </w:rPr>
              <w:t>Read Chapter 6</w:t>
            </w:r>
          </w:p>
        </w:tc>
        <w:tc>
          <w:tcPr>
            <w:tcW w:w="4230" w:type="dxa"/>
            <w:tcBorders>
              <w:top w:val="single" w:sz="4" w:space="0" w:color="auto"/>
            </w:tcBorders>
            <w:shd w:val="clear" w:color="auto" w:fill="auto"/>
            <w:tcMar>
              <w:top w:w="0" w:type="dxa"/>
              <w:left w:w="108" w:type="dxa"/>
              <w:bottom w:w="0" w:type="dxa"/>
              <w:right w:w="108" w:type="dxa"/>
            </w:tcMar>
          </w:tcPr>
          <w:p w14:paraId="28FF66A4" w14:textId="77777777" w:rsidR="00E13FB9" w:rsidRPr="009050F4" w:rsidRDefault="00E13FB9" w:rsidP="00E13FB9">
            <w:pPr>
              <w:pStyle w:val="ListParagraph"/>
              <w:numPr>
                <w:ilvl w:val="0"/>
                <w:numId w:val="14"/>
              </w:numPr>
              <w:ind w:left="336" w:hanging="261"/>
              <w:jc w:val="both"/>
              <w:rPr>
                <w:rFonts w:ascii="Arial Narrow" w:hAnsi="Arial Narrow"/>
                <w:color w:val="111111"/>
                <w:bdr w:val="none" w:sz="0" w:space="0" w:color="auto" w:frame="1"/>
                <w:lang w:val="fr-FR"/>
              </w:rPr>
            </w:pPr>
            <w:r w:rsidRPr="009050F4">
              <w:rPr>
                <w:rFonts w:ascii="Arial Narrow" w:hAnsi="Arial Narrow"/>
                <w:color w:val="111111"/>
                <w:sz w:val="24"/>
                <w:szCs w:val="24"/>
                <w:bdr w:val="none" w:sz="0" w:space="0" w:color="auto" w:frame="1"/>
                <w:lang w:val="fr-FR"/>
              </w:rPr>
              <w:t>Ch. 6 Quiz</w:t>
            </w:r>
          </w:p>
          <w:p w14:paraId="691173C6" w14:textId="77777777" w:rsidR="00E13FB9" w:rsidRDefault="00E13FB9" w:rsidP="00E13FB9">
            <w:pPr>
              <w:pStyle w:val="ListParagraph"/>
              <w:numPr>
                <w:ilvl w:val="0"/>
                <w:numId w:val="14"/>
              </w:numPr>
              <w:ind w:left="336" w:hanging="261"/>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6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Pr="00F71BD6">
              <w:rPr>
                <w:rFonts w:ascii="Arial Narrow" w:hAnsi="Arial Narrow"/>
                <w:color w:val="111111"/>
                <w:sz w:val="24"/>
                <w:szCs w:val="24"/>
                <w:bdr w:val="none" w:sz="0" w:space="0" w:color="auto" w:frame="1"/>
                <w:lang w:val="fr-FR"/>
              </w:rPr>
              <w:t xml:space="preserve"> </w:t>
            </w:r>
          </w:p>
          <w:p w14:paraId="5D9356BC" w14:textId="77777777" w:rsidR="00E13FB9" w:rsidRDefault="00E13FB9" w:rsidP="00E13FB9">
            <w:pPr>
              <w:pStyle w:val="ListParagraph"/>
              <w:numPr>
                <w:ilvl w:val="0"/>
                <w:numId w:val="14"/>
              </w:numPr>
              <w:ind w:left="336" w:hanging="261"/>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6 Disc foru</w:t>
            </w:r>
            <w:r>
              <w:rPr>
                <w:rFonts w:ascii="Arial Narrow" w:hAnsi="Arial Narrow"/>
                <w:color w:val="111111"/>
                <w:sz w:val="24"/>
                <w:szCs w:val="24"/>
                <w:bdr w:val="none" w:sz="0" w:space="0" w:color="auto" w:frame="1"/>
                <w:lang w:val="fr-FR"/>
              </w:rPr>
              <w:t>m</w:t>
            </w:r>
          </w:p>
          <w:p w14:paraId="78734209" w14:textId="77777777" w:rsidR="00E13FB9" w:rsidRDefault="00E13FB9" w:rsidP="00E13FB9">
            <w:pPr>
              <w:pStyle w:val="ListParagraph"/>
              <w:numPr>
                <w:ilvl w:val="0"/>
                <w:numId w:val="14"/>
              </w:numPr>
              <w:ind w:left="336" w:hanging="261"/>
              <w:jc w:val="both"/>
              <w:rPr>
                <w:rFonts w:ascii="Arial Narrow" w:hAnsi="Arial Narrow"/>
                <w:color w:val="111111"/>
                <w:sz w:val="24"/>
                <w:szCs w:val="24"/>
                <w:bdr w:val="none" w:sz="0" w:space="0" w:color="auto" w:frame="1"/>
                <w:lang w:val="fr-FR"/>
              </w:rPr>
            </w:pPr>
            <w:r w:rsidRPr="00247486">
              <w:rPr>
                <w:rFonts w:ascii="Arial Narrow" w:hAnsi="Arial Narrow"/>
                <w:bdr w:val="none" w:sz="0" w:space="0" w:color="auto" w:frame="1"/>
                <w:lang w:val="fr-FR"/>
              </w:rPr>
              <w:t>Prog. Ex. 6-5 </w:t>
            </w:r>
          </w:p>
          <w:p w14:paraId="3DCBDD48" w14:textId="1800126A" w:rsidR="00E13FB9" w:rsidRPr="00796976" w:rsidRDefault="00E13FB9" w:rsidP="00E13FB9">
            <w:pPr>
              <w:pStyle w:val="ListParagraph"/>
              <w:ind w:left="336"/>
              <w:jc w:val="both"/>
              <w:rPr>
                <w:rFonts w:ascii="Arial Narrow" w:hAnsi="Arial Narrow"/>
                <w:color w:val="111111"/>
                <w:bdr w:val="none" w:sz="0" w:space="0" w:color="auto" w:frame="1"/>
                <w:lang w:val="fr-FR"/>
              </w:rPr>
            </w:pPr>
          </w:p>
        </w:tc>
        <w:tc>
          <w:tcPr>
            <w:tcW w:w="1530" w:type="dxa"/>
            <w:tcBorders>
              <w:top w:val="single" w:sz="4" w:space="0" w:color="auto"/>
            </w:tcBorders>
            <w:shd w:val="clear" w:color="auto" w:fill="auto"/>
          </w:tcPr>
          <w:p w14:paraId="5EA7EAA5" w14:textId="27C59FA0" w:rsidR="00E13FB9" w:rsidRPr="00721549" w:rsidRDefault="00E13FB9" w:rsidP="00A4356A">
            <w:pPr>
              <w:jc w:val="both"/>
              <w:rPr>
                <w:rFonts w:ascii="Arial Narrow" w:hAnsi="Arial Narrow"/>
                <w:b/>
                <w:bCs/>
                <w:color w:val="111111"/>
                <w:bdr w:val="none" w:sz="0" w:space="0" w:color="auto" w:frame="1"/>
                <w:lang w:val="fr-FR"/>
              </w:rPr>
            </w:pPr>
            <w:proofErr w:type="spellStart"/>
            <w:r>
              <w:rPr>
                <w:rFonts w:ascii="Arial Narrow" w:hAnsi="Arial Narrow"/>
                <w:b/>
                <w:color w:val="111111"/>
                <w:bdr w:val="none" w:sz="0" w:space="0" w:color="auto" w:frame="1"/>
                <w:lang w:val="fr-FR"/>
              </w:rPr>
              <w:t>November</w:t>
            </w:r>
            <w:proofErr w:type="spellEnd"/>
            <w:r w:rsidRPr="00D01637">
              <w:rPr>
                <w:rFonts w:ascii="Arial Narrow" w:hAnsi="Arial Narrow"/>
                <w:b/>
                <w:color w:val="111111"/>
                <w:bdr w:val="none" w:sz="0" w:space="0" w:color="auto" w:frame="1"/>
                <w:lang w:val="fr-FR"/>
              </w:rPr>
              <w:t xml:space="preserve"> </w:t>
            </w:r>
            <w:r>
              <w:rPr>
                <w:rFonts w:ascii="Arial Narrow" w:hAnsi="Arial Narrow"/>
                <w:b/>
              </w:rPr>
              <w:t>2</w:t>
            </w:r>
            <w:r>
              <w:rPr>
                <w:rFonts w:ascii="Arial Narrow" w:hAnsi="Arial Narrow"/>
                <w:b/>
                <w:vertAlign w:val="superscript"/>
              </w:rPr>
              <w:t>nd</w:t>
            </w:r>
          </w:p>
        </w:tc>
      </w:tr>
      <w:tr w:rsidR="00E13FB9" w:rsidRPr="00F71BD6" w14:paraId="5EE3C5B7" w14:textId="77777777" w:rsidTr="00E13FB9">
        <w:trPr>
          <w:trHeight w:val="1322"/>
        </w:trPr>
        <w:tc>
          <w:tcPr>
            <w:tcW w:w="1980" w:type="dxa"/>
            <w:shd w:val="clear" w:color="auto" w:fill="auto"/>
          </w:tcPr>
          <w:p w14:paraId="350A802C" w14:textId="179C1D06" w:rsidR="00E13FB9" w:rsidRPr="00835BC8" w:rsidRDefault="00E13FB9" w:rsidP="00571716">
            <w:pPr>
              <w:pStyle w:val="NormalWeb"/>
              <w:rPr>
                <w:rFonts w:ascii="Arial Narrow" w:eastAsia="Arial Narrow" w:hAnsi="Arial Narrow"/>
                <w:b/>
                <w:kern w:val="24"/>
              </w:rPr>
            </w:pPr>
            <w:r>
              <w:rPr>
                <w:rFonts w:ascii="Arial Narrow" w:hAnsi="Arial Narrow"/>
                <w:b/>
              </w:rPr>
              <w:t>Seven</w:t>
            </w:r>
            <w:r>
              <w:rPr>
                <w:rFonts w:ascii="Arial Narrow" w:hAnsi="Arial Narrow"/>
                <w:b/>
              </w:rPr>
              <w:br/>
              <w:t>November 3</w:t>
            </w:r>
            <w:r>
              <w:rPr>
                <w:rFonts w:ascii="Arial Narrow" w:hAnsi="Arial Narrow"/>
                <w:b/>
                <w:vertAlign w:val="superscript"/>
              </w:rPr>
              <w:t>rd</w:t>
            </w:r>
            <w:r>
              <w:rPr>
                <w:rFonts w:ascii="Arial Narrow" w:hAnsi="Arial Narrow"/>
              </w:rPr>
              <w:t xml:space="preserve"> </w:t>
            </w:r>
          </w:p>
        </w:tc>
        <w:tc>
          <w:tcPr>
            <w:tcW w:w="7110" w:type="dxa"/>
            <w:gridSpan w:val="2"/>
            <w:tcBorders>
              <w:top w:val="single" w:sz="4" w:space="0" w:color="auto"/>
            </w:tcBorders>
            <w:shd w:val="clear" w:color="auto" w:fill="auto"/>
            <w:tcMar>
              <w:top w:w="0" w:type="dxa"/>
              <w:left w:w="108" w:type="dxa"/>
              <w:bottom w:w="0" w:type="dxa"/>
              <w:right w:w="108" w:type="dxa"/>
            </w:tcMar>
            <w:vAlign w:val="center"/>
          </w:tcPr>
          <w:p w14:paraId="78389EAE" w14:textId="549FF2D8" w:rsidR="00E13FB9" w:rsidRDefault="00E13FB9" w:rsidP="00E13FB9">
            <w:pPr>
              <w:jc w:val="center"/>
              <w:rPr>
                <w:rFonts w:ascii="Arial Narrow" w:hAnsi="Arial Narrow"/>
                <w:b/>
                <w:bCs/>
                <w:color w:val="FF0000"/>
                <w:lang w:val="fr-FR"/>
              </w:rPr>
            </w:pPr>
            <w:r>
              <w:rPr>
                <w:rFonts w:ascii="Arial Narrow" w:hAnsi="Arial Narrow"/>
                <w:b/>
                <w:bCs/>
                <w:color w:val="FF0000"/>
                <w:lang w:val="fr-FR"/>
              </w:rPr>
              <w:t>MIDTERM</w:t>
            </w:r>
            <w:r w:rsidRPr="00951F30">
              <w:rPr>
                <w:rFonts w:ascii="Arial Narrow" w:hAnsi="Arial Narrow"/>
                <w:b/>
                <w:bCs/>
                <w:color w:val="FF0000"/>
                <w:lang w:val="fr-FR"/>
              </w:rPr>
              <w:t xml:space="preserve"> EXAM</w:t>
            </w:r>
          </w:p>
          <w:p w14:paraId="671F7B5B" w14:textId="34F1C4D5" w:rsidR="00E13FB9" w:rsidRPr="00E13FB9" w:rsidRDefault="00E13FB9" w:rsidP="00E13FB9">
            <w:pPr>
              <w:jc w:val="center"/>
              <w:rPr>
                <w:rFonts w:ascii="Arial Narrow" w:hAnsi="Arial Narrow"/>
                <w:b/>
                <w:bCs/>
                <w:color w:val="FF0000"/>
                <w:lang w:val="fr-FR"/>
              </w:rPr>
            </w:pPr>
            <w:r w:rsidRPr="00951F30">
              <w:rPr>
                <w:rFonts w:ascii="Arial Narrow" w:hAnsi="Arial Narrow"/>
                <w:b/>
                <w:bCs/>
                <w:color w:val="FF0000"/>
                <w:lang w:val="fr-FR"/>
              </w:rPr>
              <w:t>(</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Pr>
                <w:rFonts w:ascii="Arial Narrow" w:hAnsi="Arial Narrow"/>
                <w:b/>
                <w:bCs/>
                <w:color w:val="FF0000"/>
                <w:lang w:val="fr-FR"/>
              </w:rPr>
              <w:t>1</w:t>
            </w:r>
            <w:r w:rsidRPr="00951F30">
              <w:rPr>
                <w:rFonts w:ascii="Arial Narrow" w:hAnsi="Arial Narrow"/>
                <w:b/>
                <w:bCs/>
                <w:color w:val="FF0000"/>
                <w:lang w:val="fr-FR"/>
              </w:rPr>
              <w:t xml:space="preserve"> – </w:t>
            </w:r>
            <w:r>
              <w:rPr>
                <w:rFonts w:ascii="Arial Narrow" w:hAnsi="Arial Narrow"/>
                <w:b/>
                <w:bCs/>
                <w:color w:val="FF0000"/>
                <w:lang w:val="fr-FR"/>
              </w:rPr>
              <w:t>5</w:t>
            </w:r>
            <w:r w:rsidRPr="00951F30">
              <w:rPr>
                <w:rFonts w:ascii="Arial Narrow" w:hAnsi="Arial Narrow"/>
                <w:b/>
                <w:bCs/>
                <w:color w:val="FF0000"/>
                <w:lang w:val="fr-FR"/>
              </w:rPr>
              <w:t>)</w:t>
            </w:r>
          </w:p>
        </w:tc>
        <w:tc>
          <w:tcPr>
            <w:tcW w:w="1530" w:type="dxa"/>
            <w:tcBorders>
              <w:top w:val="single" w:sz="4" w:space="0" w:color="auto"/>
            </w:tcBorders>
            <w:shd w:val="clear" w:color="auto" w:fill="auto"/>
          </w:tcPr>
          <w:p w14:paraId="5AD4177A" w14:textId="715B981D" w:rsidR="00E13FB9" w:rsidRDefault="00E13FB9" w:rsidP="00A4356A">
            <w:pPr>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November</w:t>
            </w:r>
            <w:proofErr w:type="spellEnd"/>
            <w:r>
              <w:rPr>
                <w:rFonts w:ascii="Arial Narrow" w:hAnsi="Arial Narrow"/>
                <w:b/>
                <w:color w:val="111111"/>
                <w:bdr w:val="none" w:sz="0" w:space="0" w:color="auto" w:frame="1"/>
                <w:lang w:val="fr-FR"/>
              </w:rPr>
              <w:t xml:space="preserve"> 9</w:t>
            </w:r>
            <w:proofErr w:type="spellStart"/>
            <w:r>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p w14:paraId="1E23CFB3" w14:textId="3074F10F" w:rsidR="00E13FB9" w:rsidRPr="00D01637" w:rsidRDefault="00E13FB9" w:rsidP="00A4356A">
            <w:pPr>
              <w:jc w:val="both"/>
              <w:rPr>
                <w:rFonts w:ascii="Arial Narrow" w:hAnsi="Arial Narrow"/>
                <w:b/>
                <w:color w:val="111111"/>
                <w:bdr w:val="none" w:sz="0" w:space="0" w:color="auto" w:frame="1"/>
                <w:lang w:val="fr-FR"/>
              </w:rPr>
            </w:pPr>
          </w:p>
        </w:tc>
      </w:tr>
      <w:tr w:rsidR="00E13FB9" w:rsidRPr="00F71BD6" w14:paraId="7D4D7CF2" w14:textId="77777777" w:rsidTr="00526519">
        <w:tblPrEx>
          <w:shd w:val="clear" w:color="auto" w:fill="auto"/>
        </w:tblPrEx>
        <w:trPr>
          <w:trHeight w:val="1061"/>
        </w:trPr>
        <w:tc>
          <w:tcPr>
            <w:tcW w:w="1980" w:type="dxa"/>
            <w:tcBorders>
              <w:bottom w:val="single" w:sz="4" w:space="0" w:color="auto"/>
            </w:tcBorders>
            <w:shd w:val="clear" w:color="auto" w:fill="FFFFFF" w:themeFill="background1"/>
          </w:tcPr>
          <w:p w14:paraId="681B2A96" w14:textId="78ACAB71" w:rsidR="00E13FB9" w:rsidRDefault="00E13FB9" w:rsidP="00A4356A">
            <w:pPr>
              <w:rPr>
                <w:rFonts w:ascii="Arial Narrow" w:hAnsi="Arial Narrow"/>
                <w:b/>
              </w:rPr>
            </w:pPr>
            <w:r>
              <w:rPr>
                <w:rFonts w:ascii="Arial Narrow" w:hAnsi="Arial Narrow"/>
                <w:b/>
              </w:rPr>
              <w:lastRenderedPageBreak/>
              <w:t>Eight</w:t>
            </w:r>
          </w:p>
          <w:p w14:paraId="24BC40E6" w14:textId="0EC248FF" w:rsidR="00E13FB9" w:rsidRDefault="00E13FB9" w:rsidP="00A4356A">
            <w:pPr>
              <w:rPr>
                <w:rFonts w:ascii="Arial Narrow" w:hAnsi="Arial Narrow"/>
                <w:b/>
              </w:rPr>
            </w:pPr>
            <w:r>
              <w:rPr>
                <w:rFonts w:ascii="Arial Narrow" w:hAnsi="Arial Narrow"/>
                <w:b/>
              </w:rPr>
              <w:t>November 10</w:t>
            </w:r>
            <w:r w:rsidRPr="00835BC8">
              <w:rPr>
                <w:rFonts w:ascii="Arial Narrow" w:hAnsi="Arial Narrow"/>
                <w:b/>
                <w:vertAlign w:val="superscript"/>
              </w:rPr>
              <w:t>th</w:t>
            </w:r>
          </w:p>
        </w:tc>
        <w:tc>
          <w:tcPr>
            <w:tcW w:w="2880" w:type="dxa"/>
            <w:tcMar>
              <w:top w:w="0" w:type="dxa"/>
              <w:left w:w="108" w:type="dxa"/>
              <w:bottom w:w="0" w:type="dxa"/>
              <w:right w:w="108" w:type="dxa"/>
            </w:tcMar>
          </w:tcPr>
          <w:p w14:paraId="35D30F95" w14:textId="77777777" w:rsidR="00E13FB9" w:rsidRPr="00F71BD6" w:rsidRDefault="00E13FB9" w:rsidP="00A4356A">
            <w:pPr>
              <w:jc w:val="both"/>
              <w:rPr>
                <w:rFonts w:ascii="Arial Narrow" w:hAnsi="Arial Narrow"/>
                <w:color w:val="111111"/>
              </w:rPr>
            </w:pPr>
            <w:r w:rsidRPr="00F71BD6">
              <w:rPr>
                <w:rFonts w:ascii="Arial Narrow" w:hAnsi="Arial Narrow"/>
              </w:rPr>
              <w:t xml:space="preserve">Read Chapter </w:t>
            </w:r>
            <w:proofErr w:type="gramStart"/>
            <w:r w:rsidRPr="00F71BD6">
              <w:rPr>
                <w:rFonts w:ascii="Arial Narrow" w:hAnsi="Arial Narrow"/>
              </w:rPr>
              <w:t>7</w:t>
            </w:r>
            <w:r w:rsidRPr="00F71BD6">
              <w:rPr>
                <w:rFonts w:ascii="Arial Narrow" w:hAnsi="Arial Narrow"/>
                <w:color w:val="111111"/>
              </w:rPr>
              <w:t>;</w:t>
            </w:r>
            <w:proofErr w:type="gramEnd"/>
            <w:r w:rsidRPr="00F71BD6">
              <w:rPr>
                <w:rFonts w:ascii="Arial Narrow" w:hAnsi="Arial Narrow"/>
                <w:color w:val="111111"/>
              </w:rPr>
              <w:t xml:space="preserve"> </w:t>
            </w:r>
          </w:p>
          <w:p w14:paraId="65128088" w14:textId="7D0996A0" w:rsidR="00E13FB9" w:rsidRPr="00F71BD6" w:rsidRDefault="00E13FB9" w:rsidP="00A4356A">
            <w:pPr>
              <w:jc w:val="both"/>
              <w:rPr>
                <w:rFonts w:ascii="Arial Narrow" w:hAnsi="Arial Narrow"/>
              </w:rPr>
            </w:pPr>
            <w:r w:rsidRPr="00F71BD6">
              <w:rPr>
                <w:rFonts w:ascii="Arial Narrow" w:hAnsi="Arial Narrow"/>
              </w:rPr>
              <w:t>Review PPT for Ch7</w:t>
            </w:r>
          </w:p>
        </w:tc>
        <w:tc>
          <w:tcPr>
            <w:tcW w:w="4230" w:type="dxa"/>
            <w:tcMar>
              <w:top w:w="0" w:type="dxa"/>
              <w:left w:w="108" w:type="dxa"/>
              <w:bottom w:w="0" w:type="dxa"/>
              <w:right w:w="108" w:type="dxa"/>
            </w:tcMar>
          </w:tcPr>
          <w:p w14:paraId="1D4DF2AF" w14:textId="77777777" w:rsidR="00E13FB9" w:rsidRPr="004D341A" w:rsidRDefault="00E13FB9" w:rsidP="00247486">
            <w:pPr>
              <w:pStyle w:val="ListParagraph"/>
              <w:numPr>
                <w:ilvl w:val="0"/>
                <w:numId w:val="14"/>
              </w:numPr>
              <w:ind w:left="336"/>
              <w:jc w:val="both"/>
              <w:rPr>
                <w:rFonts w:ascii="Arial Narrow" w:hAnsi="Arial Narrow"/>
                <w:color w:val="111111"/>
                <w:bdr w:val="none" w:sz="0" w:space="0" w:color="auto" w:frame="1"/>
                <w:lang w:val="fr-FR"/>
              </w:rPr>
            </w:pPr>
            <w:r w:rsidRPr="00F71BD6">
              <w:rPr>
                <w:rFonts w:ascii="Arial Narrow" w:hAnsi="Arial Narrow"/>
                <w:color w:val="111111"/>
                <w:sz w:val="24"/>
                <w:szCs w:val="24"/>
                <w:bdr w:val="none" w:sz="0" w:space="0" w:color="auto" w:frame="1"/>
                <w:lang w:val="fr-FR"/>
              </w:rPr>
              <w:t>Ch. 7 Disc foru</w:t>
            </w:r>
            <w:r>
              <w:rPr>
                <w:rFonts w:ascii="Arial Narrow" w:hAnsi="Arial Narrow"/>
                <w:color w:val="111111"/>
                <w:sz w:val="24"/>
                <w:szCs w:val="24"/>
                <w:bdr w:val="none" w:sz="0" w:space="0" w:color="auto" w:frame="1"/>
                <w:lang w:val="fr-FR"/>
              </w:rPr>
              <w:t>m</w:t>
            </w:r>
          </w:p>
          <w:p w14:paraId="5263E489" w14:textId="77777777" w:rsidR="00E13FB9" w:rsidRPr="00571716"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w:t>
            </w:r>
            <w:r>
              <w:rPr>
                <w:rFonts w:ascii="Arial Narrow" w:hAnsi="Arial Narrow"/>
                <w:color w:val="111111"/>
                <w:sz w:val="24"/>
                <w:szCs w:val="24"/>
                <w:bdr w:val="none" w:sz="0" w:space="0" w:color="auto" w:frame="1"/>
                <w:lang w:val="fr-FR"/>
              </w:rPr>
              <w:t>7</w:t>
            </w:r>
            <w:r w:rsidRPr="00A4356A">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Pr="00F71BD6">
              <w:rPr>
                <w:rFonts w:ascii="Arial Narrow" w:hAnsi="Arial Narrow"/>
                <w:color w:val="111111"/>
                <w:sz w:val="24"/>
                <w:szCs w:val="24"/>
                <w:bdr w:val="none" w:sz="0" w:space="0" w:color="auto" w:frame="1"/>
                <w:lang w:val="fr-FR"/>
              </w:rPr>
              <w:t xml:space="preserve"> </w:t>
            </w:r>
            <w:r w:rsidRPr="00A4356A">
              <w:rPr>
                <w:rFonts w:ascii="Arial Narrow" w:hAnsi="Arial Narrow"/>
                <w:color w:val="111111"/>
                <w:bdr w:val="none" w:sz="0" w:space="0" w:color="auto" w:frame="1"/>
                <w:lang w:val="fr-FR"/>
              </w:rPr>
              <w:t>Prog.</w:t>
            </w:r>
          </w:p>
          <w:p w14:paraId="11D9DE77" w14:textId="5D43481D" w:rsidR="00E13FB9" w:rsidRPr="00571716" w:rsidRDefault="00E13FB9" w:rsidP="00247486">
            <w:pPr>
              <w:pStyle w:val="ListParagraph"/>
              <w:numPr>
                <w:ilvl w:val="0"/>
                <w:numId w:val="14"/>
              </w:numPr>
              <w:ind w:left="336"/>
              <w:jc w:val="both"/>
              <w:rPr>
                <w:rFonts w:ascii="Arial Narrow" w:hAnsi="Arial Narrow"/>
                <w:color w:val="111111"/>
                <w:bdr w:val="none" w:sz="0" w:space="0" w:color="auto" w:frame="1"/>
                <w:lang w:val="fr-FR"/>
              </w:rPr>
            </w:pPr>
            <w:r w:rsidRPr="00A4356A">
              <w:rPr>
                <w:rFonts w:ascii="Arial Narrow" w:hAnsi="Arial Narrow"/>
                <w:color w:val="111111"/>
                <w:bdr w:val="none" w:sz="0" w:space="0" w:color="auto" w:frame="1"/>
                <w:lang w:val="fr-FR"/>
              </w:rPr>
              <w:t xml:space="preserve"> Ex. </w:t>
            </w:r>
            <w:r>
              <w:rPr>
                <w:rFonts w:ascii="Arial Narrow" w:hAnsi="Arial Narrow"/>
                <w:color w:val="111111"/>
                <w:bdr w:val="none" w:sz="0" w:space="0" w:color="auto" w:frame="1"/>
                <w:lang w:val="fr-FR"/>
              </w:rPr>
              <w:t>7</w:t>
            </w:r>
            <w:r w:rsidRPr="00A4356A">
              <w:rPr>
                <w:rFonts w:ascii="Arial Narrow" w:hAnsi="Arial Narrow"/>
                <w:color w:val="111111"/>
                <w:bdr w:val="none" w:sz="0" w:space="0" w:color="auto" w:frame="1"/>
                <w:lang w:val="fr-FR"/>
              </w:rPr>
              <w:t>-</w:t>
            </w:r>
            <w:r>
              <w:rPr>
                <w:rFonts w:ascii="Arial Narrow" w:hAnsi="Arial Narrow"/>
                <w:color w:val="111111"/>
                <w:bdr w:val="none" w:sz="0" w:space="0" w:color="auto" w:frame="1"/>
                <w:lang w:val="fr-FR"/>
              </w:rPr>
              <w:t>6</w:t>
            </w:r>
            <w:r w:rsidRPr="00A4356A">
              <w:rPr>
                <w:rFonts w:ascii="Arial Narrow" w:hAnsi="Arial Narrow"/>
                <w:color w:val="111111"/>
                <w:bdr w:val="none" w:sz="0" w:space="0" w:color="auto" w:frame="1"/>
                <w:lang w:val="fr-FR"/>
              </w:rPr>
              <w:t> </w:t>
            </w:r>
          </w:p>
        </w:tc>
        <w:tc>
          <w:tcPr>
            <w:tcW w:w="1530" w:type="dxa"/>
          </w:tcPr>
          <w:p w14:paraId="6E3834C6" w14:textId="4B284886" w:rsidR="00E13FB9" w:rsidRPr="00D01637" w:rsidRDefault="00E13FB9" w:rsidP="00A4356A">
            <w:pPr>
              <w:jc w:val="both"/>
              <w:rPr>
                <w:rFonts w:ascii="Arial Narrow" w:hAnsi="Arial Narrow"/>
                <w:b/>
                <w:color w:val="111111"/>
                <w:bdr w:val="none" w:sz="0" w:space="0" w:color="auto" w:frame="1"/>
                <w:lang w:val="fr-FR"/>
              </w:rPr>
            </w:pPr>
            <w:r>
              <w:rPr>
                <w:rFonts w:ascii="Arial Narrow" w:hAnsi="Arial Narrow"/>
                <w:b/>
              </w:rPr>
              <w:t>November 16</w:t>
            </w:r>
            <w:r>
              <w:rPr>
                <w:rFonts w:ascii="Arial Narrow" w:hAnsi="Arial Narrow"/>
                <w:b/>
                <w:vertAlign w:val="superscript"/>
              </w:rPr>
              <w:t>th</w:t>
            </w:r>
          </w:p>
        </w:tc>
      </w:tr>
      <w:tr w:rsidR="00E13FB9" w:rsidRPr="00F71BD6" w14:paraId="1FB16971" w14:textId="77777777" w:rsidTr="00AA30B6">
        <w:tblPrEx>
          <w:shd w:val="clear" w:color="auto" w:fill="auto"/>
        </w:tblPrEx>
        <w:trPr>
          <w:trHeight w:val="971"/>
        </w:trPr>
        <w:tc>
          <w:tcPr>
            <w:tcW w:w="1980" w:type="dxa"/>
            <w:shd w:val="clear" w:color="auto" w:fill="auto"/>
          </w:tcPr>
          <w:p w14:paraId="1D876214" w14:textId="3AFF5F79" w:rsidR="00E13FB9" w:rsidRPr="00A577B7" w:rsidRDefault="00E13FB9" w:rsidP="00A4356A">
            <w:pPr>
              <w:rPr>
                <w:rFonts w:ascii="Arial Narrow" w:hAnsi="Arial Narrow"/>
                <w:b/>
                <w:bCs/>
              </w:rPr>
            </w:pPr>
            <w:r>
              <w:rPr>
                <w:rFonts w:ascii="Arial Narrow" w:hAnsi="Arial Narrow"/>
                <w:b/>
                <w:bCs/>
              </w:rPr>
              <w:t>Nine</w:t>
            </w:r>
          </w:p>
          <w:p w14:paraId="2D29C2D0" w14:textId="0675336A" w:rsidR="00E13FB9" w:rsidRPr="00F71BD6" w:rsidRDefault="00E13FB9" w:rsidP="00571716">
            <w:pPr>
              <w:rPr>
                <w:rFonts w:ascii="Arial Narrow" w:hAnsi="Arial Narrow"/>
              </w:rPr>
            </w:pPr>
            <w:r w:rsidRPr="00A577B7">
              <w:rPr>
                <w:rFonts w:ascii="Arial Narrow" w:hAnsi="Arial Narrow"/>
                <w:b/>
                <w:bCs/>
              </w:rPr>
              <w:t xml:space="preserve">November </w:t>
            </w:r>
            <w:r>
              <w:rPr>
                <w:rFonts w:ascii="Arial Narrow" w:hAnsi="Arial Narrow"/>
                <w:b/>
                <w:bCs/>
              </w:rPr>
              <w:t>17</w:t>
            </w:r>
            <w:r>
              <w:rPr>
                <w:rFonts w:ascii="Arial Narrow" w:hAnsi="Arial Narrow"/>
                <w:b/>
                <w:bCs/>
                <w:vertAlign w:val="superscript"/>
              </w:rPr>
              <w:t>th</w:t>
            </w:r>
            <w:r>
              <w:rPr>
                <w:rFonts w:ascii="Arial Narrow" w:hAnsi="Arial Narrow"/>
              </w:rPr>
              <w:t xml:space="preserve"> </w:t>
            </w:r>
          </w:p>
        </w:tc>
        <w:tc>
          <w:tcPr>
            <w:tcW w:w="2880" w:type="dxa"/>
            <w:tcMar>
              <w:top w:w="0" w:type="dxa"/>
              <w:left w:w="108" w:type="dxa"/>
              <w:bottom w:w="0" w:type="dxa"/>
              <w:right w:w="108" w:type="dxa"/>
            </w:tcMar>
          </w:tcPr>
          <w:p w14:paraId="1F81FB5B" w14:textId="77777777" w:rsidR="00E13FB9" w:rsidRPr="00F71BD6" w:rsidRDefault="00E13FB9"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8;</w:t>
            </w:r>
            <w:proofErr w:type="gramEnd"/>
            <w:r w:rsidRPr="00F71BD6">
              <w:rPr>
                <w:rFonts w:ascii="Arial Narrow" w:hAnsi="Arial Narrow"/>
              </w:rPr>
              <w:t xml:space="preserve"> </w:t>
            </w:r>
          </w:p>
          <w:p w14:paraId="67C878F1" w14:textId="589489BB" w:rsidR="00E13FB9" w:rsidRPr="00F71BD6" w:rsidRDefault="00E13FB9" w:rsidP="00571716">
            <w:pPr>
              <w:jc w:val="both"/>
              <w:rPr>
                <w:rFonts w:ascii="Arial Narrow" w:hAnsi="Arial Narrow"/>
              </w:rPr>
            </w:pPr>
            <w:r w:rsidRPr="00F71BD6">
              <w:rPr>
                <w:rFonts w:ascii="Arial Narrow" w:hAnsi="Arial Narrow"/>
              </w:rPr>
              <w:t>Review PPT for Ch8</w:t>
            </w:r>
          </w:p>
        </w:tc>
        <w:tc>
          <w:tcPr>
            <w:tcW w:w="4230" w:type="dxa"/>
            <w:tcMar>
              <w:top w:w="0" w:type="dxa"/>
              <w:left w:w="108" w:type="dxa"/>
              <w:bottom w:w="0" w:type="dxa"/>
              <w:right w:w="108" w:type="dxa"/>
            </w:tcMar>
          </w:tcPr>
          <w:p w14:paraId="76A5B450" w14:textId="77777777" w:rsidR="00E13FB9"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8 Disc forum</w:t>
            </w:r>
            <w:r>
              <w:rPr>
                <w:rFonts w:ascii="Arial Narrow" w:hAnsi="Arial Narrow"/>
                <w:color w:val="111111"/>
                <w:sz w:val="24"/>
                <w:szCs w:val="24"/>
                <w:bdr w:val="none" w:sz="0" w:space="0" w:color="auto" w:frame="1"/>
                <w:lang w:val="fr-FR"/>
              </w:rPr>
              <w:t xml:space="preserve"> </w:t>
            </w:r>
          </w:p>
          <w:p w14:paraId="7F5BFD4D" w14:textId="4E036AA1" w:rsidR="00E13FB9" w:rsidRPr="00571716"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8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3656E270" w14:textId="77777777" w:rsidR="00E13FB9" w:rsidRPr="00F71BD6" w:rsidRDefault="00E13FB9" w:rsidP="00A4356A">
            <w:pPr>
              <w:jc w:val="both"/>
              <w:rPr>
                <w:rFonts w:ascii="Arial Narrow" w:hAnsi="Arial Narrow"/>
                <w:b/>
              </w:rPr>
            </w:pPr>
            <w:r>
              <w:rPr>
                <w:rFonts w:ascii="Arial Narrow" w:hAnsi="Arial Narrow"/>
                <w:b/>
              </w:rPr>
              <w:t>November 23</w:t>
            </w:r>
            <w:r>
              <w:rPr>
                <w:rFonts w:ascii="Arial Narrow" w:hAnsi="Arial Narrow"/>
                <w:b/>
                <w:vertAlign w:val="superscript"/>
              </w:rPr>
              <w:t>rd</w:t>
            </w:r>
            <w:r>
              <w:rPr>
                <w:rFonts w:ascii="Arial Narrow" w:hAnsi="Arial Narrow"/>
                <w:b/>
              </w:rPr>
              <w:t xml:space="preserve"> </w:t>
            </w:r>
          </w:p>
          <w:p w14:paraId="452E63A4" w14:textId="6A4E859F" w:rsidR="00E13FB9" w:rsidRPr="00F71BD6" w:rsidRDefault="00E13FB9" w:rsidP="00A4356A">
            <w:pPr>
              <w:jc w:val="both"/>
              <w:rPr>
                <w:rFonts w:ascii="Arial Narrow" w:hAnsi="Arial Narrow"/>
                <w:b/>
              </w:rPr>
            </w:pPr>
            <w:r>
              <w:rPr>
                <w:rFonts w:ascii="Arial Narrow" w:hAnsi="Arial Narrow"/>
                <w:b/>
              </w:rPr>
              <w:t xml:space="preserve"> </w:t>
            </w:r>
          </w:p>
        </w:tc>
      </w:tr>
      <w:tr w:rsidR="00E13FB9" w:rsidRPr="00F71BD6" w14:paraId="086F7851" w14:textId="77777777" w:rsidTr="00951F30">
        <w:tblPrEx>
          <w:shd w:val="clear" w:color="auto" w:fill="auto"/>
        </w:tblPrEx>
        <w:tc>
          <w:tcPr>
            <w:tcW w:w="1980" w:type="dxa"/>
            <w:shd w:val="clear" w:color="auto" w:fill="auto"/>
          </w:tcPr>
          <w:p w14:paraId="6CAF94EF" w14:textId="3E3BE3EC" w:rsidR="00E13FB9" w:rsidRPr="00951F30" w:rsidRDefault="00E13FB9" w:rsidP="009645C2">
            <w:pPr>
              <w:rPr>
                <w:rFonts w:ascii="Arial Narrow" w:hAnsi="Arial Narrow"/>
                <w:b/>
                <w:bCs/>
              </w:rPr>
            </w:pPr>
            <w:r>
              <w:rPr>
                <w:rFonts w:ascii="Arial Narrow" w:hAnsi="Arial Narrow"/>
                <w:b/>
                <w:bCs/>
              </w:rPr>
              <w:t>Ten</w:t>
            </w:r>
          </w:p>
          <w:p w14:paraId="5B93F4CF" w14:textId="77777777" w:rsidR="00E13FB9" w:rsidRDefault="00E13FB9" w:rsidP="009645C2">
            <w:pPr>
              <w:rPr>
                <w:rFonts w:ascii="Arial Narrow" w:hAnsi="Arial Narrow"/>
              </w:rPr>
            </w:pPr>
            <w:r w:rsidRPr="00951F30">
              <w:rPr>
                <w:rFonts w:ascii="Arial Narrow" w:hAnsi="Arial Narrow"/>
                <w:b/>
                <w:bCs/>
              </w:rPr>
              <w:t>November 24</w:t>
            </w:r>
            <w:r w:rsidRPr="00951F30">
              <w:rPr>
                <w:rFonts w:ascii="Arial Narrow" w:hAnsi="Arial Narrow"/>
                <w:b/>
                <w:bCs/>
                <w:vertAlign w:val="superscript"/>
              </w:rPr>
              <w:t>th</w:t>
            </w:r>
            <w:r>
              <w:rPr>
                <w:rFonts w:ascii="Arial Narrow" w:hAnsi="Arial Narrow"/>
              </w:rPr>
              <w:t xml:space="preserve"> </w:t>
            </w:r>
          </w:p>
          <w:p w14:paraId="61FC0DE8" w14:textId="214E7BE9" w:rsidR="00E13FB9" w:rsidRDefault="00E13FB9" w:rsidP="009645C2">
            <w:pPr>
              <w:rPr>
                <w:rFonts w:ascii="Arial Narrow" w:hAnsi="Arial Narrow"/>
              </w:rPr>
            </w:pPr>
          </w:p>
        </w:tc>
        <w:tc>
          <w:tcPr>
            <w:tcW w:w="2880" w:type="dxa"/>
            <w:shd w:val="clear" w:color="auto" w:fill="auto"/>
            <w:tcMar>
              <w:top w:w="0" w:type="dxa"/>
              <w:left w:w="108" w:type="dxa"/>
              <w:bottom w:w="0" w:type="dxa"/>
              <w:right w:w="108" w:type="dxa"/>
            </w:tcMar>
          </w:tcPr>
          <w:p w14:paraId="5368D399" w14:textId="77777777" w:rsidR="00E13FB9" w:rsidRPr="00F71BD6" w:rsidRDefault="00E13FB9" w:rsidP="00571716">
            <w:pPr>
              <w:jc w:val="both"/>
              <w:rPr>
                <w:rFonts w:ascii="Arial Narrow" w:hAnsi="Arial Narrow"/>
              </w:rPr>
            </w:pPr>
            <w:r w:rsidRPr="00F71BD6">
              <w:rPr>
                <w:rFonts w:ascii="Arial Narrow" w:hAnsi="Arial Narrow"/>
              </w:rPr>
              <w:t>Read Chapter 9</w:t>
            </w:r>
          </w:p>
          <w:p w14:paraId="1DAE7518" w14:textId="778A6B6C" w:rsidR="00E13FB9" w:rsidRPr="00F71BD6" w:rsidRDefault="00E13FB9" w:rsidP="00571716">
            <w:pPr>
              <w:jc w:val="both"/>
              <w:rPr>
                <w:rFonts w:ascii="Arial Narrow" w:hAnsi="Arial Narrow"/>
              </w:rPr>
            </w:pPr>
            <w:r w:rsidRPr="00F71BD6">
              <w:rPr>
                <w:rFonts w:ascii="Arial Narrow" w:hAnsi="Arial Narrow"/>
              </w:rPr>
              <w:t>Review PPT for Ch 9</w:t>
            </w:r>
          </w:p>
        </w:tc>
        <w:tc>
          <w:tcPr>
            <w:tcW w:w="4230" w:type="dxa"/>
            <w:shd w:val="clear" w:color="auto" w:fill="auto"/>
            <w:tcMar>
              <w:top w:w="0" w:type="dxa"/>
              <w:left w:w="108" w:type="dxa"/>
              <w:bottom w:w="0" w:type="dxa"/>
              <w:right w:w="108" w:type="dxa"/>
            </w:tcMar>
          </w:tcPr>
          <w:p w14:paraId="1447FC15" w14:textId="77777777" w:rsidR="00E13FB9"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9 Disc forum</w:t>
            </w:r>
            <w:r>
              <w:rPr>
                <w:rFonts w:ascii="Arial Narrow" w:hAnsi="Arial Narrow"/>
                <w:color w:val="111111"/>
                <w:sz w:val="24"/>
                <w:szCs w:val="24"/>
                <w:bdr w:val="none" w:sz="0" w:space="0" w:color="auto" w:frame="1"/>
                <w:lang w:val="fr-FR"/>
              </w:rPr>
              <w:t xml:space="preserve"> </w:t>
            </w:r>
          </w:p>
          <w:p w14:paraId="289E7032" w14:textId="77777777" w:rsidR="00E13FB9"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Pr>
                <w:rFonts w:ascii="Arial Narrow" w:hAnsi="Arial Narrow"/>
                <w:color w:val="111111"/>
                <w:sz w:val="24"/>
                <w:szCs w:val="24"/>
                <w:bdr w:val="none" w:sz="0" w:space="0" w:color="auto" w:frame="1"/>
                <w:lang w:val="fr-FR"/>
              </w:rPr>
              <w:t xml:space="preserve">Ch. 9 </w:t>
            </w:r>
            <w:proofErr w:type="spellStart"/>
            <w:r>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9A08B2">
              <w:rPr>
                <w:rFonts w:ascii="Arial Narrow" w:hAnsi="Arial Narrow"/>
                <w:b/>
                <w:bCs/>
                <w:color w:val="111111"/>
                <w:sz w:val="24"/>
                <w:szCs w:val="24"/>
                <w:u w:val="single"/>
                <w:bdr w:val="none" w:sz="0" w:space="0" w:color="auto" w:frame="1"/>
                <w:lang w:val="fr-FR"/>
              </w:rPr>
              <w:t>LEARN IT Ex.</w:t>
            </w:r>
            <w:r w:rsidRPr="009A08B2">
              <w:rPr>
                <w:rFonts w:ascii="Arial Narrow" w:hAnsi="Arial Narrow"/>
                <w:color w:val="111111"/>
                <w:sz w:val="24"/>
                <w:szCs w:val="24"/>
                <w:u w:val="single"/>
                <w:bdr w:val="none" w:sz="0" w:space="0" w:color="auto" w:frame="1"/>
                <w:lang w:val="fr-FR"/>
              </w:rPr>
              <w:t xml:space="preserve">  </w:t>
            </w:r>
            <w:r w:rsidRPr="009A08B2">
              <w:rPr>
                <w:rFonts w:ascii="Arial Narrow" w:hAnsi="Arial Narrow"/>
                <w:b/>
                <w:bCs/>
                <w:color w:val="111111"/>
                <w:sz w:val="24"/>
                <w:szCs w:val="24"/>
                <w:u w:val="single"/>
                <w:bdr w:val="none" w:sz="0" w:space="0" w:color="auto" w:frame="1"/>
                <w:lang w:val="fr-FR"/>
              </w:rPr>
              <w:t>9-5</w:t>
            </w:r>
            <w:r>
              <w:rPr>
                <w:rFonts w:ascii="Arial Narrow" w:hAnsi="Arial Narrow"/>
                <w:color w:val="111111"/>
                <w:sz w:val="24"/>
                <w:szCs w:val="24"/>
                <w:bdr w:val="none" w:sz="0" w:space="0" w:color="auto" w:frame="1"/>
                <w:lang w:val="fr-FR"/>
              </w:rPr>
              <w:t xml:space="preserve"> 10 Pts</w:t>
            </w:r>
          </w:p>
          <w:p w14:paraId="48CEDE34" w14:textId="6142FB57" w:rsidR="00E13FB9" w:rsidRPr="00796976" w:rsidRDefault="00E13FB9" w:rsidP="00247486">
            <w:pPr>
              <w:pStyle w:val="ListParagraph"/>
              <w:ind w:left="336"/>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9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432F4B7B" w14:textId="55D7248B" w:rsidR="00E13FB9" w:rsidRDefault="00E13FB9" w:rsidP="009645C2">
            <w:pPr>
              <w:jc w:val="both"/>
              <w:rPr>
                <w:rFonts w:ascii="Arial Narrow" w:hAnsi="Arial Narrow"/>
                <w:b/>
                <w:bCs/>
              </w:rPr>
            </w:pPr>
            <w:r>
              <w:rPr>
                <w:rFonts w:ascii="Arial Narrow" w:hAnsi="Arial Narrow"/>
                <w:b/>
                <w:bCs/>
              </w:rPr>
              <w:t>November 30</w:t>
            </w:r>
            <w:r w:rsidRPr="00951F30">
              <w:rPr>
                <w:rFonts w:ascii="Arial Narrow" w:hAnsi="Arial Narrow"/>
                <w:b/>
                <w:bCs/>
                <w:vertAlign w:val="superscript"/>
              </w:rPr>
              <w:t>th</w:t>
            </w:r>
            <w:r>
              <w:rPr>
                <w:rFonts w:ascii="Arial Narrow" w:hAnsi="Arial Narrow"/>
                <w:b/>
                <w:bCs/>
              </w:rPr>
              <w:t xml:space="preserve"> </w:t>
            </w:r>
          </w:p>
        </w:tc>
      </w:tr>
      <w:tr w:rsidR="00E13FB9" w:rsidRPr="00F71BD6" w14:paraId="197EF9C6" w14:textId="77777777" w:rsidTr="00951F30">
        <w:tblPrEx>
          <w:shd w:val="clear" w:color="auto" w:fill="auto"/>
        </w:tblPrEx>
        <w:tc>
          <w:tcPr>
            <w:tcW w:w="1980" w:type="dxa"/>
            <w:shd w:val="clear" w:color="auto" w:fill="auto"/>
          </w:tcPr>
          <w:p w14:paraId="52DC129C" w14:textId="68827A19" w:rsidR="00E13FB9" w:rsidRDefault="00E13FB9" w:rsidP="009645C2">
            <w:pPr>
              <w:rPr>
                <w:rFonts w:ascii="Arial Narrow" w:hAnsi="Arial Narrow"/>
                <w:b/>
                <w:bCs/>
              </w:rPr>
            </w:pPr>
            <w:r>
              <w:rPr>
                <w:rFonts w:ascii="Arial Narrow" w:hAnsi="Arial Narrow"/>
                <w:b/>
                <w:bCs/>
              </w:rPr>
              <w:t>Eleven</w:t>
            </w:r>
          </w:p>
          <w:p w14:paraId="2311477C" w14:textId="5C4EB39E" w:rsidR="00E13FB9" w:rsidRPr="00951F30" w:rsidRDefault="00E13FB9" w:rsidP="009645C2">
            <w:pPr>
              <w:rPr>
                <w:rFonts w:ascii="Arial Narrow" w:hAnsi="Arial Narrow"/>
                <w:b/>
                <w:bCs/>
              </w:rPr>
            </w:pPr>
            <w:r>
              <w:rPr>
                <w:rFonts w:ascii="Arial Narrow" w:hAnsi="Arial Narrow"/>
                <w:b/>
                <w:bCs/>
              </w:rPr>
              <w:t>December 1</w:t>
            </w:r>
            <w:r w:rsidRPr="00951F30">
              <w:rPr>
                <w:rFonts w:ascii="Arial Narrow" w:hAnsi="Arial Narrow"/>
                <w:b/>
                <w:bCs/>
                <w:vertAlign w:val="superscript"/>
              </w:rPr>
              <w:t>st</w:t>
            </w:r>
            <w:r>
              <w:rPr>
                <w:rFonts w:ascii="Arial Narrow" w:hAnsi="Arial Narrow"/>
                <w:b/>
                <w:bCs/>
              </w:rPr>
              <w:t xml:space="preserve"> </w:t>
            </w:r>
          </w:p>
        </w:tc>
        <w:tc>
          <w:tcPr>
            <w:tcW w:w="2880" w:type="dxa"/>
            <w:shd w:val="clear" w:color="auto" w:fill="auto"/>
            <w:tcMar>
              <w:top w:w="0" w:type="dxa"/>
              <w:left w:w="108" w:type="dxa"/>
              <w:bottom w:w="0" w:type="dxa"/>
              <w:right w:w="108" w:type="dxa"/>
            </w:tcMar>
          </w:tcPr>
          <w:p w14:paraId="61A1AB23" w14:textId="77777777" w:rsidR="00E13FB9" w:rsidRPr="00F71BD6" w:rsidRDefault="00E13FB9" w:rsidP="00571716">
            <w:pPr>
              <w:jc w:val="both"/>
              <w:rPr>
                <w:rFonts w:ascii="Arial Narrow" w:hAnsi="Arial Narrow"/>
              </w:rPr>
            </w:pPr>
            <w:r w:rsidRPr="00F71BD6">
              <w:rPr>
                <w:rFonts w:ascii="Arial Narrow" w:hAnsi="Arial Narrow"/>
              </w:rPr>
              <w:t>Read Chapter 10</w:t>
            </w:r>
          </w:p>
          <w:p w14:paraId="68F0123F" w14:textId="122F395B" w:rsidR="00E13FB9" w:rsidRDefault="00E13FB9" w:rsidP="00571716">
            <w:pPr>
              <w:jc w:val="both"/>
              <w:rPr>
                <w:rFonts w:ascii="Arial Narrow" w:hAnsi="Arial Narrow"/>
              </w:rPr>
            </w:pPr>
            <w:r w:rsidRPr="00F71BD6">
              <w:rPr>
                <w:rFonts w:ascii="Arial Narrow" w:hAnsi="Arial Narrow"/>
              </w:rPr>
              <w:t>Review PPT for Ch 10</w:t>
            </w:r>
          </w:p>
        </w:tc>
        <w:tc>
          <w:tcPr>
            <w:tcW w:w="4230" w:type="dxa"/>
            <w:shd w:val="clear" w:color="auto" w:fill="auto"/>
            <w:tcMar>
              <w:top w:w="0" w:type="dxa"/>
              <w:left w:w="108" w:type="dxa"/>
              <w:bottom w:w="0" w:type="dxa"/>
              <w:right w:w="108" w:type="dxa"/>
            </w:tcMar>
          </w:tcPr>
          <w:p w14:paraId="0876EEBF" w14:textId="77777777" w:rsidR="00E13FB9" w:rsidRPr="00B531F0"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r w:rsidRPr="00B50F0B">
              <w:rPr>
                <w:rFonts w:ascii="Arial Narrow" w:hAnsi="Arial Narrow"/>
                <w:color w:val="111111"/>
                <w:sz w:val="24"/>
                <w:szCs w:val="24"/>
                <w:bdr w:val="none" w:sz="0" w:space="0" w:color="auto" w:frame="1"/>
                <w:lang w:val="fr-FR"/>
              </w:rPr>
              <w:t>Ch. 10 Disc forum</w:t>
            </w:r>
          </w:p>
          <w:p w14:paraId="55B1C63D" w14:textId="77777777" w:rsidR="00E13FB9" w:rsidRDefault="00E13FB9" w:rsidP="00247486">
            <w:pPr>
              <w:pStyle w:val="ListParagraph"/>
              <w:numPr>
                <w:ilvl w:val="0"/>
                <w:numId w:val="14"/>
              </w:numPr>
              <w:ind w:left="336"/>
              <w:jc w:val="both"/>
              <w:rPr>
                <w:rFonts w:ascii="Arial Narrow" w:hAnsi="Arial Narrow"/>
                <w:color w:val="111111"/>
                <w:sz w:val="24"/>
                <w:szCs w:val="24"/>
                <w:bdr w:val="none" w:sz="0" w:space="0" w:color="auto" w:frame="1"/>
                <w:lang w:val="fr-FR"/>
              </w:rPr>
            </w:pPr>
            <w:proofErr w:type="spellStart"/>
            <w:r>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9A08B2">
              <w:rPr>
                <w:rFonts w:ascii="Arial Narrow" w:hAnsi="Arial Narrow"/>
                <w:b/>
                <w:bCs/>
                <w:color w:val="111111"/>
                <w:sz w:val="24"/>
                <w:szCs w:val="24"/>
                <w:u w:val="single"/>
                <w:bdr w:val="none" w:sz="0" w:space="0" w:color="auto" w:frame="1"/>
                <w:lang w:val="fr-FR"/>
              </w:rPr>
              <w:t>LEARN IT</w:t>
            </w:r>
            <w:r>
              <w:rPr>
                <w:rFonts w:ascii="Arial Narrow" w:hAnsi="Arial Narrow"/>
                <w:color w:val="111111"/>
                <w:sz w:val="24"/>
                <w:szCs w:val="24"/>
                <w:bdr w:val="none" w:sz="0" w:space="0" w:color="auto" w:frame="1"/>
                <w:lang w:val="fr-FR"/>
              </w:rPr>
              <w:t xml:space="preserve"> Activity 10pts</w:t>
            </w:r>
          </w:p>
          <w:p w14:paraId="5CF8EF8C" w14:textId="38B81128" w:rsidR="00E13FB9" w:rsidRPr="00F71BD6" w:rsidRDefault="00E13FB9" w:rsidP="00247486">
            <w:pPr>
              <w:pStyle w:val="ListParagraph"/>
              <w:ind w:left="336"/>
              <w:jc w:val="both"/>
              <w:rPr>
                <w:rFonts w:ascii="Arial Narrow" w:hAnsi="Arial Narrow"/>
                <w:color w:val="111111"/>
                <w:sz w:val="24"/>
                <w:szCs w:val="24"/>
                <w:bdr w:val="none" w:sz="0" w:space="0" w:color="auto" w:frame="1"/>
                <w:lang w:val="fr-FR"/>
              </w:rPr>
            </w:pPr>
          </w:p>
        </w:tc>
        <w:tc>
          <w:tcPr>
            <w:tcW w:w="1530" w:type="dxa"/>
            <w:shd w:val="clear" w:color="auto" w:fill="auto"/>
          </w:tcPr>
          <w:p w14:paraId="550AC6F1" w14:textId="00E0C1F0" w:rsidR="00E13FB9" w:rsidRDefault="00E13FB9" w:rsidP="009645C2">
            <w:pPr>
              <w:jc w:val="both"/>
              <w:rPr>
                <w:rFonts w:ascii="Arial Narrow" w:hAnsi="Arial Narrow"/>
                <w:b/>
                <w:bCs/>
              </w:rPr>
            </w:pPr>
            <w:r>
              <w:rPr>
                <w:rFonts w:ascii="Arial Narrow" w:hAnsi="Arial Narrow"/>
                <w:b/>
                <w:bCs/>
              </w:rPr>
              <w:t>December 7</w:t>
            </w:r>
            <w:r w:rsidRPr="00951F30">
              <w:rPr>
                <w:rFonts w:ascii="Arial Narrow" w:hAnsi="Arial Narrow"/>
                <w:b/>
                <w:bCs/>
                <w:vertAlign w:val="superscript"/>
              </w:rPr>
              <w:t>th</w:t>
            </w:r>
            <w:r>
              <w:rPr>
                <w:rFonts w:ascii="Arial Narrow" w:hAnsi="Arial Narrow"/>
                <w:b/>
                <w:bCs/>
              </w:rPr>
              <w:t xml:space="preserve"> </w:t>
            </w:r>
          </w:p>
        </w:tc>
      </w:tr>
      <w:tr w:rsidR="00E13FB9" w:rsidRPr="00F71BD6" w14:paraId="66EEF579" w14:textId="77777777" w:rsidTr="00381C98">
        <w:tblPrEx>
          <w:shd w:val="clear" w:color="auto" w:fill="auto"/>
        </w:tblPrEx>
        <w:tc>
          <w:tcPr>
            <w:tcW w:w="1980" w:type="dxa"/>
            <w:tcBorders>
              <w:bottom w:val="single" w:sz="4" w:space="0" w:color="auto"/>
            </w:tcBorders>
            <w:shd w:val="clear" w:color="auto" w:fill="auto"/>
          </w:tcPr>
          <w:p w14:paraId="21050DAA" w14:textId="599F4388" w:rsidR="00E13FB9" w:rsidRDefault="005623D4" w:rsidP="009645C2">
            <w:pPr>
              <w:rPr>
                <w:rFonts w:ascii="Arial Narrow" w:hAnsi="Arial Narrow"/>
                <w:b/>
                <w:bCs/>
              </w:rPr>
            </w:pPr>
            <w:r>
              <w:rPr>
                <w:rFonts w:ascii="Arial Narrow" w:hAnsi="Arial Narrow"/>
                <w:b/>
                <w:bCs/>
              </w:rPr>
              <w:t>Twelve</w:t>
            </w:r>
          </w:p>
          <w:p w14:paraId="51603FE7" w14:textId="0AC79ED6" w:rsidR="00E13FB9" w:rsidRDefault="00E13FB9" w:rsidP="009645C2">
            <w:pPr>
              <w:rPr>
                <w:rFonts w:ascii="Arial Narrow" w:hAnsi="Arial Narrow"/>
                <w:b/>
                <w:bCs/>
              </w:rPr>
            </w:pPr>
            <w:r>
              <w:rPr>
                <w:rFonts w:ascii="Arial Narrow" w:hAnsi="Arial Narrow"/>
                <w:b/>
                <w:bCs/>
              </w:rPr>
              <w:t>December 8</w:t>
            </w:r>
            <w:r w:rsidRPr="00B50F0B">
              <w:rPr>
                <w:rFonts w:ascii="Arial Narrow" w:hAnsi="Arial Narrow"/>
                <w:b/>
                <w:bCs/>
                <w:vertAlign w:val="superscript"/>
              </w:rPr>
              <w:t>th</w:t>
            </w:r>
            <w:r>
              <w:rPr>
                <w:rFonts w:ascii="Arial Narrow" w:hAnsi="Arial Narrow"/>
                <w:b/>
                <w:bCs/>
              </w:rPr>
              <w:t xml:space="preserve"> </w:t>
            </w:r>
          </w:p>
        </w:tc>
        <w:tc>
          <w:tcPr>
            <w:tcW w:w="7110" w:type="dxa"/>
            <w:gridSpan w:val="2"/>
            <w:shd w:val="clear" w:color="auto" w:fill="auto"/>
            <w:tcMar>
              <w:top w:w="0" w:type="dxa"/>
              <w:left w:w="108" w:type="dxa"/>
              <w:bottom w:w="0" w:type="dxa"/>
              <w:right w:w="108" w:type="dxa"/>
            </w:tcMar>
          </w:tcPr>
          <w:p w14:paraId="200EFC7C" w14:textId="77777777" w:rsidR="00E13FB9" w:rsidRDefault="00E13FB9" w:rsidP="00247486">
            <w:pPr>
              <w:jc w:val="center"/>
              <w:rPr>
                <w:rFonts w:ascii="Arial Narrow" w:hAnsi="Arial Narrow"/>
              </w:rPr>
            </w:pPr>
            <w:r w:rsidRPr="00F71BD6">
              <w:rPr>
                <w:rFonts w:ascii="Arial Narrow" w:hAnsi="Arial Narrow"/>
              </w:rPr>
              <w:t>Read Chapter 1</w:t>
            </w:r>
            <w:r>
              <w:rPr>
                <w:rFonts w:ascii="Arial Narrow" w:hAnsi="Arial Narrow"/>
              </w:rPr>
              <w:t>3</w:t>
            </w:r>
            <w:r w:rsidRPr="00571716">
              <w:rPr>
                <w:rFonts w:ascii="Arial Narrow" w:hAnsi="Arial Narrow"/>
                <w:color w:val="111111"/>
                <w:bdr w:val="none" w:sz="0" w:space="0" w:color="auto" w:frame="1"/>
                <w:lang w:val="fr-FR"/>
              </w:rPr>
              <w:t xml:space="preserve"> </w:t>
            </w:r>
            <w:r>
              <w:rPr>
                <w:rFonts w:ascii="Arial Narrow" w:hAnsi="Arial Narrow"/>
                <w:color w:val="111111"/>
                <w:bdr w:val="none" w:sz="0" w:space="0" w:color="auto" w:frame="1"/>
                <w:lang w:val="fr-FR"/>
              </w:rPr>
              <w:t xml:space="preserve">  </w:t>
            </w:r>
            <w:r w:rsidRPr="00F71BD6">
              <w:rPr>
                <w:rFonts w:ascii="Arial Narrow" w:hAnsi="Arial Narrow"/>
              </w:rPr>
              <w:t>Review PPT for</w:t>
            </w:r>
          </w:p>
          <w:p w14:paraId="79F8F138" w14:textId="77777777" w:rsidR="00E13FB9" w:rsidRPr="00571716" w:rsidRDefault="00E13FB9" w:rsidP="00247486">
            <w:pPr>
              <w:jc w:val="center"/>
              <w:rPr>
                <w:rFonts w:ascii="Arial Narrow" w:hAnsi="Arial Narrow"/>
                <w:color w:val="111111"/>
                <w:bdr w:val="none" w:sz="0" w:space="0" w:color="auto" w:frame="1"/>
                <w:lang w:val="fr-FR"/>
              </w:rPr>
            </w:pPr>
            <w:r w:rsidRPr="00F71BD6">
              <w:rPr>
                <w:rFonts w:ascii="Arial Narrow" w:hAnsi="Arial Narrow"/>
              </w:rPr>
              <w:t xml:space="preserve">Ch </w:t>
            </w:r>
            <w:r w:rsidRPr="00247486">
              <w:rPr>
                <w:rFonts w:ascii="Arial Narrow" w:hAnsi="Arial Narrow"/>
                <w:u w:val="single"/>
              </w:rPr>
              <w:t>13</w:t>
            </w:r>
            <w:r>
              <w:rPr>
                <w:rFonts w:ascii="Arial Narrow" w:hAnsi="Arial Narrow"/>
                <w:u w:val="single"/>
              </w:rPr>
              <w:t xml:space="preserve"> </w:t>
            </w:r>
            <w:r w:rsidRPr="00247486">
              <w:rPr>
                <w:rFonts w:ascii="Arial Narrow" w:hAnsi="Arial Narrow"/>
                <w:b/>
                <w:bCs/>
                <w:color w:val="111111"/>
                <w:u w:val="single"/>
                <w:bdr w:val="none" w:sz="0" w:space="0" w:color="auto" w:frame="1"/>
                <w:lang w:val="fr-FR"/>
              </w:rPr>
              <w:t>APPLY</w:t>
            </w:r>
            <w:r>
              <w:rPr>
                <w:rFonts w:ascii="Arial Narrow" w:hAnsi="Arial Narrow"/>
                <w:b/>
                <w:bCs/>
                <w:color w:val="111111"/>
                <w:u w:val="single"/>
                <w:bdr w:val="none" w:sz="0" w:space="0" w:color="auto" w:frame="1"/>
                <w:lang w:val="fr-FR"/>
              </w:rPr>
              <w:t xml:space="preserve"> </w:t>
            </w:r>
            <w:proofErr w:type="spellStart"/>
            <w:r w:rsidRPr="00571716">
              <w:rPr>
                <w:rFonts w:ascii="Arial Narrow" w:hAnsi="Arial Narrow"/>
                <w:b/>
                <w:bCs/>
                <w:color w:val="111111"/>
                <w:u w:val="single"/>
                <w:bdr w:val="none" w:sz="0" w:space="0" w:color="auto" w:frame="1"/>
                <w:lang w:val="fr-FR"/>
              </w:rPr>
              <w:t>IT:</w:t>
            </w:r>
            <w:r w:rsidRPr="00571716">
              <w:rPr>
                <w:rFonts w:ascii="Arial Narrow" w:hAnsi="Arial Narrow"/>
                <w:b/>
                <w:bCs/>
                <w:i/>
                <w:iCs/>
                <w:color w:val="111111"/>
                <w:u w:val="single"/>
                <w:bdr w:val="none" w:sz="0" w:space="0" w:color="auto" w:frame="1"/>
                <w:lang w:val="fr-FR"/>
              </w:rPr>
              <w:t>Quiz</w:t>
            </w:r>
            <w:proofErr w:type="spellEnd"/>
            <w:r w:rsidRPr="00571716">
              <w:rPr>
                <w:rFonts w:ascii="Arial Narrow" w:hAnsi="Arial Narrow"/>
                <w:color w:val="111111"/>
                <w:bdr w:val="none" w:sz="0" w:space="0" w:color="auto" w:frame="1"/>
                <w:lang w:val="fr-FR"/>
              </w:rPr>
              <w:t xml:space="preserve"> </w:t>
            </w:r>
            <w:r>
              <w:rPr>
                <w:rFonts w:ascii="Arial Narrow" w:hAnsi="Arial Narrow"/>
                <w:color w:val="111111"/>
                <w:bdr w:val="none" w:sz="0" w:space="0" w:color="auto" w:frame="1"/>
                <w:lang w:val="fr-FR"/>
              </w:rPr>
              <w:t xml:space="preserve">- </w:t>
            </w:r>
            <w:r w:rsidRPr="00571716">
              <w:rPr>
                <w:rFonts w:ascii="Arial Narrow" w:hAnsi="Arial Narrow"/>
                <w:color w:val="111111"/>
                <w:bdr w:val="none" w:sz="0" w:space="0" w:color="auto" w:frame="1"/>
                <w:lang w:val="fr-FR"/>
              </w:rPr>
              <w:t>Activity 10pts</w:t>
            </w:r>
          </w:p>
          <w:p w14:paraId="5E4AD8D1" w14:textId="77777777" w:rsidR="00E13FB9" w:rsidRDefault="00E13FB9" w:rsidP="00571716">
            <w:pPr>
              <w:jc w:val="both"/>
              <w:rPr>
                <w:rFonts w:ascii="Arial Narrow" w:hAnsi="Arial Narrow"/>
              </w:rPr>
            </w:pPr>
          </w:p>
          <w:p w14:paraId="74805EBA" w14:textId="786CC448" w:rsidR="00E13FB9" w:rsidRDefault="00E13FB9" w:rsidP="009645C2">
            <w:pPr>
              <w:jc w:val="center"/>
              <w:rPr>
                <w:rFonts w:ascii="Arial Narrow" w:hAnsi="Arial Narrow"/>
                <w:b/>
                <w:bCs/>
                <w:color w:val="FF0000"/>
                <w:lang w:val="fr-FR"/>
              </w:rPr>
            </w:pPr>
            <w:r w:rsidRPr="00951F30">
              <w:rPr>
                <w:rFonts w:ascii="Arial Narrow" w:hAnsi="Arial Narrow"/>
                <w:b/>
                <w:bCs/>
                <w:color w:val="FF0000"/>
                <w:lang w:val="fr-FR"/>
              </w:rPr>
              <w:t>ONLINE FINAL EXAM (</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Pr>
                <w:rFonts w:ascii="Arial Narrow" w:hAnsi="Arial Narrow"/>
                <w:b/>
                <w:bCs/>
                <w:color w:val="FF0000"/>
                <w:lang w:val="fr-FR"/>
              </w:rPr>
              <w:t>6</w:t>
            </w:r>
            <w:r w:rsidRPr="00951F30">
              <w:rPr>
                <w:rFonts w:ascii="Arial Narrow" w:hAnsi="Arial Narrow"/>
                <w:b/>
                <w:bCs/>
                <w:color w:val="FF0000"/>
                <w:lang w:val="fr-FR"/>
              </w:rPr>
              <w:t xml:space="preserve"> – 10)</w:t>
            </w:r>
          </w:p>
        </w:tc>
        <w:tc>
          <w:tcPr>
            <w:tcW w:w="1530" w:type="dxa"/>
            <w:shd w:val="clear" w:color="auto" w:fill="auto"/>
          </w:tcPr>
          <w:p w14:paraId="7BBEEF4A" w14:textId="0EA45A51" w:rsidR="00E13FB9" w:rsidRDefault="00E13FB9" w:rsidP="009645C2">
            <w:pPr>
              <w:pStyle w:val="ListParagraph"/>
              <w:ind w:left="0"/>
              <w:jc w:val="both"/>
              <w:rPr>
                <w:rFonts w:ascii="Arial Narrow" w:hAnsi="Arial Narrow"/>
                <w:b/>
                <w:bCs/>
              </w:rPr>
            </w:pPr>
            <w:r>
              <w:rPr>
                <w:rFonts w:ascii="Arial Narrow" w:hAnsi="Arial Narrow"/>
                <w:b/>
                <w:bCs/>
              </w:rPr>
              <w:t>December 14</w:t>
            </w:r>
            <w:r w:rsidRPr="00951F30">
              <w:rPr>
                <w:rFonts w:ascii="Arial Narrow" w:hAnsi="Arial Narrow"/>
                <w:b/>
                <w:bCs/>
                <w:vertAlign w:val="superscript"/>
              </w:rPr>
              <w:t>th</w:t>
            </w:r>
          </w:p>
        </w:tc>
      </w:tr>
    </w:tbl>
    <w:p w14:paraId="28100715" w14:textId="77777777" w:rsidR="00B35A0A" w:rsidRPr="000D4503" w:rsidRDefault="00B35A0A" w:rsidP="00B11DC4">
      <w:pPr>
        <w:jc w:val="both"/>
      </w:pPr>
    </w:p>
    <w:sectPr w:rsidR="00B35A0A" w:rsidRPr="000D4503" w:rsidSect="0090600E">
      <w:headerReference w:type="default" r:id="rId43"/>
      <w:footerReference w:type="default" r:id="rId4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A5239" w14:textId="77777777" w:rsidR="006E31D4" w:rsidRDefault="006E31D4">
      <w:r>
        <w:separator/>
      </w:r>
    </w:p>
  </w:endnote>
  <w:endnote w:type="continuationSeparator" w:id="0">
    <w:p w14:paraId="366115BD" w14:textId="77777777" w:rsidR="006E31D4" w:rsidRDefault="006E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Gothic">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89051" w14:textId="77777777" w:rsidR="004F758B" w:rsidRDefault="004F758B">
    <w:pPr>
      <w:kinsoku w:val="0"/>
      <w:overflowPunct w:val="0"/>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8484D" w14:textId="77777777" w:rsidR="006E31D4" w:rsidRDefault="006E31D4">
      <w:r>
        <w:separator/>
      </w:r>
    </w:p>
  </w:footnote>
  <w:footnote w:type="continuationSeparator" w:id="0">
    <w:p w14:paraId="2FB654DD" w14:textId="77777777" w:rsidR="006E31D4" w:rsidRDefault="006E3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8F0DF" w14:textId="77777777" w:rsidR="004F758B" w:rsidRDefault="004F758B">
    <w:pPr>
      <w:kinsoku w:val="0"/>
      <w:overflowPunct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6825F42"/>
    <w:lvl w:ilvl="0">
      <w:numFmt w:val="bullet"/>
      <w:lvlText w:val="*"/>
      <w:lvlJc w:val="left"/>
    </w:lvl>
  </w:abstractNum>
  <w:abstractNum w:abstractNumId="1"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402"/>
    <w:multiLevelType w:val="multilevel"/>
    <w:tmpl w:val="00000885"/>
    <w:lvl w:ilvl="0">
      <w:numFmt w:val="bullet"/>
      <w:lvlText w:val=""/>
      <w:lvlJc w:val="left"/>
      <w:pPr>
        <w:ind w:hanging="361"/>
      </w:pPr>
      <w:rPr>
        <w:rFonts w:ascii="Symbol" w:hAnsi="Symbol" w:cs="Symbol"/>
        <w:b w:val="0"/>
        <w:bCs w:val="0"/>
        <w:color w:val="E26C09"/>
        <w:sz w:val="24"/>
        <w:szCs w:val="24"/>
      </w:rPr>
    </w:lvl>
    <w:lvl w:ilvl="1">
      <w:numFmt w:val="bullet"/>
      <w:lvlText w:val=""/>
      <w:lvlJc w:val="left"/>
      <w:pPr>
        <w:ind w:hanging="540"/>
      </w:pPr>
      <w:rPr>
        <w:rFonts w:ascii="Symbol" w:hAnsi="Symbol" w:cs="Symbol"/>
        <w:b w:val="0"/>
        <w:bCs w:val="0"/>
        <w:w w:val="99"/>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3"/>
    <w:multiLevelType w:val="multilevel"/>
    <w:tmpl w:val="00000886"/>
    <w:lvl w:ilvl="0">
      <w:numFmt w:val="bullet"/>
      <w:lvlText w:val=""/>
      <w:lvlJc w:val="left"/>
      <w:pPr>
        <w:ind w:hanging="361"/>
      </w:pPr>
      <w:rPr>
        <w:rFonts w:ascii="Symbol" w:hAnsi="Symbol" w:cs="Symbol"/>
        <w:b w:val="0"/>
        <w:bCs w:val="0"/>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4"/>
    <w:multiLevelType w:val="multilevel"/>
    <w:tmpl w:val="00000887"/>
    <w:lvl w:ilvl="0">
      <w:numFmt w:val="bullet"/>
      <w:lvlText w:val="*"/>
      <w:lvlJc w:val="left"/>
      <w:pPr>
        <w:ind w:hanging="161"/>
      </w:pPr>
      <w:rPr>
        <w:rFonts w:ascii="Calibri" w:hAnsi="Calibri" w:cs="Calibri"/>
        <w:b w:val="0"/>
        <w:bCs w:val="0"/>
        <w:sz w:val="22"/>
        <w:szCs w:val="22"/>
      </w:rPr>
    </w:lvl>
    <w:lvl w:ilvl="1">
      <w:numFmt w:val="bullet"/>
      <w:lvlText w:val=""/>
      <w:lvlJc w:val="left"/>
      <w:pPr>
        <w:ind w:hanging="361"/>
      </w:pPr>
      <w:rPr>
        <w:rFonts w:ascii="Wingdings" w:hAnsi="Wingdings" w:cs="Wingdings"/>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AF464EE"/>
    <w:multiLevelType w:val="hybridMultilevel"/>
    <w:tmpl w:val="9E90A3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6" w15:restartNumberingAfterBreak="0">
    <w:nsid w:val="0E311334"/>
    <w:multiLevelType w:val="hybridMultilevel"/>
    <w:tmpl w:val="2C9E041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4D44E33"/>
    <w:multiLevelType w:val="hybridMultilevel"/>
    <w:tmpl w:val="5448BCCE"/>
    <w:lvl w:ilvl="0" w:tplc="961AF88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15:restartNumberingAfterBreak="0">
    <w:nsid w:val="19E21E28"/>
    <w:multiLevelType w:val="hybridMultilevel"/>
    <w:tmpl w:val="F1A4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5233"/>
    <w:multiLevelType w:val="hybridMultilevel"/>
    <w:tmpl w:val="A32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0C245E"/>
    <w:multiLevelType w:val="hybridMultilevel"/>
    <w:tmpl w:val="5D1A349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A40398"/>
    <w:multiLevelType w:val="hybridMultilevel"/>
    <w:tmpl w:val="7C72A52A"/>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84266"/>
    <w:multiLevelType w:val="hybridMultilevel"/>
    <w:tmpl w:val="214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3EE"/>
    <w:multiLevelType w:val="hybridMultilevel"/>
    <w:tmpl w:val="F7203ECE"/>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190D4F"/>
    <w:multiLevelType w:val="hybridMultilevel"/>
    <w:tmpl w:val="A40E1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C12CEE"/>
    <w:multiLevelType w:val="hybridMultilevel"/>
    <w:tmpl w:val="A3020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4C229C"/>
    <w:multiLevelType w:val="hybridMultilevel"/>
    <w:tmpl w:val="D51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A25F0"/>
    <w:multiLevelType w:val="hybridMultilevel"/>
    <w:tmpl w:val="2906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B56D7"/>
    <w:multiLevelType w:val="hybridMultilevel"/>
    <w:tmpl w:val="32E4B486"/>
    <w:lvl w:ilvl="0" w:tplc="EAA2F26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5E5E1258"/>
    <w:multiLevelType w:val="hybridMultilevel"/>
    <w:tmpl w:val="1036243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371A90"/>
    <w:multiLevelType w:val="hybridMultilevel"/>
    <w:tmpl w:val="222A280E"/>
    <w:lvl w:ilvl="0" w:tplc="961AF88A">
      <w:start w:val="1"/>
      <w:numFmt w:val="decimal"/>
      <w:lvlText w:val="%1."/>
      <w:lvlJc w:val="left"/>
      <w:pPr>
        <w:ind w:left="360" w:hanging="360"/>
      </w:pPr>
      <w:rPr>
        <w:rFonts w:hint="default"/>
      </w:rPr>
    </w:lvl>
    <w:lvl w:ilvl="1" w:tplc="04090019">
      <w:start w:val="1"/>
      <w:numFmt w:val="lowerLetter"/>
      <w:lvlText w:val="%2."/>
      <w:lvlJc w:val="left"/>
      <w:pPr>
        <w:ind w:left="620" w:hanging="360"/>
      </w:pPr>
    </w:lvl>
    <w:lvl w:ilvl="2" w:tplc="0409001B" w:tentative="1">
      <w:start w:val="1"/>
      <w:numFmt w:val="lowerRoman"/>
      <w:lvlText w:val="%3."/>
      <w:lvlJc w:val="right"/>
      <w:pPr>
        <w:ind w:left="1340" w:hanging="180"/>
      </w:pPr>
    </w:lvl>
    <w:lvl w:ilvl="3" w:tplc="0409000F" w:tentative="1">
      <w:start w:val="1"/>
      <w:numFmt w:val="decimal"/>
      <w:lvlText w:val="%4."/>
      <w:lvlJc w:val="left"/>
      <w:pPr>
        <w:ind w:left="2060" w:hanging="360"/>
      </w:pPr>
    </w:lvl>
    <w:lvl w:ilvl="4" w:tplc="04090019" w:tentative="1">
      <w:start w:val="1"/>
      <w:numFmt w:val="lowerLetter"/>
      <w:lvlText w:val="%5."/>
      <w:lvlJc w:val="left"/>
      <w:pPr>
        <w:ind w:left="2780" w:hanging="360"/>
      </w:pPr>
    </w:lvl>
    <w:lvl w:ilvl="5" w:tplc="0409001B" w:tentative="1">
      <w:start w:val="1"/>
      <w:numFmt w:val="lowerRoman"/>
      <w:lvlText w:val="%6."/>
      <w:lvlJc w:val="right"/>
      <w:pPr>
        <w:ind w:left="3500" w:hanging="180"/>
      </w:pPr>
    </w:lvl>
    <w:lvl w:ilvl="6" w:tplc="0409000F" w:tentative="1">
      <w:start w:val="1"/>
      <w:numFmt w:val="decimal"/>
      <w:lvlText w:val="%7."/>
      <w:lvlJc w:val="left"/>
      <w:pPr>
        <w:ind w:left="4220" w:hanging="360"/>
      </w:pPr>
    </w:lvl>
    <w:lvl w:ilvl="7" w:tplc="04090019" w:tentative="1">
      <w:start w:val="1"/>
      <w:numFmt w:val="lowerLetter"/>
      <w:lvlText w:val="%8."/>
      <w:lvlJc w:val="left"/>
      <w:pPr>
        <w:ind w:left="4940" w:hanging="360"/>
      </w:pPr>
    </w:lvl>
    <w:lvl w:ilvl="8" w:tplc="0409001B" w:tentative="1">
      <w:start w:val="1"/>
      <w:numFmt w:val="lowerRoman"/>
      <w:lvlText w:val="%9."/>
      <w:lvlJc w:val="right"/>
      <w:pPr>
        <w:ind w:left="5660" w:hanging="180"/>
      </w:pPr>
    </w:lvl>
  </w:abstractNum>
  <w:abstractNum w:abstractNumId="21" w15:restartNumberingAfterBreak="0">
    <w:nsid w:val="699121F5"/>
    <w:multiLevelType w:val="hybridMultilevel"/>
    <w:tmpl w:val="CBFC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802BDE"/>
    <w:multiLevelType w:val="hybridMultilevel"/>
    <w:tmpl w:val="3FA02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F65714"/>
    <w:multiLevelType w:val="hybridMultilevel"/>
    <w:tmpl w:val="DF3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133A0"/>
    <w:multiLevelType w:val="hybridMultilevel"/>
    <w:tmpl w:val="6AD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8688489">
    <w:abstractNumId w:val="4"/>
  </w:num>
  <w:num w:numId="2" w16cid:durableId="656619149">
    <w:abstractNumId w:val="3"/>
  </w:num>
  <w:num w:numId="3" w16cid:durableId="367687992">
    <w:abstractNumId w:val="2"/>
  </w:num>
  <w:num w:numId="4" w16cid:durableId="994723988">
    <w:abstractNumId w:val="22"/>
  </w:num>
  <w:num w:numId="5" w16cid:durableId="1473906959">
    <w:abstractNumId w:val="8"/>
  </w:num>
  <w:num w:numId="6" w16cid:durableId="1264456945">
    <w:abstractNumId w:val="7"/>
  </w:num>
  <w:num w:numId="7" w16cid:durableId="1232352176">
    <w:abstractNumId w:val="20"/>
  </w:num>
  <w:num w:numId="8" w16cid:durableId="1561087478">
    <w:abstractNumId w:val="1"/>
  </w:num>
  <w:num w:numId="9" w16cid:durableId="1318537271">
    <w:abstractNumId w:val="5"/>
  </w:num>
  <w:num w:numId="10" w16cid:durableId="155191212">
    <w:abstractNumId w:val="6"/>
  </w:num>
  <w:num w:numId="11" w16cid:durableId="926814696">
    <w:abstractNumId w:val="23"/>
  </w:num>
  <w:num w:numId="12" w16cid:durableId="937366418">
    <w:abstractNumId w:val="9"/>
  </w:num>
  <w:num w:numId="13" w16cid:durableId="791442587">
    <w:abstractNumId w:val="0"/>
    <w:lvlOverride w:ilvl="0">
      <w:lvl w:ilvl="0">
        <w:numFmt w:val="bullet"/>
        <w:lvlText w:val=""/>
        <w:legacy w:legacy="1" w:legacySpace="0" w:legacyIndent="360"/>
        <w:lvlJc w:val="left"/>
        <w:rPr>
          <w:rFonts w:ascii="Symbol" w:hAnsi="Symbol" w:hint="default"/>
        </w:rPr>
      </w:lvl>
    </w:lvlOverride>
  </w:num>
  <w:num w:numId="14" w16cid:durableId="1494763666">
    <w:abstractNumId w:val="13"/>
  </w:num>
  <w:num w:numId="15" w16cid:durableId="92942186">
    <w:abstractNumId w:val="15"/>
  </w:num>
  <w:num w:numId="16" w16cid:durableId="308444406">
    <w:abstractNumId w:val="14"/>
  </w:num>
  <w:num w:numId="17" w16cid:durableId="1715304711">
    <w:abstractNumId w:val="21"/>
  </w:num>
  <w:num w:numId="18" w16cid:durableId="1025979529">
    <w:abstractNumId w:val="19"/>
  </w:num>
  <w:num w:numId="19" w16cid:durableId="1763909398">
    <w:abstractNumId w:val="10"/>
  </w:num>
  <w:num w:numId="20" w16cid:durableId="1283997747">
    <w:abstractNumId w:val="16"/>
  </w:num>
  <w:num w:numId="21" w16cid:durableId="741870106">
    <w:abstractNumId w:val="24"/>
  </w:num>
  <w:num w:numId="22" w16cid:durableId="363677150">
    <w:abstractNumId w:val="11"/>
  </w:num>
  <w:num w:numId="23" w16cid:durableId="1703826361">
    <w:abstractNumId w:val="17"/>
  </w:num>
  <w:num w:numId="24" w16cid:durableId="2008706472">
    <w:abstractNumId w:val="18"/>
  </w:num>
  <w:num w:numId="25" w16cid:durableId="859508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0A1"/>
    <w:rsid w:val="00003BEF"/>
    <w:rsid w:val="000048AB"/>
    <w:rsid w:val="00017312"/>
    <w:rsid w:val="00033280"/>
    <w:rsid w:val="000822D7"/>
    <w:rsid w:val="000A10A5"/>
    <w:rsid w:val="000A57FD"/>
    <w:rsid w:val="000B23E7"/>
    <w:rsid w:val="000B56CB"/>
    <w:rsid w:val="000D0229"/>
    <w:rsid w:val="000D4503"/>
    <w:rsid w:val="000F7A19"/>
    <w:rsid w:val="00103D80"/>
    <w:rsid w:val="001227E4"/>
    <w:rsid w:val="00132F81"/>
    <w:rsid w:val="0015196D"/>
    <w:rsid w:val="00155532"/>
    <w:rsid w:val="00162160"/>
    <w:rsid w:val="00162264"/>
    <w:rsid w:val="00162BB5"/>
    <w:rsid w:val="00165DB4"/>
    <w:rsid w:val="001749FB"/>
    <w:rsid w:val="00174F4C"/>
    <w:rsid w:val="001754DA"/>
    <w:rsid w:val="00187238"/>
    <w:rsid w:val="001A0B1B"/>
    <w:rsid w:val="001A6E0C"/>
    <w:rsid w:val="001A7632"/>
    <w:rsid w:val="001B435B"/>
    <w:rsid w:val="001D572B"/>
    <w:rsid w:val="001E01CF"/>
    <w:rsid w:val="001E150D"/>
    <w:rsid w:val="001F03F3"/>
    <w:rsid w:val="001F7EBD"/>
    <w:rsid w:val="002012E1"/>
    <w:rsid w:val="0021150B"/>
    <w:rsid w:val="00237551"/>
    <w:rsid w:val="00246D83"/>
    <w:rsid w:val="00247486"/>
    <w:rsid w:val="00252B62"/>
    <w:rsid w:val="0026227E"/>
    <w:rsid w:val="002635B6"/>
    <w:rsid w:val="002642A6"/>
    <w:rsid w:val="00271BF2"/>
    <w:rsid w:val="00272194"/>
    <w:rsid w:val="00273418"/>
    <w:rsid w:val="00277AC3"/>
    <w:rsid w:val="00283F6E"/>
    <w:rsid w:val="00286991"/>
    <w:rsid w:val="00295957"/>
    <w:rsid w:val="002A0BD2"/>
    <w:rsid w:val="002B0724"/>
    <w:rsid w:val="002B542D"/>
    <w:rsid w:val="002C7CEB"/>
    <w:rsid w:val="002D2B32"/>
    <w:rsid w:val="002F7105"/>
    <w:rsid w:val="002F7389"/>
    <w:rsid w:val="00303374"/>
    <w:rsid w:val="0030673B"/>
    <w:rsid w:val="00312B09"/>
    <w:rsid w:val="00323086"/>
    <w:rsid w:val="0032537C"/>
    <w:rsid w:val="0034697B"/>
    <w:rsid w:val="00353365"/>
    <w:rsid w:val="00356EB3"/>
    <w:rsid w:val="00362B2F"/>
    <w:rsid w:val="00362FA5"/>
    <w:rsid w:val="0036603F"/>
    <w:rsid w:val="0038101F"/>
    <w:rsid w:val="00383B3D"/>
    <w:rsid w:val="0038519F"/>
    <w:rsid w:val="003B0E83"/>
    <w:rsid w:val="003B760C"/>
    <w:rsid w:val="003C1472"/>
    <w:rsid w:val="003C7A7A"/>
    <w:rsid w:val="003D1D87"/>
    <w:rsid w:val="003D4953"/>
    <w:rsid w:val="003D5585"/>
    <w:rsid w:val="003E3184"/>
    <w:rsid w:val="003E7B3A"/>
    <w:rsid w:val="00404FFC"/>
    <w:rsid w:val="0040762A"/>
    <w:rsid w:val="00414007"/>
    <w:rsid w:val="00424E42"/>
    <w:rsid w:val="004314A1"/>
    <w:rsid w:val="0043499B"/>
    <w:rsid w:val="00460B23"/>
    <w:rsid w:val="00473D79"/>
    <w:rsid w:val="0049628B"/>
    <w:rsid w:val="004A0EA3"/>
    <w:rsid w:val="004A1B51"/>
    <w:rsid w:val="004A3247"/>
    <w:rsid w:val="004B14C4"/>
    <w:rsid w:val="004B6EFF"/>
    <w:rsid w:val="004B7052"/>
    <w:rsid w:val="004C713E"/>
    <w:rsid w:val="004D341A"/>
    <w:rsid w:val="004D6DBF"/>
    <w:rsid w:val="004E5801"/>
    <w:rsid w:val="004F758B"/>
    <w:rsid w:val="00506174"/>
    <w:rsid w:val="00522060"/>
    <w:rsid w:val="005239F4"/>
    <w:rsid w:val="00532F18"/>
    <w:rsid w:val="00537502"/>
    <w:rsid w:val="00540F98"/>
    <w:rsid w:val="00555C5B"/>
    <w:rsid w:val="00560FCE"/>
    <w:rsid w:val="005623D4"/>
    <w:rsid w:val="00563FE5"/>
    <w:rsid w:val="00567322"/>
    <w:rsid w:val="00571716"/>
    <w:rsid w:val="0057771B"/>
    <w:rsid w:val="00590DEB"/>
    <w:rsid w:val="0059596C"/>
    <w:rsid w:val="005A345C"/>
    <w:rsid w:val="005B4B5B"/>
    <w:rsid w:val="005B5060"/>
    <w:rsid w:val="005B669B"/>
    <w:rsid w:val="005B670C"/>
    <w:rsid w:val="005B6B7B"/>
    <w:rsid w:val="005B7E2F"/>
    <w:rsid w:val="005C4403"/>
    <w:rsid w:val="005D6365"/>
    <w:rsid w:val="00615847"/>
    <w:rsid w:val="00635729"/>
    <w:rsid w:val="00636966"/>
    <w:rsid w:val="00637233"/>
    <w:rsid w:val="0064205C"/>
    <w:rsid w:val="00643195"/>
    <w:rsid w:val="00666F32"/>
    <w:rsid w:val="00682E8D"/>
    <w:rsid w:val="0068518F"/>
    <w:rsid w:val="00694269"/>
    <w:rsid w:val="006966B6"/>
    <w:rsid w:val="006C05B6"/>
    <w:rsid w:val="006C5520"/>
    <w:rsid w:val="006C6A30"/>
    <w:rsid w:val="006C72C8"/>
    <w:rsid w:val="006E05A0"/>
    <w:rsid w:val="006E2E88"/>
    <w:rsid w:val="006E31D4"/>
    <w:rsid w:val="006E42B9"/>
    <w:rsid w:val="006F6334"/>
    <w:rsid w:val="00702223"/>
    <w:rsid w:val="007122C7"/>
    <w:rsid w:val="00721549"/>
    <w:rsid w:val="00734BAA"/>
    <w:rsid w:val="00752D0D"/>
    <w:rsid w:val="00762BA5"/>
    <w:rsid w:val="0078433C"/>
    <w:rsid w:val="007862E9"/>
    <w:rsid w:val="00786CD8"/>
    <w:rsid w:val="00796976"/>
    <w:rsid w:val="007B1C6E"/>
    <w:rsid w:val="007C1F8A"/>
    <w:rsid w:val="007C3BF3"/>
    <w:rsid w:val="007C4A1E"/>
    <w:rsid w:val="007D0C35"/>
    <w:rsid w:val="007D7D5B"/>
    <w:rsid w:val="007E7E42"/>
    <w:rsid w:val="007F1393"/>
    <w:rsid w:val="008005F4"/>
    <w:rsid w:val="00806337"/>
    <w:rsid w:val="00812DE7"/>
    <w:rsid w:val="008141D4"/>
    <w:rsid w:val="0082058F"/>
    <w:rsid w:val="00827DC9"/>
    <w:rsid w:val="00830AE5"/>
    <w:rsid w:val="00834833"/>
    <w:rsid w:val="00835BC8"/>
    <w:rsid w:val="00842401"/>
    <w:rsid w:val="00845B6D"/>
    <w:rsid w:val="008546DC"/>
    <w:rsid w:val="00865571"/>
    <w:rsid w:val="008662F6"/>
    <w:rsid w:val="00867A35"/>
    <w:rsid w:val="008753A1"/>
    <w:rsid w:val="00882F30"/>
    <w:rsid w:val="00887B90"/>
    <w:rsid w:val="008A2390"/>
    <w:rsid w:val="008B3CEE"/>
    <w:rsid w:val="008D2A36"/>
    <w:rsid w:val="008D6156"/>
    <w:rsid w:val="008D7947"/>
    <w:rsid w:val="008E28F0"/>
    <w:rsid w:val="008E449A"/>
    <w:rsid w:val="00903A25"/>
    <w:rsid w:val="009050F4"/>
    <w:rsid w:val="0090600E"/>
    <w:rsid w:val="00910F56"/>
    <w:rsid w:val="00925B33"/>
    <w:rsid w:val="00930D14"/>
    <w:rsid w:val="00932A5A"/>
    <w:rsid w:val="00936AA9"/>
    <w:rsid w:val="009433A9"/>
    <w:rsid w:val="009466BA"/>
    <w:rsid w:val="00951F30"/>
    <w:rsid w:val="00952191"/>
    <w:rsid w:val="009645C2"/>
    <w:rsid w:val="009667D2"/>
    <w:rsid w:val="0098188D"/>
    <w:rsid w:val="00982EC2"/>
    <w:rsid w:val="0098407C"/>
    <w:rsid w:val="009A08B2"/>
    <w:rsid w:val="009A55D0"/>
    <w:rsid w:val="009C0E99"/>
    <w:rsid w:val="009C5E4A"/>
    <w:rsid w:val="009F1A17"/>
    <w:rsid w:val="009F3C01"/>
    <w:rsid w:val="00A0015F"/>
    <w:rsid w:val="00A05F50"/>
    <w:rsid w:val="00A24DA3"/>
    <w:rsid w:val="00A25752"/>
    <w:rsid w:val="00A275D9"/>
    <w:rsid w:val="00A40CE4"/>
    <w:rsid w:val="00A42F9E"/>
    <w:rsid w:val="00A4356A"/>
    <w:rsid w:val="00A463CC"/>
    <w:rsid w:val="00A577B7"/>
    <w:rsid w:val="00AB49F4"/>
    <w:rsid w:val="00AC229B"/>
    <w:rsid w:val="00AC5CAC"/>
    <w:rsid w:val="00AE6BF6"/>
    <w:rsid w:val="00AF039F"/>
    <w:rsid w:val="00AF2AD6"/>
    <w:rsid w:val="00B06E7F"/>
    <w:rsid w:val="00B11DC4"/>
    <w:rsid w:val="00B13F5D"/>
    <w:rsid w:val="00B21CB0"/>
    <w:rsid w:val="00B22C0F"/>
    <w:rsid w:val="00B27E81"/>
    <w:rsid w:val="00B31C14"/>
    <w:rsid w:val="00B35A0A"/>
    <w:rsid w:val="00B50F0B"/>
    <w:rsid w:val="00B531F0"/>
    <w:rsid w:val="00B9082B"/>
    <w:rsid w:val="00B92786"/>
    <w:rsid w:val="00BB4E29"/>
    <w:rsid w:val="00BC4CD6"/>
    <w:rsid w:val="00BC642D"/>
    <w:rsid w:val="00BD1E62"/>
    <w:rsid w:val="00BD4FBE"/>
    <w:rsid w:val="00BF75E9"/>
    <w:rsid w:val="00C00255"/>
    <w:rsid w:val="00C0026A"/>
    <w:rsid w:val="00C0062C"/>
    <w:rsid w:val="00C013EC"/>
    <w:rsid w:val="00C03397"/>
    <w:rsid w:val="00C0434D"/>
    <w:rsid w:val="00C04F11"/>
    <w:rsid w:val="00C14029"/>
    <w:rsid w:val="00C3125B"/>
    <w:rsid w:val="00C356A5"/>
    <w:rsid w:val="00C434D1"/>
    <w:rsid w:val="00C45DF0"/>
    <w:rsid w:val="00C554DB"/>
    <w:rsid w:val="00C707D5"/>
    <w:rsid w:val="00C732B4"/>
    <w:rsid w:val="00C853F1"/>
    <w:rsid w:val="00C9035C"/>
    <w:rsid w:val="00C94FB3"/>
    <w:rsid w:val="00CA6170"/>
    <w:rsid w:val="00CB3F91"/>
    <w:rsid w:val="00CB79F0"/>
    <w:rsid w:val="00CC53BC"/>
    <w:rsid w:val="00CC7DB5"/>
    <w:rsid w:val="00CD76BC"/>
    <w:rsid w:val="00CE6F56"/>
    <w:rsid w:val="00CF3412"/>
    <w:rsid w:val="00D144AA"/>
    <w:rsid w:val="00D17838"/>
    <w:rsid w:val="00D20E37"/>
    <w:rsid w:val="00D21B18"/>
    <w:rsid w:val="00D22C98"/>
    <w:rsid w:val="00D24066"/>
    <w:rsid w:val="00D43F12"/>
    <w:rsid w:val="00D540A1"/>
    <w:rsid w:val="00D562E7"/>
    <w:rsid w:val="00D650BD"/>
    <w:rsid w:val="00D92B5A"/>
    <w:rsid w:val="00D93363"/>
    <w:rsid w:val="00DA0FD6"/>
    <w:rsid w:val="00DA3E05"/>
    <w:rsid w:val="00DA6BD6"/>
    <w:rsid w:val="00DB6071"/>
    <w:rsid w:val="00DC35B1"/>
    <w:rsid w:val="00DC3EEF"/>
    <w:rsid w:val="00DC579A"/>
    <w:rsid w:val="00DC67D9"/>
    <w:rsid w:val="00DD0E76"/>
    <w:rsid w:val="00DE1EB3"/>
    <w:rsid w:val="00DF4115"/>
    <w:rsid w:val="00E13FB9"/>
    <w:rsid w:val="00E14748"/>
    <w:rsid w:val="00E16E7A"/>
    <w:rsid w:val="00E202E2"/>
    <w:rsid w:val="00E45C42"/>
    <w:rsid w:val="00E57DB9"/>
    <w:rsid w:val="00E65193"/>
    <w:rsid w:val="00E732A7"/>
    <w:rsid w:val="00E836CE"/>
    <w:rsid w:val="00E8699F"/>
    <w:rsid w:val="00E9329A"/>
    <w:rsid w:val="00E94084"/>
    <w:rsid w:val="00EA6829"/>
    <w:rsid w:val="00EB43C1"/>
    <w:rsid w:val="00EC157C"/>
    <w:rsid w:val="00ED01E7"/>
    <w:rsid w:val="00EE35BC"/>
    <w:rsid w:val="00EE44DE"/>
    <w:rsid w:val="00EE6390"/>
    <w:rsid w:val="00EE7F4E"/>
    <w:rsid w:val="00EF08A0"/>
    <w:rsid w:val="00EF7FA1"/>
    <w:rsid w:val="00F01C58"/>
    <w:rsid w:val="00F02059"/>
    <w:rsid w:val="00F056CE"/>
    <w:rsid w:val="00F17890"/>
    <w:rsid w:val="00F17AB5"/>
    <w:rsid w:val="00F211EB"/>
    <w:rsid w:val="00F325A6"/>
    <w:rsid w:val="00F350A1"/>
    <w:rsid w:val="00F44C58"/>
    <w:rsid w:val="00F511B2"/>
    <w:rsid w:val="00F55318"/>
    <w:rsid w:val="00F559EE"/>
    <w:rsid w:val="00F71BD6"/>
    <w:rsid w:val="00F75980"/>
    <w:rsid w:val="00F8183E"/>
    <w:rsid w:val="00F8525D"/>
    <w:rsid w:val="00FA04AA"/>
    <w:rsid w:val="00FC49F7"/>
    <w:rsid w:val="00FC7373"/>
    <w:rsid w:val="00FE01F6"/>
    <w:rsid w:val="00FE7DA4"/>
    <w:rsid w:val="00F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0132"/>
  <w15:chartTrackingRefBased/>
  <w15:docId w15:val="{713B8A71-7139-4753-A7DC-CF343FD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40A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1"/>
    <w:qFormat/>
    <w:rsid w:val="008141D4"/>
    <w:pPr>
      <w:keepNext/>
      <w:keepLines/>
      <w:spacing w:before="240"/>
      <w:jc w:val="center"/>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1"/>
    <w:qFormat/>
    <w:rsid w:val="008141D4"/>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8141D4"/>
    <w:pPr>
      <w:shd w:val="clear" w:color="auto" w:fill="D5DCE4" w:themeFill="text2" w:themeFillTint="33"/>
      <w:jc w:val="center"/>
      <w:outlineLvl w:val="2"/>
    </w:pPr>
    <w:rPr>
      <w:rFonts w:asciiTheme="majorHAnsi" w:eastAsiaTheme="majorEastAsia" w:hAnsiTheme="majorHAnsi" w:cstheme="majorBidi"/>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41D4"/>
    <w:rPr>
      <w:rFonts w:asciiTheme="majorHAnsi" w:eastAsiaTheme="majorEastAsia" w:hAnsiTheme="majorHAnsi" w:cstheme="majorBidi"/>
      <w:caps/>
      <w:color w:val="2E74B5" w:themeColor="accent1" w:themeShade="BF"/>
      <w:sz w:val="32"/>
      <w:szCs w:val="32"/>
    </w:rPr>
  </w:style>
  <w:style w:type="character" w:customStyle="1" w:styleId="Heading2Char">
    <w:name w:val="Heading 2 Char"/>
    <w:basedOn w:val="DefaultParagraphFont"/>
    <w:link w:val="Heading2"/>
    <w:uiPriority w:val="1"/>
    <w:rsid w:val="00814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8141D4"/>
    <w:rPr>
      <w:rFonts w:asciiTheme="majorHAnsi" w:eastAsiaTheme="majorEastAsia" w:hAnsiTheme="majorHAnsi" w:cstheme="majorBidi"/>
      <w:b/>
      <w:bCs/>
      <w:caps/>
      <w:sz w:val="16"/>
      <w:szCs w:val="16"/>
      <w:shd w:val="clear" w:color="auto" w:fill="D5DCE4" w:themeFill="text2" w:themeFillTint="33"/>
    </w:rPr>
  </w:style>
  <w:style w:type="paragraph" w:styleId="ListParagraph">
    <w:name w:val="List Paragraph"/>
    <w:basedOn w:val="Normal"/>
    <w:uiPriority w:val="34"/>
    <w:qFormat/>
    <w:rsid w:val="008141D4"/>
    <w:pPr>
      <w:spacing w:after="200" w:line="276" w:lineRule="auto"/>
      <w:ind w:left="720"/>
      <w:contextualSpacing/>
    </w:pPr>
    <w:rPr>
      <w:sz w:val="22"/>
      <w:szCs w:val="22"/>
    </w:rPr>
  </w:style>
  <w:style w:type="paragraph" w:styleId="BodyText">
    <w:name w:val="Body Text"/>
    <w:basedOn w:val="Normal"/>
    <w:link w:val="BodyTextChar"/>
    <w:uiPriority w:val="1"/>
    <w:qFormat/>
    <w:rsid w:val="00D540A1"/>
    <w:pPr>
      <w:ind w:left="820"/>
    </w:pPr>
    <w:rPr>
      <w:rFonts w:ascii="Calibri" w:hAnsi="Calibri" w:cs="Calibri"/>
      <w:sz w:val="22"/>
      <w:szCs w:val="22"/>
    </w:rPr>
  </w:style>
  <w:style w:type="character" w:customStyle="1" w:styleId="BodyTextChar">
    <w:name w:val="Body Text Char"/>
    <w:basedOn w:val="DefaultParagraphFont"/>
    <w:link w:val="BodyText"/>
    <w:uiPriority w:val="1"/>
    <w:rsid w:val="00D540A1"/>
    <w:rPr>
      <w:rFonts w:ascii="Calibri" w:eastAsiaTheme="minorEastAsia" w:hAnsi="Calibri" w:cs="Calibri"/>
    </w:rPr>
  </w:style>
  <w:style w:type="paragraph" w:customStyle="1" w:styleId="TableParagraph">
    <w:name w:val="Table Paragraph"/>
    <w:basedOn w:val="Normal"/>
    <w:uiPriority w:val="1"/>
    <w:qFormat/>
    <w:rsid w:val="00D540A1"/>
  </w:style>
  <w:style w:type="character" w:styleId="Hyperlink">
    <w:name w:val="Hyperlink"/>
    <w:basedOn w:val="DefaultParagraphFont"/>
    <w:uiPriority w:val="99"/>
    <w:unhideWhenUsed/>
    <w:rsid w:val="00D540A1"/>
    <w:rPr>
      <w:color w:val="0563C1" w:themeColor="hyperlink"/>
      <w:u w:val="single"/>
    </w:rPr>
  </w:style>
  <w:style w:type="table" w:styleId="TableGrid">
    <w:name w:val="Table Grid"/>
    <w:basedOn w:val="TableNormal"/>
    <w:uiPriority w:val="39"/>
    <w:rsid w:val="00D5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0A1"/>
    <w:pPr>
      <w:autoSpaceDE w:val="0"/>
      <w:autoSpaceDN w:val="0"/>
      <w:adjustRightInd w:val="0"/>
      <w:spacing w:after="0" w:line="240" w:lineRule="auto"/>
    </w:pPr>
    <w:rPr>
      <w:rFonts w:ascii="Comic Sans MS" w:hAnsi="Comic Sans MS" w:cs="Comic Sans MS"/>
      <w:color w:val="000000"/>
      <w:sz w:val="24"/>
      <w:szCs w:val="24"/>
    </w:rPr>
  </w:style>
  <w:style w:type="paragraph" w:styleId="Header">
    <w:name w:val="header"/>
    <w:basedOn w:val="Normal"/>
    <w:link w:val="HeaderChar"/>
    <w:uiPriority w:val="99"/>
    <w:unhideWhenUsed/>
    <w:rsid w:val="00D540A1"/>
    <w:pPr>
      <w:tabs>
        <w:tab w:val="center" w:pos="4680"/>
        <w:tab w:val="right" w:pos="9360"/>
      </w:tabs>
    </w:pPr>
  </w:style>
  <w:style w:type="character" w:customStyle="1" w:styleId="HeaderChar">
    <w:name w:val="Header Char"/>
    <w:basedOn w:val="DefaultParagraphFont"/>
    <w:link w:val="Header"/>
    <w:uiPriority w:val="99"/>
    <w:rsid w:val="00D540A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540A1"/>
    <w:pPr>
      <w:tabs>
        <w:tab w:val="center" w:pos="4680"/>
        <w:tab w:val="right" w:pos="9360"/>
      </w:tabs>
    </w:pPr>
  </w:style>
  <w:style w:type="character" w:customStyle="1" w:styleId="FooterChar">
    <w:name w:val="Footer Char"/>
    <w:basedOn w:val="DefaultParagraphFont"/>
    <w:link w:val="Footer"/>
    <w:uiPriority w:val="99"/>
    <w:rsid w:val="00D540A1"/>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AB49F4"/>
    <w:rPr>
      <w:color w:val="954F72" w:themeColor="followedHyperlink"/>
      <w:u w:val="single"/>
    </w:rPr>
  </w:style>
  <w:style w:type="paragraph" w:styleId="Caption">
    <w:name w:val="caption"/>
    <w:basedOn w:val="Normal"/>
    <w:next w:val="Normal"/>
    <w:uiPriority w:val="35"/>
    <w:semiHidden/>
    <w:unhideWhenUsed/>
    <w:qFormat/>
    <w:rsid w:val="002F7389"/>
    <w:pPr>
      <w:spacing w:after="200"/>
    </w:pPr>
    <w:rPr>
      <w:i/>
      <w:iCs/>
      <w:color w:val="44546A" w:themeColor="text2"/>
      <w:sz w:val="18"/>
      <w:szCs w:val="18"/>
    </w:rPr>
  </w:style>
  <w:style w:type="character" w:styleId="Strong">
    <w:name w:val="Strong"/>
    <w:basedOn w:val="DefaultParagraphFont"/>
    <w:uiPriority w:val="22"/>
    <w:qFormat/>
    <w:rsid w:val="00643195"/>
    <w:rPr>
      <w:b/>
      <w:bCs/>
    </w:rPr>
  </w:style>
  <w:style w:type="character" w:customStyle="1" w:styleId="a-size-base">
    <w:name w:val="a-size-base"/>
    <w:basedOn w:val="DefaultParagraphFont"/>
    <w:rsid w:val="0090600E"/>
  </w:style>
  <w:style w:type="paragraph" w:styleId="NormalWeb">
    <w:name w:val="Normal (Web)"/>
    <w:basedOn w:val="Normal"/>
    <w:uiPriority w:val="99"/>
    <w:unhideWhenUsed/>
    <w:rsid w:val="00DF4115"/>
    <w:pPr>
      <w:widowControl/>
      <w:autoSpaceDE/>
      <w:autoSpaceDN/>
      <w:adjustRightInd/>
      <w:spacing w:before="100" w:beforeAutospacing="1" w:after="100" w:afterAutospacing="1"/>
    </w:pPr>
    <w:rPr>
      <w:rFonts w:eastAsia="Times New Roman"/>
    </w:rPr>
  </w:style>
  <w:style w:type="character" w:customStyle="1" w:styleId="UnresolvedMention1">
    <w:name w:val="Unresolved Mention1"/>
    <w:basedOn w:val="DefaultParagraphFont"/>
    <w:uiPriority w:val="99"/>
    <w:semiHidden/>
    <w:unhideWhenUsed/>
    <w:rsid w:val="009A5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a.gov/pubs/adastatute08.htm" TargetMode="External"/><Relationship Id="rId18" Type="http://schemas.openxmlformats.org/officeDocument/2006/relationships/hyperlink" Target="https://apps.ccc.edu/eeo/" TargetMode="External"/><Relationship Id="rId26" Type="http://schemas.openxmlformats.org/officeDocument/2006/relationships/hyperlink" Target="http://www.ccc.edu/colleges/washington/departments/Pages/Chicago-Legal-Clinic.aspx" TargetMode="External"/><Relationship Id="rId39" Type="http://schemas.openxmlformats.org/officeDocument/2006/relationships/hyperlink" Target="https://www.ccc.edu/menu/Documents/Academic_Student_Policy/2019_August_Academic_and_Student_Policy.pdf" TargetMode="External"/><Relationship Id="rId21" Type="http://schemas.openxmlformats.org/officeDocument/2006/relationships/hyperlink" Target="http://www.ccc.edu/departments/Pages/Tutoring.aspx" TargetMode="External"/><Relationship Id="rId34" Type="http://schemas.openxmlformats.org/officeDocument/2006/relationships/hyperlink" Target="https://www.ccc.edu/services/pages/update-student-records.aspx" TargetMode="External"/><Relationship Id="rId42" Type="http://schemas.openxmlformats.org/officeDocument/2006/relationships/hyperlink" Target="http://owl.english.purdue.edu/owl/resource/560/1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dol.gov/oasam/regs/statutes/sec504.htm" TargetMode="External"/><Relationship Id="rId29" Type="http://schemas.openxmlformats.org/officeDocument/2006/relationships/hyperlink" Target="https://brightspace.ccc.edu/d2l/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cedu.zoom.us/j/3129539676" TargetMode="External"/><Relationship Id="rId24" Type="http://schemas.openxmlformats.org/officeDocument/2006/relationships/hyperlink" Target="http://ccc.edu/departments/Pages/Disability-Access-Center.aspx" TargetMode="External"/><Relationship Id="rId32" Type="http://schemas.openxmlformats.org/officeDocument/2006/relationships/hyperlink" Target="http://ccc.custhelp.com/app/ask" TargetMode="External"/><Relationship Id="rId37" Type="http://schemas.openxmlformats.org/officeDocument/2006/relationships/hyperlink" Target="https://www.ccc.edu/menu/Pages/Policies.aspx" TargetMode="External"/><Relationship Id="rId40" Type="http://schemas.openxmlformats.org/officeDocument/2006/relationships/hyperlink" Target="http://www.ccc.edu/menu/Pages/Policies.asp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d.gov/policy/gen/guid/fpco/ferpa/index.html" TargetMode="External"/><Relationship Id="rId23" Type="http://schemas.openxmlformats.org/officeDocument/2006/relationships/hyperlink" Target="http://ccc.edu/departments/Pages/Library-System.aspx" TargetMode="External"/><Relationship Id="rId28" Type="http://schemas.openxmlformats.org/officeDocument/2006/relationships/hyperlink" Target="https://www.mypronouns.org/resources" TargetMode="External"/><Relationship Id="rId36" Type="http://schemas.openxmlformats.org/officeDocument/2006/relationships/hyperlink" Target="https://www.ccc.edu/menu/Pages/Policies.aspx" TargetMode="External"/><Relationship Id="rId10" Type="http://schemas.openxmlformats.org/officeDocument/2006/relationships/endnotes" Target="endnotes.xml"/><Relationship Id="rId19" Type="http://schemas.openxmlformats.org/officeDocument/2006/relationships/hyperlink" Target="https://prepare.ccc.edu/virtual-student-services/" TargetMode="External"/><Relationship Id="rId31" Type="http://schemas.openxmlformats.org/officeDocument/2006/relationships/hyperlink" Target="https://www.ccc.edu/departments/Pages/Registrar.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cc.edu/departments/Pages/Disability-Access-Center.aspx" TargetMode="External"/><Relationship Id="rId22" Type="http://schemas.openxmlformats.org/officeDocument/2006/relationships/hyperlink" Target="http://ccc.edu/departments/Pages/Advising.aspx" TargetMode="External"/><Relationship Id="rId27" Type="http://schemas.openxmlformats.org/officeDocument/2006/relationships/hyperlink" Target="https://www.mypronouns.org/resources" TargetMode="External"/><Relationship Id="rId30" Type="http://schemas.openxmlformats.org/officeDocument/2006/relationships/hyperlink" Target="https://www.ccc.edu/colleges/washington/departments/Pages/Registrar.aspx" TargetMode="External"/><Relationship Id="rId35" Type="http://schemas.openxmlformats.org/officeDocument/2006/relationships/hyperlink" Target="https://www.ccc.edu/services/pages/update-student-records.aspx"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cc.edu/help" TargetMode="External"/><Relationship Id="rId17" Type="http://schemas.openxmlformats.org/officeDocument/2006/relationships/hyperlink" Target="https://www.ccc.edu/services/Pages/TitleIX-And-You.aspx" TargetMode="External"/><Relationship Id="rId25" Type="http://schemas.openxmlformats.org/officeDocument/2006/relationships/hyperlink" Target="http://www.ccc.edu/departments/Pages/Wellness-Centers.aspx" TargetMode="External"/><Relationship Id="rId33" Type="http://schemas.openxmlformats.org/officeDocument/2006/relationships/hyperlink" Target="http://ccc.custhelp.com/app/ask" TargetMode="External"/><Relationship Id="rId38" Type="http://schemas.openxmlformats.org/officeDocument/2006/relationships/hyperlink" Target="https://www.ccc.edu/menu/Pages/Policies.aspx" TargetMode="External"/><Relationship Id="rId46" Type="http://schemas.openxmlformats.org/officeDocument/2006/relationships/theme" Target="theme/theme1.xml"/><Relationship Id="rId20" Type="http://schemas.openxmlformats.org/officeDocument/2006/relationships/hyperlink" Target="http://www.ccc.edu/departments/Pages/Financial-Aid.aspx" TargetMode="External"/><Relationship Id="rId41" Type="http://schemas.openxmlformats.org/officeDocument/2006/relationships/hyperlink" Target="http://www.ccc.edu/menu/Pages/Polic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237A9E8CC0154A8348D223760BAFBD" ma:contentTypeVersion="" ma:contentTypeDescription="Create a new document." ma:contentTypeScope="" ma:versionID="b77ab10719414cd8f51b3cba57df6424">
  <xsd:schema xmlns:xsd="http://www.w3.org/2001/XMLSchema" xmlns:xs="http://www.w3.org/2001/XMLSchema" xmlns:p="http://schemas.microsoft.com/office/2006/metadata/properties" xmlns:ns2="65413810-b95b-47b1-85d9-6cea4eb41a78" xmlns:ns3="13c66cb7-c3a7-4cf1-8f6a-298f104da31f" targetNamespace="http://schemas.microsoft.com/office/2006/metadata/properties" ma:root="true" ma:fieldsID="936f13fc13de6ef7663a484eed7726c1" ns2:_="" ns3:_="">
    <xsd:import namespace="65413810-b95b-47b1-85d9-6cea4eb41a78"/>
    <xsd:import namespace="13c66cb7-c3a7-4cf1-8f6a-298f104da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13810-b95b-47b1-85d9-6cea4eb41a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c66cb7-c3a7-4cf1-8f6a-298f104da3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BE85FC-8AEA-49DB-8375-8285FBB0DA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3D761-C62B-4E41-BFD6-310B2974D838}">
  <ds:schemaRefs>
    <ds:schemaRef ds:uri="http://schemas.openxmlformats.org/officeDocument/2006/bibliography"/>
  </ds:schemaRefs>
</ds:datastoreItem>
</file>

<file path=customXml/itemProps3.xml><?xml version="1.0" encoding="utf-8"?>
<ds:datastoreItem xmlns:ds="http://schemas.openxmlformats.org/officeDocument/2006/customXml" ds:itemID="{99228126-2906-41DD-839C-2910161D672E}">
  <ds:schemaRefs>
    <ds:schemaRef ds:uri="http://schemas.microsoft.com/sharepoint/v3/contenttype/forms"/>
  </ds:schemaRefs>
</ds:datastoreItem>
</file>

<file path=customXml/itemProps4.xml><?xml version="1.0" encoding="utf-8"?>
<ds:datastoreItem xmlns:ds="http://schemas.openxmlformats.org/officeDocument/2006/customXml" ds:itemID="{B284593D-8C36-425C-BC8D-5CAEE0CFB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13810-b95b-47b1-85d9-6cea4eb41a78"/>
    <ds:schemaRef ds:uri="13c66cb7-c3a7-4cf1-8f6a-298f104da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Bradford</dc:creator>
  <cp:keywords/>
  <dc:description/>
  <cp:lastModifiedBy>Gregory Blair</cp:lastModifiedBy>
  <cp:revision>7</cp:revision>
  <cp:lastPrinted>2019-08-07T03:06:00Z</cp:lastPrinted>
  <dcterms:created xsi:type="dcterms:W3CDTF">2024-08-19T18:49:00Z</dcterms:created>
  <dcterms:modified xsi:type="dcterms:W3CDTF">2024-08-23T00:30:00Z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0x0101009A237A9E8CC0154A8348D223760BAFBD</vt:lpwstr>
  </property>
</Properties>
</file>